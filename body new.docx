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9A4" w:rsidRPr="006E63F4" w:rsidRDefault="00FE39A4" w:rsidP="00AE0B03">
      <w:pPr>
        <w:spacing w:line="360" w:lineRule="auto"/>
        <w:ind w:right="-187"/>
        <w:jc w:val="both"/>
        <w:rPr>
          <w:rFonts w:ascii="Times New Roman" w:hAnsi="Times New Roman"/>
          <w:b/>
          <w:sz w:val="28"/>
          <w:szCs w:val="28"/>
        </w:rPr>
      </w:pPr>
    </w:p>
    <w:p w:rsidR="006E0358" w:rsidRDefault="006E0358" w:rsidP="00AE0B03">
      <w:pPr>
        <w:spacing w:line="360" w:lineRule="auto"/>
        <w:ind w:right="-187"/>
        <w:jc w:val="both"/>
        <w:rPr>
          <w:rFonts w:ascii="Times New Roman" w:hAnsi="Times New Roman"/>
          <w:b/>
          <w:sz w:val="28"/>
          <w:szCs w:val="28"/>
        </w:rPr>
      </w:pPr>
    </w:p>
    <w:p w:rsidR="00901FB8" w:rsidRPr="006E63F4" w:rsidRDefault="00901FB8" w:rsidP="00AE0B03">
      <w:pPr>
        <w:spacing w:line="360" w:lineRule="auto"/>
        <w:ind w:right="-187"/>
        <w:jc w:val="both"/>
        <w:rPr>
          <w:rFonts w:ascii="Times New Roman" w:hAnsi="Times New Roman"/>
          <w:b/>
          <w:sz w:val="28"/>
          <w:szCs w:val="28"/>
        </w:rPr>
      </w:pPr>
    </w:p>
    <w:p w:rsidR="006E0358" w:rsidRPr="006E63F4" w:rsidRDefault="006E0358" w:rsidP="00AE0B03">
      <w:pPr>
        <w:spacing w:line="360" w:lineRule="auto"/>
        <w:ind w:right="-187"/>
        <w:jc w:val="both"/>
        <w:rPr>
          <w:rFonts w:ascii="Times New Roman" w:hAnsi="Times New Roman"/>
          <w:b/>
          <w:sz w:val="28"/>
          <w:szCs w:val="28"/>
        </w:rPr>
      </w:pPr>
    </w:p>
    <w:p w:rsidR="00DF7F8C" w:rsidRPr="006E63F4" w:rsidRDefault="00DF7F8C" w:rsidP="00AE0B03">
      <w:pPr>
        <w:spacing w:line="360" w:lineRule="auto"/>
        <w:ind w:right="-187"/>
        <w:jc w:val="both"/>
        <w:rPr>
          <w:rFonts w:ascii="Times New Roman" w:hAnsi="Times New Roman"/>
          <w:b/>
          <w:sz w:val="28"/>
          <w:szCs w:val="28"/>
        </w:rPr>
      </w:pPr>
    </w:p>
    <w:p w:rsidR="00520CF1" w:rsidRPr="006E63F4" w:rsidRDefault="00520CF1" w:rsidP="00AE0B03">
      <w:pPr>
        <w:spacing w:line="360" w:lineRule="auto"/>
        <w:ind w:right="-187"/>
        <w:jc w:val="both"/>
        <w:rPr>
          <w:rFonts w:ascii="Times New Roman" w:hAnsi="Times New Roman"/>
          <w:b/>
          <w:sz w:val="28"/>
          <w:szCs w:val="28"/>
        </w:rPr>
      </w:pPr>
    </w:p>
    <w:p w:rsidR="00DF7F8C" w:rsidRPr="006E63F4" w:rsidRDefault="00DF7F8C" w:rsidP="00DF7F8C">
      <w:pPr>
        <w:spacing w:line="360" w:lineRule="auto"/>
        <w:ind w:right="-187"/>
        <w:jc w:val="center"/>
        <w:rPr>
          <w:rFonts w:ascii="Times New Roman" w:hAnsi="Times New Roman"/>
          <w:b/>
          <w:sz w:val="28"/>
          <w:szCs w:val="28"/>
        </w:rPr>
      </w:pPr>
    </w:p>
    <w:p w:rsidR="00FE39A4" w:rsidRPr="006E63F4" w:rsidRDefault="00FE39A4" w:rsidP="00DF7F8C">
      <w:pPr>
        <w:spacing w:line="360" w:lineRule="auto"/>
        <w:ind w:right="-187"/>
        <w:jc w:val="center"/>
        <w:rPr>
          <w:rFonts w:ascii="Times New Roman" w:hAnsi="Times New Roman"/>
          <w:b/>
          <w:sz w:val="44"/>
          <w:szCs w:val="28"/>
        </w:rPr>
      </w:pPr>
    </w:p>
    <w:p w:rsidR="00FE39A4" w:rsidRPr="00586809" w:rsidRDefault="00865F6F" w:rsidP="00DF7F8C">
      <w:pPr>
        <w:spacing w:line="360" w:lineRule="auto"/>
        <w:ind w:right="-187"/>
        <w:jc w:val="center"/>
        <w:rPr>
          <w:rFonts w:ascii="Times New Roman" w:hAnsi="Times New Roman"/>
          <w:b/>
          <w:sz w:val="40"/>
          <w:szCs w:val="24"/>
        </w:rPr>
      </w:pPr>
      <w:r w:rsidRPr="00586809">
        <w:rPr>
          <w:rFonts w:ascii="Times New Roman" w:hAnsi="Times New Roman"/>
          <w:b/>
          <w:sz w:val="40"/>
          <w:szCs w:val="24"/>
        </w:rPr>
        <w:t>1. INTRODUCTION</w:t>
      </w:r>
    </w:p>
    <w:p w:rsidR="00FE39A4" w:rsidRPr="006E63F4" w:rsidRDefault="00FE39A4" w:rsidP="00AE0B03">
      <w:pPr>
        <w:spacing w:line="360" w:lineRule="auto"/>
        <w:ind w:right="-187"/>
        <w:jc w:val="both"/>
        <w:rPr>
          <w:rFonts w:ascii="Times New Roman" w:hAnsi="Times New Roman"/>
          <w:b/>
          <w:sz w:val="28"/>
          <w:szCs w:val="28"/>
        </w:rPr>
      </w:pPr>
    </w:p>
    <w:p w:rsidR="00FE39A4" w:rsidRPr="006E63F4" w:rsidRDefault="00FE39A4" w:rsidP="00AE0B03">
      <w:pPr>
        <w:spacing w:line="360" w:lineRule="auto"/>
        <w:ind w:right="-187"/>
        <w:jc w:val="both"/>
        <w:rPr>
          <w:rFonts w:ascii="Times New Roman" w:hAnsi="Times New Roman"/>
          <w:b/>
          <w:sz w:val="28"/>
          <w:szCs w:val="28"/>
        </w:rPr>
      </w:pPr>
    </w:p>
    <w:p w:rsidR="00FE39A4" w:rsidRPr="006E63F4" w:rsidRDefault="00FE39A4" w:rsidP="00AE0B03">
      <w:pPr>
        <w:spacing w:line="360" w:lineRule="auto"/>
        <w:ind w:right="-187"/>
        <w:jc w:val="both"/>
        <w:rPr>
          <w:rFonts w:ascii="Times New Roman" w:hAnsi="Times New Roman"/>
          <w:b/>
          <w:sz w:val="28"/>
          <w:szCs w:val="28"/>
        </w:rPr>
      </w:pPr>
    </w:p>
    <w:p w:rsidR="00DF7F8C" w:rsidRPr="006E63F4" w:rsidRDefault="00DF7F8C" w:rsidP="00AE0B03">
      <w:pPr>
        <w:spacing w:line="360" w:lineRule="auto"/>
        <w:ind w:right="-187"/>
        <w:jc w:val="both"/>
        <w:rPr>
          <w:rFonts w:ascii="Times New Roman" w:hAnsi="Times New Roman"/>
          <w:b/>
          <w:sz w:val="28"/>
          <w:szCs w:val="28"/>
        </w:rPr>
      </w:pPr>
    </w:p>
    <w:p w:rsidR="00FE39A4" w:rsidRPr="006E63F4" w:rsidRDefault="00FE39A4" w:rsidP="00AE0B03">
      <w:pPr>
        <w:spacing w:line="360" w:lineRule="auto"/>
        <w:ind w:right="-187"/>
        <w:jc w:val="both"/>
        <w:rPr>
          <w:rFonts w:ascii="Times New Roman" w:hAnsi="Times New Roman"/>
          <w:b/>
          <w:sz w:val="28"/>
          <w:szCs w:val="28"/>
        </w:rPr>
      </w:pPr>
    </w:p>
    <w:p w:rsidR="00DF7F8C" w:rsidRPr="006E63F4" w:rsidRDefault="00DF7F8C" w:rsidP="00AE0B03">
      <w:pPr>
        <w:spacing w:line="360" w:lineRule="auto"/>
        <w:ind w:right="-187"/>
        <w:jc w:val="both"/>
        <w:rPr>
          <w:rFonts w:ascii="Times New Roman" w:hAnsi="Times New Roman"/>
          <w:b/>
          <w:sz w:val="28"/>
          <w:szCs w:val="28"/>
        </w:rPr>
      </w:pPr>
    </w:p>
    <w:p w:rsidR="00FE39A4" w:rsidRPr="006E63F4" w:rsidRDefault="00FE39A4" w:rsidP="00AE0B03">
      <w:pPr>
        <w:spacing w:line="360" w:lineRule="auto"/>
        <w:ind w:right="-187"/>
        <w:jc w:val="both"/>
        <w:rPr>
          <w:rFonts w:ascii="Times New Roman" w:hAnsi="Times New Roman"/>
          <w:b/>
          <w:sz w:val="28"/>
          <w:szCs w:val="28"/>
        </w:rPr>
      </w:pPr>
    </w:p>
    <w:p w:rsidR="00DF7F8C" w:rsidRPr="006E63F4" w:rsidRDefault="00DF7F8C" w:rsidP="00AE0B03">
      <w:pPr>
        <w:spacing w:line="360" w:lineRule="auto"/>
        <w:ind w:right="-187"/>
        <w:jc w:val="both"/>
        <w:rPr>
          <w:rFonts w:ascii="Times New Roman" w:hAnsi="Times New Roman"/>
          <w:b/>
          <w:sz w:val="28"/>
          <w:szCs w:val="28"/>
        </w:rPr>
      </w:pPr>
    </w:p>
    <w:p w:rsidR="00DF7F8C" w:rsidRPr="006E63F4" w:rsidRDefault="00DF7F8C" w:rsidP="00AE0B03">
      <w:pPr>
        <w:spacing w:line="360" w:lineRule="auto"/>
        <w:ind w:right="-187"/>
        <w:jc w:val="both"/>
        <w:rPr>
          <w:rFonts w:ascii="Times New Roman" w:hAnsi="Times New Roman"/>
          <w:b/>
          <w:sz w:val="28"/>
          <w:szCs w:val="28"/>
        </w:rPr>
      </w:pPr>
    </w:p>
    <w:p w:rsidR="00AE0B03" w:rsidRPr="008363DF" w:rsidRDefault="00261CEF" w:rsidP="00AE0B03">
      <w:pPr>
        <w:tabs>
          <w:tab w:val="left" w:pos="1500"/>
        </w:tabs>
        <w:rPr>
          <w:rFonts w:ascii="Times New Roman" w:hAnsi="Times New Roman"/>
          <w:b/>
          <w:sz w:val="24"/>
          <w:szCs w:val="24"/>
          <w:u w:val="single"/>
        </w:rPr>
      </w:pPr>
      <w:r>
        <w:rPr>
          <w:rFonts w:ascii="Times New Roman" w:hAnsi="Times New Roman"/>
          <w:b/>
          <w:sz w:val="24"/>
          <w:szCs w:val="24"/>
        </w:rPr>
        <w:lastRenderedPageBreak/>
        <w:t>1.1</w:t>
      </w:r>
      <w:r w:rsidRPr="008363DF">
        <w:rPr>
          <w:rFonts w:ascii="Times New Roman" w:hAnsi="Times New Roman"/>
          <w:b/>
          <w:sz w:val="24"/>
          <w:szCs w:val="24"/>
        </w:rPr>
        <w:t xml:space="preserve"> ABOUT</w:t>
      </w:r>
      <w:r w:rsidR="00AE0B03" w:rsidRPr="00865F6F">
        <w:rPr>
          <w:rFonts w:ascii="Times New Roman" w:hAnsi="Times New Roman"/>
          <w:b/>
          <w:sz w:val="24"/>
          <w:szCs w:val="24"/>
        </w:rPr>
        <w:t xml:space="preserve"> THE PROJECT</w:t>
      </w:r>
    </w:p>
    <w:p w:rsidR="00BC6587" w:rsidRPr="00BC6587" w:rsidRDefault="00BC6587" w:rsidP="002221E4">
      <w:pPr>
        <w:spacing w:before="100" w:beforeAutospacing="1" w:after="100" w:afterAutospacing="1" w:line="360" w:lineRule="auto"/>
        <w:ind w:firstLine="720"/>
        <w:jc w:val="both"/>
        <w:rPr>
          <w:rFonts w:ascii="Times New Roman" w:hAnsi="Times New Roman"/>
          <w:sz w:val="24"/>
          <w:szCs w:val="24"/>
        </w:rPr>
      </w:pPr>
      <w:r w:rsidRPr="00BC6587">
        <w:rPr>
          <w:rFonts w:ascii="Times New Roman" w:hAnsi="Times New Roman"/>
          <w:b/>
          <w:bCs/>
          <w:sz w:val="24"/>
          <w:szCs w:val="24"/>
        </w:rPr>
        <w:t>Project management software</w:t>
      </w:r>
      <w:r w:rsidRPr="00BC6587">
        <w:rPr>
          <w:rFonts w:ascii="Times New Roman" w:hAnsi="Times New Roman"/>
          <w:sz w:val="24"/>
          <w:szCs w:val="24"/>
        </w:rPr>
        <w:t xml:space="preserve"> is a term covering many types of software, including estimation and planning, scheduling, cost control and budget management, resource allocation, collaboration software, communication, quality management and documentation or administration systems, which are used to deal with the complexity of large projects. A project management software many be of two types (</w:t>
      </w:r>
      <w:proofErr w:type="spellStart"/>
      <w:r w:rsidRPr="00BC6587">
        <w:rPr>
          <w:rFonts w:ascii="Times New Roman" w:hAnsi="Times New Roman"/>
          <w:sz w:val="24"/>
          <w:szCs w:val="24"/>
        </w:rPr>
        <w:t>i</w:t>
      </w:r>
      <w:proofErr w:type="spellEnd"/>
      <w:r w:rsidRPr="00BC6587">
        <w:rPr>
          <w:rFonts w:ascii="Times New Roman" w:hAnsi="Times New Roman"/>
          <w:sz w:val="24"/>
          <w:szCs w:val="24"/>
        </w:rPr>
        <w:t xml:space="preserve">) Desktop Based Application. (ii) Web Based Application. The Web based application has many advantages over desktop based software. The main thing is the </w:t>
      </w:r>
      <w:r w:rsidR="002221E4" w:rsidRPr="00BC6587">
        <w:rPr>
          <w:rFonts w:ascii="Times New Roman" w:hAnsi="Times New Roman"/>
          <w:sz w:val="24"/>
          <w:szCs w:val="24"/>
        </w:rPr>
        <w:t>centralized</w:t>
      </w:r>
      <w:r w:rsidRPr="00BC6587">
        <w:rPr>
          <w:rFonts w:ascii="Times New Roman" w:hAnsi="Times New Roman"/>
          <w:sz w:val="24"/>
          <w:szCs w:val="24"/>
        </w:rPr>
        <w:t xml:space="preserve"> administration of the entire project management system. </w:t>
      </w:r>
    </w:p>
    <w:p w:rsidR="00BC6587" w:rsidRPr="00BC6587" w:rsidRDefault="00BC6587" w:rsidP="00BC6587">
      <w:pPr>
        <w:spacing w:before="100" w:beforeAutospacing="1" w:after="100" w:afterAutospacing="1" w:line="360" w:lineRule="auto"/>
        <w:jc w:val="both"/>
        <w:rPr>
          <w:rFonts w:ascii="Times New Roman" w:eastAsia="Times New Roman" w:hAnsi="Times New Roman"/>
          <w:sz w:val="24"/>
          <w:szCs w:val="24"/>
        </w:rPr>
      </w:pPr>
      <w:r w:rsidRPr="00BC6587">
        <w:rPr>
          <w:rFonts w:ascii="Times New Roman" w:eastAsia="Times New Roman" w:hAnsi="Times New Roman"/>
          <w:sz w:val="24"/>
          <w:szCs w:val="24"/>
        </w:rPr>
        <w:t xml:space="preserve">Empowering you to optimize your everyday work needs, Project </w:t>
      </w:r>
      <w:r w:rsidR="002221E4" w:rsidRPr="00BC6587">
        <w:rPr>
          <w:rFonts w:ascii="Times New Roman" w:eastAsia="Times New Roman" w:hAnsi="Times New Roman"/>
          <w:sz w:val="24"/>
          <w:szCs w:val="24"/>
        </w:rPr>
        <w:t>Scrutinizers</w:t>
      </w:r>
      <w:r w:rsidRPr="00BC6587">
        <w:rPr>
          <w:rFonts w:ascii="Times New Roman" w:eastAsia="Times New Roman" w:hAnsi="Times New Roman"/>
          <w:sz w:val="24"/>
          <w:szCs w:val="24"/>
        </w:rPr>
        <w:t xml:space="preserve"> an intuitive, web-based solution for your project management needs. Collaboration and communication being the key factors in driving any project to success, Project Scrutinizer, allows all participants to share ideas, documents and most importantly enter, distribute and track all tasks required to reach a common objective; from any browser, anywhere in the world and at any time of the day. </w:t>
      </w:r>
    </w:p>
    <w:p w:rsidR="00BC6587" w:rsidRPr="00BC6587" w:rsidRDefault="00BC6587" w:rsidP="00BC6587">
      <w:pPr>
        <w:spacing w:before="100" w:beforeAutospacing="1" w:after="100" w:afterAutospacing="1" w:line="360" w:lineRule="auto"/>
        <w:jc w:val="both"/>
        <w:rPr>
          <w:rFonts w:ascii="Times New Roman" w:eastAsia="Times New Roman" w:hAnsi="Times New Roman"/>
          <w:sz w:val="24"/>
          <w:szCs w:val="24"/>
        </w:rPr>
      </w:pPr>
      <w:r w:rsidRPr="00BC6587">
        <w:rPr>
          <w:rFonts w:ascii="Times New Roman" w:eastAsia="Times New Roman" w:hAnsi="Times New Roman"/>
          <w:sz w:val="24"/>
          <w:szCs w:val="24"/>
        </w:rPr>
        <w:t>Project Scrutinizer</w:t>
      </w:r>
      <w:r w:rsidR="002221E4">
        <w:rPr>
          <w:rFonts w:ascii="Times New Roman" w:eastAsia="Times New Roman" w:hAnsi="Times New Roman"/>
          <w:sz w:val="24"/>
          <w:szCs w:val="24"/>
        </w:rPr>
        <w:t xml:space="preserve"> </w:t>
      </w:r>
      <w:r w:rsidRPr="00BC6587">
        <w:rPr>
          <w:rFonts w:ascii="Times New Roman" w:eastAsia="Times New Roman" w:hAnsi="Times New Roman"/>
          <w:sz w:val="24"/>
          <w:szCs w:val="24"/>
        </w:rPr>
        <w:t xml:space="preserve">offers better control and efficiency, ensuring the successful completion of your projects on time and within budget, but most importantly, respecting your company's work processes, thus eliminating the learning curve and associated costs of a work team using new software. </w:t>
      </w:r>
    </w:p>
    <w:p w:rsidR="00BC6587" w:rsidRPr="00BC6587" w:rsidRDefault="00BC6587" w:rsidP="00BC6587">
      <w:pPr>
        <w:pStyle w:val="BodyText"/>
        <w:spacing w:line="360" w:lineRule="auto"/>
        <w:jc w:val="both"/>
        <w:rPr>
          <w:rFonts w:ascii="Times New Roman" w:hAnsi="Times New Roman"/>
          <w:sz w:val="24"/>
          <w:szCs w:val="24"/>
        </w:rPr>
      </w:pPr>
      <w:r w:rsidRPr="00BC6587">
        <w:rPr>
          <w:rFonts w:ascii="Times New Roman" w:hAnsi="Times New Roman"/>
          <w:sz w:val="24"/>
          <w:szCs w:val="24"/>
        </w:rPr>
        <w:t xml:space="preserve">The objective of the system is providing a web application for a software company for supporting the planning of human resources and project management. Resource planning is a key to success of any project. The main concepts of the system are tasks on one hand and employees on the other hand. Tasks need to be completed in a certain time by a limited amount of employees with specific skills. The system supports the process of associating tasks to the right employees in a way that due dates are met while every employee gets a constant workload and also the work of each of the employee can be analyzed efficiently. </w:t>
      </w:r>
    </w:p>
    <w:p w:rsidR="00AE0B03" w:rsidRPr="006E63F4" w:rsidRDefault="00AE0B03">
      <w:pPr>
        <w:rPr>
          <w:rFonts w:ascii="Times New Roman" w:hAnsi="Times New Roman"/>
        </w:rPr>
      </w:pPr>
    </w:p>
    <w:p w:rsidR="00AE0B03" w:rsidRPr="006E63F4" w:rsidRDefault="00AE0B03">
      <w:pPr>
        <w:rPr>
          <w:rFonts w:ascii="Times New Roman" w:hAnsi="Times New Roman"/>
        </w:rPr>
      </w:pPr>
    </w:p>
    <w:p w:rsidR="00AE0B03" w:rsidRDefault="00AE0B03">
      <w:pPr>
        <w:rPr>
          <w:rFonts w:ascii="Times New Roman" w:hAnsi="Times New Roman"/>
        </w:rPr>
      </w:pPr>
    </w:p>
    <w:p w:rsidR="002221E4" w:rsidRPr="008363DF" w:rsidRDefault="002221E4" w:rsidP="002221E4">
      <w:pPr>
        <w:tabs>
          <w:tab w:val="left" w:pos="1500"/>
        </w:tabs>
        <w:rPr>
          <w:rFonts w:ascii="Times New Roman" w:hAnsi="Times New Roman"/>
          <w:b/>
          <w:sz w:val="24"/>
          <w:szCs w:val="24"/>
          <w:u w:val="single"/>
        </w:rPr>
      </w:pPr>
      <w:r>
        <w:rPr>
          <w:rFonts w:ascii="Times New Roman" w:hAnsi="Times New Roman"/>
          <w:b/>
          <w:sz w:val="24"/>
          <w:szCs w:val="24"/>
        </w:rPr>
        <w:lastRenderedPageBreak/>
        <w:t>1.2</w:t>
      </w:r>
      <w:r w:rsidRPr="008363DF">
        <w:rPr>
          <w:rFonts w:ascii="Times New Roman" w:hAnsi="Times New Roman"/>
          <w:b/>
          <w:sz w:val="24"/>
          <w:szCs w:val="24"/>
        </w:rPr>
        <w:t xml:space="preserve"> </w:t>
      </w:r>
      <w:r>
        <w:rPr>
          <w:rFonts w:ascii="Times New Roman" w:hAnsi="Times New Roman"/>
          <w:b/>
          <w:sz w:val="24"/>
          <w:szCs w:val="24"/>
        </w:rPr>
        <w:t>MODULE DESCRIPTION</w:t>
      </w:r>
    </w:p>
    <w:p w:rsidR="002221E4" w:rsidRPr="002221E4" w:rsidRDefault="002221E4" w:rsidP="002221E4">
      <w:pPr>
        <w:pStyle w:val="BodyText"/>
        <w:spacing w:line="360" w:lineRule="auto"/>
        <w:jc w:val="both"/>
        <w:rPr>
          <w:rFonts w:ascii="Times New Roman" w:hAnsi="Times New Roman"/>
          <w:b/>
          <w:sz w:val="24"/>
          <w:szCs w:val="24"/>
        </w:rPr>
      </w:pPr>
      <w:r>
        <w:rPr>
          <w:rFonts w:ascii="Times New Roman" w:hAnsi="Times New Roman"/>
          <w:b/>
          <w:sz w:val="24"/>
          <w:szCs w:val="24"/>
        </w:rPr>
        <w:t xml:space="preserve">1.2.1 </w:t>
      </w:r>
      <w:r w:rsidRPr="002221E4">
        <w:rPr>
          <w:rFonts w:ascii="Times New Roman" w:hAnsi="Times New Roman"/>
          <w:b/>
          <w:sz w:val="24"/>
          <w:szCs w:val="24"/>
        </w:rPr>
        <w:t>Administrator</w:t>
      </w:r>
    </w:p>
    <w:p w:rsidR="002221E4" w:rsidRPr="002221E4" w:rsidRDefault="002221E4" w:rsidP="002221E4">
      <w:pPr>
        <w:pStyle w:val="BodyText"/>
        <w:spacing w:line="360" w:lineRule="auto"/>
        <w:ind w:firstLine="720"/>
        <w:jc w:val="both"/>
        <w:rPr>
          <w:rFonts w:ascii="Times New Roman" w:hAnsi="Times New Roman"/>
          <w:sz w:val="24"/>
          <w:szCs w:val="24"/>
        </w:rPr>
      </w:pPr>
      <w:r w:rsidRPr="002221E4">
        <w:rPr>
          <w:rFonts w:ascii="Times New Roman" w:hAnsi="Times New Roman"/>
          <w:sz w:val="24"/>
          <w:szCs w:val="24"/>
        </w:rPr>
        <w:t>Administrator is the authorized person who is concerned with managing project managers, projects and client interaction. He can add, edit or delete project managers, he can view reports from project manager, he can communicate with the clients about the status of a project or details regarding the invoices. He is the controller of the entire system. He is the top most level of user having the permission to assign a project to the project managers.</w:t>
      </w:r>
    </w:p>
    <w:p w:rsidR="002221E4" w:rsidRPr="002221E4" w:rsidRDefault="002221E4" w:rsidP="002221E4">
      <w:pPr>
        <w:pStyle w:val="BodyText"/>
        <w:spacing w:line="360" w:lineRule="auto"/>
        <w:jc w:val="both"/>
        <w:rPr>
          <w:rFonts w:ascii="Times New Roman" w:hAnsi="Times New Roman"/>
          <w:b/>
          <w:sz w:val="24"/>
          <w:szCs w:val="24"/>
        </w:rPr>
      </w:pPr>
      <w:r>
        <w:rPr>
          <w:rFonts w:ascii="Times New Roman" w:hAnsi="Times New Roman"/>
          <w:b/>
          <w:sz w:val="24"/>
          <w:szCs w:val="24"/>
        </w:rPr>
        <w:t xml:space="preserve">1.2.2 </w:t>
      </w:r>
      <w:r w:rsidRPr="002221E4">
        <w:rPr>
          <w:rFonts w:ascii="Times New Roman" w:hAnsi="Times New Roman"/>
          <w:b/>
          <w:sz w:val="24"/>
          <w:szCs w:val="24"/>
        </w:rPr>
        <w:t>Project Manager</w:t>
      </w:r>
    </w:p>
    <w:p w:rsidR="002221E4" w:rsidRPr="002221E4" w:rsidRDefault="002221E4" w:rsidP="002221E4">
      <w:pPr>
        <w:pStyle w:val="BodyText"/>
        <w:spacing w:line="360" w:lineRule="auto"/>
        <w:ind w:firstLine="720"/>
        <w:jc w:val="both"/>
        <w:rPr>
          <w:rFonts w:ascii="Times New Roman" w:hAnsi="Times New Roman"/>
          <w:sz w:val="24"/>
          <w:szCs w:val="24"/>
        </w:rPr>
      </w:pPr>
      <w:r w:rsidRPr="002221E4">
        <w:rPr>
          <w:rFonts w:ascii="Times New Roman" w:hAnsi="Times New Roman"/>
          <w:sz w:val="24"/>
          <w:szCs w:val="24"/>
        </w:rPr>
        <w:t xml:space="preserve">Project Managers are one type of user in this project which are added by the administrator. The project manager is the authorized user to add team leaders and employees to a particular project. He can also assign a project or part of the project to a particular team leader or group of team leaders under his team. He can collect the status and details of the projects, teams and employees in different teams under his supervision. He can view reports from the team leader about various stages or phases of a project assigned to the team leader.  </w:t>
      </w:r>
    </w:p>
    <w:p w:rsidR="002221E4" w:rsidRPr="002221E4" w:rsidRDefault="002221E4" w:rsidP="002221E4">
      <w:pPr>
        <w:pStyle w:val="BodyText"/>
        <w:spacing w:line="360" w:lineRule="auto"/>
        <w:jc w:val="both"/>
        <w:rPr>
          <w:rFonts w:ascii="Times New Roman" w:hAnsi="Times New Roman"/>
          <w:b/>
          <w:sz w:val="24"/>
          <w:szCs w:val="24"/>
        </w:rPr>
      </w:pPr>
      <w:r>
        <w:rPr>
          <w:rFonts w:ascii="Times New Roman" w:hAnsi="Times New Roman"/>
          <w:b/>
          <w:sz w:val="24"/>
          <w:szCs w:val="24"/>
        </w:rPr>
        <w:t xml:space="preserve">1.2.3 </w:t>
      </w:r>
      <w:r w:rsidRPr="002221E4">
        <w:rPr>
          <w:rFonts w:ascii="Times New Roman" w:hAnsi="Times New Roman"/>
          <w:b/>
          <w:sz w:val="24"/>
          <w:szCs w:val="24"/>
        </w:rPr>
        <w:t>Team Leader</w:t>
      </w:r>
    </w:p>
    <w:p w:rsidR="002221E4" w:rsidRPr="002221E4" w:rsidRDefault="002221E4" w:rsidP="002221E4">
      <w:pPr>
        <w:pStyle w:val="BodyText"/>
        <w:spacing w:line="360" w:lineRule="auto"/>
        <w:ind w:firstLine="720"/>
        <w:jc w:val="both"/>
        <w:rPr>
          <w:rFonts w:ascii="Times New Roman" w:hAnsi="Times New Roman"/>
          <w:sz w:val="24"/>
          <w:szCs w:val="24"/>
        </w:rPr>
      </w:pPr>
      <w:r w:rsidRPr="002221E4">
        <w:rPr>
          <w:rFonts w:ascii="Times New Roman" w:hAnsi="Times New Roman"/>
          <w:sz w:val="24"/>
          <w:szCs w:val="24"/>
        </w:rPr>
        <w:t>Team leaders are the type of users who are responsible for managing a fixed number of employees assigned to his team for the successful completion of a project. He has the right to divide the project into different modules and he can assign each module to the employees in his team. He can control the work flow of entire modules in the project assigned to him.  He can view reports and status of the work done by the employees and he can manage the time allotted for each employee to complete the task. There should be a dashboard facility to team leaders through which they can view the tickets and milestones of each and every employee in his team. He can also request project manager to add new employees into the team if needed or he can request the project manager about the extra time required to complete a project.</w:t>
      </w:r>
    </w:p>
    <w:p w:rsidR="002221E4" w:rsidRPr="002221E4" w:rsidRDefault="002221E4" w:rsidP="002221E4">
      <w:pPr>
        <w:pStyle w:val="BodyText"/>
        <w:spacing w:line="360" w:lineRule="auto"/>
        <w:jc w:val="both"/>
        <w:rPr>
          <w:rFonts w:ascii="Times New Roman" w:hAnsi="Times New Roman"/>
          <w:b/>
          <w:sz w:val="24"/>
          <w:szCs w:val="24"/>
        </w:rPr>
      </w:pPr>
      <w:r>
        <w:rPr>
          <w:rFonts w:ascii="Times New Roman" w:hAnsi="Times New Roman"/>
          <w:b/>
          <w:sz w:val="24"/>
          <w:szCs w:val="24"/>
        </w:rPr>
        <w:t xml:space="preserve">1.2.4 </w:t>
      </w:r>
      <w:r w:rsidRPr="002221E4">
        <w:rPr>
          <w:rFonts w:ascii="Times New Roman" w:hAnsi="Times New Roman"/>
          <w:b/>
          <w:sz w:val="24"/>
          <w:szCs w:val="24"/>
        </w:rPr>
        <w:t>Employees</w:t>
      </w:r>
    </w:p>
    <w:p w:rsidR="002221E4" w:rsidRPr="002221E4" w:rsidRDefault="002221E4" w:rsidP="002221E4">
      <w:pPr>
        <w:pStyle w:val="BodyText"/>
        <w:spacing w:line="360" w:lineRule="auto"/>
        <w:ind w:firstLine="720"/>
        <w:jc w:val="both"/>
        <w:rPr>
          <w:rFonts w:ascii="Times New Roman" w:hAnsi="Times New Roman"/>
          <w:sz w:val="24"/>
          <w:szCs w:val="24"/>
        </w:rPr>
      </w:pPr>
      <w:r>
        <w:rPr>
          <w:rFonts w:ascii="Times New Roman" w:hAnsi="Times New Roman"/>
          <w:sz w:val="24"/>
          <w:szCs w:val="24"/>
        </w:rPr>
        <w:t xml:space="preserve">Employees can view the </w:t>
      </w:r>
      <w:r w:rsidRPr="002221E4">
        <w:rPr>
          <w:rFonts w:ascii="Times New Roman" w:hAnsi="Times New Roman"/>
          <w:sz w:val="24"/>
          <w:szCs w:val="24"/>
        </w:rPr>
        <w:t xml:space="preserve">different tasks or modules in a project assigned to him by the team leader. He can also have the facility to view the time allotted for a particular task and he can see a track record of his completed as well as incomplete works. Employees have the option </w:t>
      </w:r>
      <w:r w:rsidRPr="002221E4">
        <w:rPr>
          <w:rFonts w:ascii="Times New Roman" w:hAnsi="Times New Roman"/>
          <w:sz w:val="24"/>
          <w:szCs w:val="24"/>
        </w:rPr>
        <w:lastRenderedPageBreak/>
        <w:t>to communicate with other employees in his team and with team leader also through internal messaging systems. They have the option to update their work status also. Completed works can also be coordinated through this web application.</w:t>
      </w:r>
    </w:p>
    <w:p w:rsidR="002221E4" w:rsidRPr="002221E4" w:rsidRDefault="002221E4" w:rsidP="002221E4">
      <w:pPr>
        <w:pStyle w:val="BodyText"/>
        <w:spacing w:line="360" w:lineRule="auto"/>
        <w:jc w:val="both"/>
        <w:rPr>
          <w:rFonts w:ascii="Times New Roman" w:hAnsi="Times New Roman"/>
          <w:b/>
          <w:sz w:val="24"/>
          <w:szCs w:val="24"/>
        </w:rPr>
      </w:pPr>
      <w:r>
        <w:rPr>
          <w:rFonts w:ascii="Times New Roman" w:hAnsi="Times New Roman"/>
          <w:b/>
          <w:sz w:val="24"/>
          <w:szCs w:val="24"/>
        </w:rPr>
        <w:t xml:space="preserve">1.2.5 </w:t>
      </w:r>
      <w:r w:rsidRPr="002221E4">
        <w:rPr>
          <w:rFonts w:ascii="Times New Roman" w:hAnsi="Times New Roman"/>
          <w:b/>
          <w:sz w:val="24"/>
          <w:szCs w:val="24"/>
        </w:rPr>
        <w:t>Clients</w:t>
      </w:r>
    </w:p>
    <w:p w:rsidR="002221E4" w:rsidRPr="002221E4" w:rsidRDefault="002221E4" w:rsidP="002221E4">
      <w:pPr>
        <w:pStyle w:val="BodyText"/>
        <w:spacing w:line="360" w:lineRule="auto"/>
        <w:ind w:firstLine="720"/>
        <w:jc w:val="both"/>
        <w:rPr>
          <w:rFonts w:ascii="Times New Roman" w:hAnsi="Times New Roman"/>
          <w:sz w:val="24"/>
          <w:szCs w:val="24"/>
        </w:rPr>
      </w:pPr>
      <w:r w:rsidRPr="002221E4">
        <w:rPr>
          <w:rFonts w:ascii="Times New Roman" w:hAnsi="Times New Roman"/>
          <w:sz w:val="24"/>
          <w:szCs w:val="24"/>
        </w:rPr>
        <w:t>Clients have the facility to login to the site and they can view the status of their project, they can settle their invoices, can inform the admin</w:t>
      </w:r>
      <w:r w:rsidR="00264DA1">
        <w:rPr>
          <w:rFonts w:ascii="Times New Roman" w:hAnsi="Times New Roman"/>
          <w:sz w:val="24"/>
          <w:szCs w:val="24"/>
        </w:rPr>
        <w:t>istrator</w:t>
      </w:r>
      <w:r w:rsidRPr="002221E4">
        <w:rPr>
          <w:rFonts w:ascii="Times New Roman" w:hAnsi="Times New Roman"/>
          <w:sz w:val="24"/>
          <w:szCs w:val="24"/>
        </w:rPr>
        <w:t xml:space="preserve"> about the modifications required in his project etc. He can see the development of his project through a dashboard system in which his project is divided into different modules. It will also show the completed task in each module and incomplete tasks in the project. He can communicate with the admin</w:t>
      </w:r>
      <w:r w:rsidR="00264DA1">
        <w:rPr>
          <w:rFonts w:ascii="Times New Roman" w:hAnsi="Times New Roman"/>
          <w:sz w:val="24"/>
          <w:szCs w:val="24"/>
        </w:rPr>
        <w:t>istrator</w:t>
      </w:r>
      <w:r w:rsidRPr="002221E4">
        <w:rPr>
          <w:rFonts w:ascii="Times New Roman" w:hAnsi="Times New Roman"/>
          <w:sz w:val="24"/>
          <w:szCs w:val="24"/>
        </w:rPr>
        <w:t xml:space="preserve"> about the project and payment details through internal messaging system.</w:t>
      </w:r>
    </w:p>
    <w:p w:rsidR="002221E4" w:rsidRPr="002221E4" w:rsidRDefault="002221E4" w:rsidP="002221E4">
      <w:pPr>
        <w:pStyle w:val="BodyText"/>
        <w:spacing w:line="360" w:lineRule="auto"/>
        <w:jc w:val="both"/>
        <w:rPr>
          <w:rFonts w:ascii="Times New Roman" w:hAnsi="Times New Roman"/>
          <w:sz w:val="24"/>
          <w:szCs w:val="24"/>
        </w:rPr>
      </w:pPr>
    </w:p>
    <w:p w:rsidR="002221E4" w:rsidRDefault="002221E4" w:rsidP="002221E4">
      <w:pPr>
        <w:pStyle w:val="BodyText"/>
        <w:spacing w:line="360" w:lineRule="auto"/>
        <w:jc w:val="both"/>
        <w:rPr>
          <w:rFonts w:ascii="Arial" w:hAnsi="Arial" w:cs="Arial"/>
        </w:rPr>
      </w:pPr>
    </w:p>
    <w:p w:rsidR="002221E4" w:rsidRPr="006E63F4" w:rsidRDefault="002221E4">
      <w:pPr>
        <w:rPr>
          <w:rFonts w:ascii="Times New Roman" w:hAnsi="Times New Roman"/>
        </w:rPr>
      </w:pPr>
    </w:p>
    <w:p w:rsidR="00AE0B03" w:rsidRPr="006E63F4" w:rsidRDefault="00AE0B03">
      <w:pPr>
        <w:rPr>
          <w:rFonts w:ascii="Times New Roman" w:hAnsi="Times New Roman"/>
        </w:rPr>
      </w:pPr>
    </w:p>
    <w:p w:rsidR="00AE0B03" w:rsidRPr="006E63F4" w:rsidRDefault="00AE0B03">
      <w:pPr>
        <w:rPr>
          <w:rFonts w:ascii="Times New Roman" w:hAnsi="Times New Roman"/>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CF7F22" w:rsidRDefault="00CF7F22"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2221E4" w:rsidRDefault="002221E4" w:rsidP="009F046C">
      <w:pPr>
        <w:pStyle w:val="TxBrp1BookmanOldStyle"/>
        <w:spacing w:line="360" w:lineRule="auto"/>
        <w:ind w:left="0"/>
        <w:rPr>
          <w:rFonts w:ascii="Times New Roman" w:hAnsi="Times New Roman"/>
          <w:b/>
          <w:sz w:val="44"/>
          <w:szCs w:val="28"/>
        </w:rPr>
      </w:pPr>
    </w:p>
    <w:p w:rsidR="009F046C" w:rsidRDefault="009F046C" w:rsidP="009F046C">
      <w:pPr>
        <w:pStyle w:val="TxBrp1BookmanOldStyle"/>
        <w:spacing w:line="360" w:lineRule="auto"/>
        <w:ind w:left="0"/>
        <w:rPr>
          <w:rFonts w:ascii="Times New Roman" w:hAnsi="Times New Roman"/>
          <w:b/>
          <w:sz w:val="40"/>
          <w:szCs w:val="24"/>
        </w:rPr>
      </w:pPr>
    </w:p>
    <w:p w:rsidR="00DF7F8C" w:rsidRPr="00586809" w:rsidRDefault="00F02DA0" w:rsidP="00DF7F8C">
      <w:pPr>
        <w:pStyle w:val="TxBrp1BookmanOldStyle"/>
        <w:spacing w:line="360" w:lineRule="auto"/>
        <w:ind w:left="0"/>
        <w:jc w:val="center"/>
        <w:rPr>
          <w:rFonts w:ascii="Times New Roman" w:hAnsi="Times New Roman"/>
          <w:b/>
          <w:sz w:val="40"/>
          <w:szCs w:val="24"/>
        </w:rPr>
      </w:pPr>
      <w:r w:rsidRPr="00586809">
        <w:rPr>
          <w:rFonts w:ascii="Times New Roman" w:hAnsi="Times New Roman"/>
          <w:b/>
          <w:sz w:val="40"/>
          <w:szCs w:val="24"/>
        </w:rPr>
        <w:t>2. SYSTEM</w:t>
      </w:r>
      <w:r w:rsidR="00DF7F8C" w:rsidRPr="00586809">
        <w:rPr>
          <w:rFonts w:ascii="Times New Roman" w:hAnsi="Times New Roman"/>
          <w:b/>
          <w:sz w:val="40"/>
          <w:szCs w:val="24"/>
        </w:rPr>
        <w:t xml:space="preserve"> STUDY AND ANALYSIS</w:t>
      </w: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Pr="006E63F4" w:rsidRDefault="00DF7F8C" w:rsidP="00AE0B03">
      <w:pPr>
        <w:pStyle w:val="TxBrp1BookmanOldStyle"/>
        <w:spacing w:line="360" w:lineRule="auto"/>
        <w:ind w:left="0"/>
        <w:rPr>
          <w:rFonts w:ascii="Times New Roman" w:hAnsi="Times New Roman"/>
          <w:b/>
          <w:sz w:val="28"/>
          <w:szCs w:val="28"/>
        </w:rPr>
      </w:pPr>
    </w:p>
    <w:p w:rsidR="00DF7F8C" w:rsidRDefault="00DF7F8C" w:rsidP="00AE0B03">
      <w:pPr>
        <w:pStyle w:val="TxBrp1BookmanOldStyle"/>
        <w:spacing w:line="360" w:lineRule="auto"/>
        <w:ind w:left="0"/>
        <w:rPr>
          <w:rFonts w:ascii="Times New Roman" w:hAnsi="Times New Roman"/>
          <w:b/>
          <w:sz w:val="28"/>
          <w:szCs w:val="28"/>
        </w:rPr>
      </w:pPr>
    </w:p>
    <w:p w:rsidR="00586809" w:rsidRDefault="00586809" w:rsidP="00AE0B03">
      <w:pPr>
        <w:pStyle w:val="TxBrp1BookmanOldStyle"/>
        <w:spacing w:line="360" w:lineRule="auto"/>
        <w:ind w:left="0"/>
        <w:rPr>
          <w:rFonts w:ascii="Times New Roman" w:hAnsi="Times New Roman"/>
          <w:b/>
          <w:sz w:val="28"/>
          <w:szCs w:val="28"/>
        </w:rPr>
      </w:pPr>
    </w:p>
    <w:p w:rsidR="004E0E97" w:rsidRDefault="004E0E97" w:rsidP="00AE0B03">
      <w:pPr>
        <w:pStyle w:val="TxBrp1BookmanOldStyle"/>
        <w:spacing w:line="360" w:lineRule="auto"/>
        <w:ind w:left="0"/>
        <w:rPr>
          <w:rFonts w:ascii="Times New Roman" w:hAnsi="Times New Roman"/>
          <w:b/>
          <w:sz w:val="28"/>
          <w:szCs w:val="28"/>
        </w:rPr>
      </w:pPr>
    </w:p>
    <w:p w:rsidR="00586809" w:rsidRPr="006E63F4" w:rsidRDefault="00586809" w:rsidP="00AE0B03">
      <w:pPr>
        <w:pStyle w:val="TxBrp1BookmanOldStyle"/>
        <w:spacing w:line="360" w:lineRule="auto"/>
        <w:ind w:left="0"/>
        <w:rPr>
          <w:rFonts w:ascii="Times New Roman" w:hAnsi="Times New Roman"/>
          <w:b/>
          <w:sz w:val="28"/>
          <w:szCs w:val="28"/>
        </w:rPr>
      </w:pPr>
    </w:p>
    <w:p w:rsidR="00CC637B" w:rsidRDefault="00CC637B" w:rsidP="004E0E97">
      <w:pPr>
        <w:spacing w:line="360" w:lineRule="auto"/>
        <w:jc w:val="both"/>
        <w:rPr>
          <w:rFonts w:ascii="Times New Roman" w:eastAsia="Times New Roman" w:hAnsi="Times New Roman"/>
          <w:b/>
          <w:sz w:val="28"/>
          <w:szCs w:val="28"/>
          <w:lang w:bidi="ml-IN"/>
        </w:rPr>
      </w:pPr>
    </w:p>
    <w:p w:rsidR="00596C97" w:rsidRDefault="00596C97" w:rsidP="004E0E97">
      <w:pPr>
        <w:spacing w:line="360" w:lineRule="auto"/>
        <w:jc w:val="both"/>
        <w:rPr>
          <w:rFonts w:ascii="Times New Roman" w:eastAsia="Times New Roman" w:hAnsi="Times New Roman"/>
          <w:b/>
          <w:sz w:val="28"/>
          <w:szCs w:val="28"/>
          <w:lang w:bidi="ml-IN"/>
        </w:rPr>
      </w:pPr>
    </w:p>
    <w:p w:rsidR="004E0E97" w:rsidRPr="008363DF" w:rsidRDefault="004E0E97" w:rsidP="004E0E97">
      <w:pPr>
        <w:spacing w:line="360" w:lineRule="auto"/>
        <w:jc w:val="both"/>
        <w:rPr>
          <w:rFonts w:ascii="Times New Roman" w:hAnsi="Times New Roman"/>
          <w:sz w:val="24"/>
          <w:szCs w:val="24"/>
        </w:rPr>
      </w:pPr>
      <w:r w:rsidRPr="008363DF">
        <w:rPr>
          <w:rFonts w:ascii="Times New Roman" w:hAnsi="Times New Roman"/>
          <w:b/>
          <w:sz w:val="24"/>
          <w:szCs w:val="24"/>
        </w:rPr>
        <w:lastRenderedPageBreak/>
        <w:t>2.</w:t>
      </w:r>
      <w:r>
        <w:rPr>
          <w:rFonts w:ascii="Times New Roman" w:hAnsi="Times New Roman"/>
          <w:b/>
          <w:sz w:val="24"/>
          <w:szCs w:val="24"/>
        </w:rPr>
        <w:t xml:space="preserve">1 </w:t>
      </w:r>
      <w:r w:rsidRPr="00865F6F">
        <w:rPr>
          <w:rFonts w:ascii="Times New Roman" w:hAnsi="Times New Roman"/>
          <w:b/>
          <w:sz w:val="24"/>
          <w:szCs w:val="24"/>
        </w:rPr>
        <w:t xml:space="preserve">FEASIBILITY </w:t>
      </w:r>
      <w:r w:rsidRPr="00BC6587">
        <w:rPr>
          <w:rFonts w:ascii="Times New Roman" w:hAnsi="Times New Roman"/>
          <w:b/>
          <w:sz w:val="24"/>
          <w:szCs w:val="24"/>
        </w:rPr>
        <w:t>ST</w:t>
      </w:r>
      <w:r w:rsidRPr="00865F6F">
        <w:rPr>
          <w:rFonts w:ascii="Times New Roman" w:hAnsi="Times New Roman"/>
          <w:b/>
          <w:sz w:val="24"/>
          <w:szCs w:val="24"/>
        </w:rPr>
        <w:t>UDY</w:t>
      </w:r>
    </w:p>
    <w:p w:rsidR="004E0E97" w:rsidRPr="006E63F4" w:rsidRDefault="00264DA1" w:rsidP="004E0E97">
      <w:pPr>
        <w:pStyle w:val="TxBrp1BookmanOldStyle"/>
        <w:tabs>
          <w:tab w:val="left" w:pos="720"/>
          <w:tab w:val="left" w:pos="1260"/>
        </w:tabs>
        <w:spacing w:line="360" w:lineRule="auto"/>
        <w:ind w:left="0"/>
        <w:rPr>
          <w:rFonts w:ascii="Times New Roman" w:hAnsi="Times New Roman"/>
          <w:sz w:val="24"/>
          <w:szCs w:val="24"/>
        </w:rPr>
      </w:pPr>
      <w:r>
        <w:rPr>
          <w:rFonts w:ascii="Times New Roman" w:hAnsi="Times New Roman"/>
          <w:sz w:val="24"/>
          <w:szCs w:val="24"/>
        </w:rPr>
        <w:tab/>
        <w:t>Feasibility study is a</w:t>
      </w:r>
      <w:r w:rsidR="004E0E97" w:rsidRPr="006E63F4">
        <w:rPr>
          <w:rFonts w:ascii="Times New Roman" w:hAnsi="Times New Roman"/>
          <w:sz w:val="24"/>
          <w:szCs w:val="24"/>
        </w:rPr>
        <w:t xml:space="preserve"> major step in the System development life cycle. The main Objective of the feasibility study is to test the economical, technical and operational feasibility while developing system. This analysis is done by investigating the existing system in the area under investigation and generating an idea about the new system.</w:t>
      </w:r>
    </w:p>
    <w:p w:rsidR="004E0E97" w:rsidRPr="006E63F4" w:rsidRDefault="004E0E97" w:rsidP="004E0E97">
      <w:pPr>
        <w:pStyle w:val="TxBrp1BookmanOldStyle"/>
        <w:tabs>
          <w:tab w:val="left" w:pos="720"/>
          <w:tab w:val="left" w:pos="1080"/>
        </w:tabs>
        <w:spacing w:line="360" w:lineRule="auto"/>
        <w:ind w:left="0"/>
        <w:rPr>
          <w:rFonts w:ascii="Times New Roman" w:hAnsi="Times New Roman"/>
          <w:sz w:val="24"/>
          <w:szCs w:val="24"/>
        </w:rPr>
      </w:pPr>
      <w:r w:rsidRPr="006E63F4">
        <w:rPr>
          <w:rFonts w:ascii="Times New Roman" w:hAnsi="Times New Roman"/>
          <w:sz w:val="24"/>
          <w:szCs w:val="24"/>
        </w:rPr>
        <w:tab/>
        <w:t>Feasibility study is a test of System proposed regarding its workability, impact on the organization, ability to meet the needs and effective use of resources. Thus, when a new project is proposed, it normally goes through a feasibility study before it is approved for development.</w:t>
      </w:r>
    </w:p>
    <w:p w:rsidR="004E0E97" w:rsidRPr="006E63F4" w:rsidRDefault="004E0E97" w:rsidP="004E0E97">
      <w:pPr>
        <w:pStyle w:val="TxBrp1BookmanOldStyle"/>
        <w:tabs>
          <w:tab w:val="left" w:pos="720"/>
          <w:tab w:val="left" w:pos="1800"/>
        </w:tabs>
        <w:spacing w:line="360" w:lineRule="auto"/>
        <w:ind w:left="0"/>
        <w:rPr>
          <w:rFonts w:ascii="Times New Roman" w:hAnsi="Times New Roman"/>
          <w:sz w:val="24"/>
          <w:szCs w:val="24"/>
        </w:rPr>
      </w:pPr>
      <w:r w:rsidRPr="006E63F4">
        <w:rPr>
          <w:rFonts w:ascii="Times New Roman" w:hAnsi="Times New Roman"/>
          <w:sz w:val="24"/>
          <w:szCs w:val="24"/>
        </w:rPr>
        <w:tab/>
        <w:t>A feasibility study made to see if the project on completion will serve the purpose of the organization for the amount of work, effort and the time that is spend on it. Feasibility study lets the developer foresee the future of the project and usefulness.</w:t>
      </w:r>
    </w:p>
    <w:p w:rsidR="004E0E97" w:rsidRPr="006E63F4" w:rsidRDefault="004E0E97" w:rsidP="004E0E97">
      <w:pPr>
        <w:pStyle w:val="TxBrp1BookmanOldStyle"/>
        <w:tabs>
          <w:tab w:val="left" w:pos="1800"/>
        </w:tabs>
        <w:spacing w:line="360" w:lineRule="auto"/>
        <w:ind w:left="0"/>
        <w:rPr>
          <w:rFonts w:ascii="Times New Roman" w:hAnsi="Times New Roman"/>
          <w:sz w:val="24"/>
          <w:szCs w:val="24"/>
        </w:rPr>
      </w:pPr>
      <w:r w:rsidRPr="006E63F4">
        <w:rPr>
          <w:rFonts w:ascii="Times New Roman" w:hAnsi="Times New Roman"/>
          <w:sz w:val="24"/>
          <w:szCs w:val="24"/>
        </w:rPr>
        <w:t xml:space="preserve">All the projects are feasible given unlimited resources and infinite time. Unfortunately, the development of the </w:t>
      </w:r>
      <w:r w:rsidR="00CC637B">
        <w:rPr>
          <w:rFonts w:ascii="Times New Roman" w:hAnsi="Times New Roman"/>
          <w:sz w:val="24"/>
          <w:szCs w:val="24"/>
        </w:rPr>
        <w:t>project management system</w:t>
      </w:r>
      <w:r w:rsidRPr="006E63F4">
        <w:rPr>
          <w:rFonts w:ascii="Times New Roman" w:hAnsi="Times New Roman"/>
          <w:sz w:val="24"/>
          <w:szCs w:val="24"/>
        </w:rPr>
        <w:t xml:space="preserve"> is more likely to be played by a security of resources.</w:t>
      </w:r>
    </w:p>
    <w:p w:rsidR="004E0E97" w:rsidRPr="006E63F4" w:rsidRDefault="004E0E97" w:rsidP="004E0E97">
      <w:pPr>
        <w:pStyle w:val="TxBrp1BookmanOldStyle"/>
        <w:tabs>
          <w:tab w:val="left" w:pos="720"/>
          <w:tab w:val="left" w:pos="810"/>
          <w:tab w:val="left" w:pos="1800"/>
        </w:tabs>
        <w:spacing w:line="360" w:lineRule="auto"/>
        <w:ind w:left="0"/>
        <w:rPr>
          <w:rFonts w:ascii="Times New Roman" w:hAnsi="Times New Roman"/>
          <w:sz w:val="24"/>
          <w:szCs w:val="24"/>
        </w:rPr>
      </w:pPr>
      <w:r w:rsidRPr="006E63F4">
        <w:rPr>
          <w:rFonts w:ascii="Times New Roman" w:hAnsi="Times New Roman"/>
          <w:sz w:val="24"/>
          <w:szCs w:val="24"/>
        </w:rPr>
        <w:tab/>
        <w:t>Feasibility and risk analysis are related in many ways. If project risk is great, the feasibility of producing the quality software is reduced.</w:t>
      </w:r>
    </w:p>
    <w:p w:rsidR="00CC637B" w:rsidRDefault="00CC637B" w:rsidP="004E0E97">
      <w:pPr>
        <w:pStyle w:val="TxBrp1BookmanOldStyle"/>
        <w:spacing w:line="360" w:lineRule="auto"/>
        <w:ind w:left="0"/>
        <w:rPr>
          <w:rFonts w:ascii="Times New Roman" w:hAnsi="Times New Roman"/>
          <w:b/>
          <w:sz w:val="24"/>
          <w:szCs w:val="24"/>
        </w:rPr>
      </w:pPr>
    </w:p>
    <w:p w:rsidR="004E0E97" w:rsidRPr="006E63F4" w:rsidRDefault="004E0E97" w:rsidP="004E0E97">
      <w:pPr>
        <w:pStyle w:val="TxBrp1BookmanOldStyle"/>
        <w:spacing w:line="360" w:lineRule="auto"/>
        <w:ind w:left="0"/>
        <w:rPr>
          <w:rFonts w:ascii="Times New Roman" w:hAnsi="Times New Roman"/>
          <w:b/>
          <w:sz w:val="24"/>
          <w:szCs w:val="24"/>
        </w:rPr>
      </w:pPr>
      <w:r w:rsidRPr="006E63F4">
        <w:rPr>
          <w:rFonts w:ascii="Times New Roman" w:hAnsi="Times New Roman"/>
          <w:b/>
          <w:sz w:val="24"/>
          <w:szCs w:val="24"/>
        </w:rPr>
        <w:t>Steps in Feasibility Study</w:t>
      </w:r>
    </w:p>
    <w:p w:rsidR="004E0E97" w:rsidRPr="006E63F4" w:rsidRDefault="004E0E97" w:rsidP="004E0E97">
      <w:pPr>
        <w:pStyle w:val="TxBrp1BookmanOldStyle"/>
        <w:spacing w:line="360" w:lineRule="auto"/>
        <w:ind w:left="0"/>
        <w:rPr>
          <w:rFonts w:ascii="Times New Roman" w:hAnsi="Times New Roman"/>
          <w:sz w:val="24"/>
          <w:szCs w:val="24"/>
        </w:rPr>
      </w:pPr>
      <w:r w:rsidRPr="006E63F4">
        <w:rPr>
          <w:rFonts w:ascii="Times New Roman" w:hAnsi="Times New Roman"/>
          <w:sz w:val="24"/>
          <w:szCs w:val="24"/>
        </w:rPr>
        <w:t>Feasibility study involves eight steps:</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Form a project team and appoint a project leader</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Prepare a System flowchart</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 xml:space="preserve">Enumerate the potential candidate systems </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 xml:space="preserve">Describe and identify characteristics of candidate systems </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 xml:space="preserve">Describe and evaluate performance and cost effectiveness of each candidate systems </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Weight system performance and cost data</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Select the best Candidate system</w:t>
      </w:r>
    </w:p>
    <w:p w:rsidR="004E0E97" w:rsidRPr="006E63F4" w:rsidRDefault="004E0E97" w:rsidP="001E612D">
      <w:pPr>
        <w:pStyle w:val="TxBrp1BookmanOldStyle"/>
        <w:numPr>
          <w:ilvl w:val="0"/>
          <w:numId w:val="5"/>
        </w:numPr>
        <w:spacing w:line="360" w:lineRule="auto"/>
        <w:rPr>
          <w:rFonts w:ascii="Times New Roman" w:hAnsi="Times New Roman"/>
          <w:sz w:val="24"/>
          <w:szCs w:val="24"/>
        </w:rPr>
      </w:pPr>
      <w:r w:rsidRPr="006E63F4">
        <w:rPr>
          <w:rFonts w:ascii="Times New Roman" w:hAnsi="Times New Roman"/>
          <w:sz w:val="24"/>
          <w:szCs w:val="24"/>
        </w:rPr>
        <w:t>Prepare and report final project directive and management</w:t>
      </w:r>
    </w:p>
    <w:p w:rsidR="004E0E97" w:rsidRPr="006E63F4" w:rsidRDefault="004E0E97" w:rsidP="004E0E97">
      <w:pPr>
        <w:spacing w:line="360" w:lineRule="auto"/>
        <w:ind w:firstLine="720"/>
        <w:jc w:val="both"/>
        <w:rPr>
          <w:rFonts w:ascii="Times New Roman" w:hAnsi="Times New Roman"/>
          <w:sz w:val="24"/>
          <w:szCs w:val="24"/>
        </w:rPr>
      </w:pPr>
    </w:p>
    <w:p w:rsidR="004E0E97" w:rsidRPr="006E63F4" w:rsidRDefault="004E0E97" w:rsidP="004E0E97">
      <w:pPr>
        <w:spacing w:line="360" w:lineRule="auto"/>
        <w:ind w:firstLine="720"/>
        <w:jc w:val="both"/>
        <w:rPr>
          <w:rFonts w:ascii="Times New Roman" w:hAnsi="Times New Roman"/>
          <w:sz w:val="24"/>
          <w:szCs w:val="24"/>
        </w:rPr>
      </w:pPr>
      <w:r w:rsidRPr="006E63F4">
        <w:rPr>
          <w:rFonts w:ascii="Times New Roman" w:hAnsi="Times New Roman"/>
          <w:sz w:val="24"/>
          <w:szCs w:val="24"/>
        </w:rPr>
        <w:lastRenderedPageBreak/>
        <w:t>The main objective of feasibility study is to test the technical, social and economic feasibility of developing a system. This is done before developing a system. This is done by investigating the existing system in the area under investigation and generating ideas about the new system.</w:t>
      </w:r>
    </w:p>
    <w:p w:rsidR="004E0E97" w:rsidRPr="006E63F4" w:rsidRDefault="004E0E97" w:rsidP="001E612D">
      <w:pPr>
        <w:numPr>
          <w:ilvl w:val="0"/>
          <w:numId w:val="6"/>
        </w:numPr>
        <w:spacing w:after="0" w:line="360" w:lineRule="auto"/>
        <w:jc w:val="both"/>
        <w:rPr>
          <w:rFonts w:ascii="Times New Roman" w:hAnsi="Times New Roman"/>
          <w:sz w:val="24"/>
          <w:szCs w:val="24"/>
        </w:rPr>
      </w:pPr>
      <w:r w:rsidRPr="006E63F4">
        <w:rPr>
          <w:rFonts w:ascii="Times New Roman" w:hAnsi="Times New Roman"/>
          <w:sz w:val="24"/>
          <w:szCs w:val="24"/>
        </w:rPr>
        <w:t>Technical</w:t>
      </w:r>
    </w:p>
    <w:p w:rsidR="004E0E97" w:rsidRPr="006E63F4" w:rsidRDefault="004E0E97" w:rsidP="001E612D">
      <w:pPr>
        <w:numPr>
          <w:ilvl w:val="0"/>
          <w:numId w:val="6"/>
        </w:numPr>
        <w:spacing w:after="0" w:line="360" w:lineRule="auto"/>
        <w:jc w:val="both"/>
        <w:rPr>
          <w:rFonts w:ascii="Times New Roman" w:hAnsi="Times New Roman"/>
          <w:sz w:val="24"/>
          <w:szCs w:val="24"/>
        </w:rPr>
      </w:pPr>
      <w:r w:rsidRPr="006E63F4">
        <w:rPr>
          <w:rFonts w:ascii="Times New Roman" w:hAnsi="Times New Roman"/>
          <w:sz w:val="24"/>
          <w:szCs w:val="24"/>
        </w:rPr>
        <w:t>Economic</w:t>
      </w:r>
    </w:p>
    <w:p w:rsidR="004E0E97" w:rsidRPr="006E63F4" w:rsidRDefault="004E0E97" w:rsidP="001E612D">
      <w:pPr>
        <w:numPr>
          <w:ilvl w:val="0"/>
          <w:numId w:val="6"/>
        </w:numPr>
        <w:spacing w:after="0" w:line="360" w:lineRule="auto"/>
        <w:jc w:val="both"/>
        <w:rPr>
          <w:rFonts w:ascii="Times New Roman" w:hAnsi="Times New Roman"/>
          <w:sz w:val="24"/>
          <w:szCs w:val="24"/>
        </w:rPr>
      </w:pPr>
      <w:r w:rsidRPr="006E63F4">
        <w:rPr>
          <w:rFonts w:ascii="Times New Roman" w:hAnsi="Times New Roman"/>
          <w:sz w:val="24"/>
          <w:szCs w:val="24"/>
        </w:rPr>
        <w:t>Operational</w:t>
      </w:r>
    </w:p>
    <w:p w:rsidR="004E0E97" w:rsidRPr="006E63F4" w:rsidRDefault="004E0E97" w:rsidP="001E612D">
      <w:pPr>
        <w:numPr>
          <w:ilvl w:val="0"/>
          <w:numId w:val="6"/>
        </w:numPr>
        <w:spacing w:after="0" w:line="360" w:lineRule="auto"/>
        <w:jc w:val="both"/>
        <w:rPr>
          <w:rFonts w:ascii="Times New Roman" w:hAnsi="Times New Roman"/>
          <w:sz w:val="24"/>
          <w:szCs w:val="24"/>
        </w:rPr>
      </w:pPr>
      <w:r w:rsidRPr="006E63F4">
        <w:rPr>
          <w:rFonts w:ascii="Times New Roman" w:hAnsi="Times New Roman"/>
          <w:sz w:val="24"/>
          <w:szCs w:val="24"/>
        </w:rPr>
        <w:t>Time</w:t>
      </w:r>
    </w:p>
    <w:p w:rsidR="004E0E97" w:rsidRPr="006E63F4" w:rsidRDefault="004E0E97" w:rsidP="001E612D">
      <w:pPr>
        <w:numPr>
          <w:ilvl w:val="0"/>
          <w:numId w:val="6"/>
        </w:numPr>
        <w:spacing w:after="0" w:line="360" w:lineRule="auto"/>
        <w:jc w:val="both"/>
        <w:rPr>
          <w:rFonts w:ascii="Times New Roman" w:hAnsi="Times New Roman"/>
          <w:sz w:val="24"/>
          <w:szCs w:val="24"/>
        </w:rPr>
      </w:pPr>
      <w:r w:rsidRPr="006E63F4">
        <w:rPr>
          <w:rFonts w:ascii="Times New Roman" w:hAnsi="Times New Roman"/>
          <w:sz w:val="24"/>
          <w:szCs w:val="24"/>
        </w:rPr>
        <w:t>Behavioral</w:t>
      </w:r>
    </w:p>
    <w:p w:rsidR="004E0E97" w:rsidRPr="00865F6F" w:rsidRDefault="004E0E97" w:rsidP="004E0E97">
      <w:pPr>
        <w:spacing w:line="480" w:lineRule="auto"/>
        <w:jc w:val="both"/>
        <w:rPr>
          <w:rFonts w:ascii="Times New Roman" w:hAnsi="Times New Roman"/>
          <w:b/>
          <w:sz w:val="24"/>
          <w:szCs w:val="24"/>
        </w:rPr>
      </w:pPr>
      <w:r w:rsidRPr="00865F6F">
        <w:rPr>
          <w:rFonts w:ascii="Times New Roman" w:hAnsi="Times New Roman"/>
          <w:b/>
          <w:sz w:val="24"/>
          <w:szCs w:val="24"/>
        </w:rPr>
        <w:t>Technical Feasibility</w:t>
      </w:r>
    </w:p>
    <w:p w:rsidR="004E0E97" w:rsidRPr="006E63F4" w:rsidRDefault="004E0E97" w:rsidP="004E0E97">
      <w:pPr>
        <w:tabs>
          <w:tab w:val="left" w:pos="720"/>
          <w:tab w:val="left" w:pos="10080"/>
        </w:tabs>
        <w:spacing w:line="360" w:lineRule="auto"/>
        <w:ind w:firstLine="720"/>
        <w:jc w:val="both"/>
        <w:rPr>
          <w:rFonts w:ascii="Times New Roman" w:hAnsi="Times New Roman"/>
          <w:sz w:val="24"/>
          <w:szCs w:val="24"/>
        </w:rPr>
      </w:pPr>
      <w:r w:rsidRPr="006E63F4">
        <w:rPr>
          <w:rFonts w:ascii="Times New Roman" w:hAnsi="Times New Roman"/>
          <w:sz w:val="24"/>
          <w:szCs w:val="24"/>
        </w:rPr>
        <w:t>Technical feasibility centers on the existing computer system and to what extend it can support the proposed addition .The system, been improved for single organizations there may be some additions that are to be made on the system by the user. The user needs some printed or some other hardware to be added to the system that will raise the technical complexity. Then the user has to check whether the system will support the addition or not. This involves financial considerations to accommodate technical enhancements.</w:t>
      </w:r>
    </w:p>
    <w:p w:rsidR="004E0E97" w:rsidRPr="006E63F4" w:rsidRDefault="004E0E97" w:rsidP="004E0E97">
      <w:pPr>
        <w:pStyle w:val="BodyText3"/>
        <w:spacing w:line="360" w:lineRule="auto"/>
        <w:ind w:firstLine="720"/>
        <w:rPr>
          <w:rFonts w:ascii="Times New Roman" w:hAnsi="Times New Roman"/>
          <w:bCs/>
          <w:sz w:val="24"/>
        </w:rPr>
      </w:pPr>
      <w:r w:rsidRPr="006E63F4">
        <w:rPr>
          <w:rFonts w:ascii="Times New Roman" w:hAnsi="Times New Roman"/>
          <w:sz w:val="24"/>
        </w:rPr>
        <w:t>In Technical feasibility, the management determines whether the current level of technology can support the proposed system. Previously all the report generation, statistical analysis, and staff management etc are done manually. Considering all the advantages of the proposed system and also the profit as a serious constraint, we recommended to use the proposed system.</w:t>
      </w:r>
      <w:r w:rsidRPr="006E63F4">
        <w:rPr>
          <w:rFonts w:ascii="Times New Roman" w:hAnsi="Times New Roman"/>
          <w:bCs/>
          <w:sz w:val="24"/>
        </w:rPr>
        <w:t xml:space="preserve"> Technologies used in the system are PHP and Java script.</w:t>
      </w:r>
    </w:p>
    <w:p w:rsidR="004E0E97" w:rsidRPr="00865F6F" w:rsidRDefault="004E0E97" w:rsidP="004E0E97">
      <w:pPr>
        <w:spacing w:line="480" w:lineRule="auto"/>
        <w:jc w:val="both"/>
        <w:rPr>
          <w:rFonts w:ascii="Times New Roman" w:hAnsi="Times New Roman"/>
          <w:b/>
          <w:sz w:val="20"/>
          <w:szCs w:val="20"/>
        </w:rPr>
      </w:pPr>
      <w:r w:rsidRPr="00865F6F">
        <w:rPr>
          <w:rFonts w:ascii="Times New Roman" w:hAnsi="Times New Roman"/>
          <w:b/>
          <w:sz w:val="24"/>
          <w:szCs w:val="24"/>
        </w:rPr>
        <w:t>Economic Feasibility</w:t>
      </w:r>
    </w:p>
    <w:p w:rsidR="00261CEF" w:rsidRPr="00261CEF" w:rsidRDefault="00264DA1" w:rsidP="002221E4">
      <w:pPr>
        <w:pStyle w:val="BodyText"/>
        <w:spacing w:line="360" w:lineRule="auto"/>
        <w:ind w:firstLine="720"/>
        <w:jc w:val="both"/>
        <w:rPr>
          <w:rFonts w:ascii="Times New Roman" w:hAnsi="Times New Roman"/>
          <w:sz w:val="24"/>
          <w:szCs w:val="24"/>
        </w:rPr>
      </w:pPr>
      <w:r>
        <w:rPr>
          <w:rFonts w:ascii="Times New Roman" w:hAnsi="Times New Roman"/>
          <w:sz w:val="24"/>
          <w:szCs w:val="24"/>
        </w:rPr>
        <w:t xml:space="preserve">Economic </w:t>
      </w:r>
      <w:r w:rsidRPr="00264DA1">
        <w:rPr>
          <w:rFonts w:ascii="Times New Roman" w:hAnsi="Times New Roman"/>
          <w:sz w:val="24"/>
          <w:szCs w:val="24"/>
        </w:rPr>
        <w:t>Feasibility</w:t>
      </w:r>
      <w:r w:rsidR="004E0E97" w:rsidRPr="006E63F4">
        <w:rPr>
          <w:rFonts w:ascii="Times New Roman" w:hAnsi="Times New Roman"/>
          <w:sz w:val="24"/>
          <w:szCs w:val="24"/>
        </w:rPr>
        <w:t xml:space="preserve"> is the most frequently used method for evaluating the effectiveness of the proposed system. The software as a whole will help </w:t>
      </w:r>
      <w:r w:rsidR="004E0E97">
        <w:rPr>
          <w:rFonts w:ascii="Times New Roman" w:hAnsi="Times New Roman"/>
          <w:sz w:val="24"/>
          <w:szCs w:val="24"/>
        </w:rPr>
        <w:t xml:space="preserve">webmasters to create survey and view their result </w:t>
      </w:r>
      <w:r w:rsidR="004E0E97" w:rsidRPr="006E63F4">
        <w:rPr>
          <w:rFonts w:ascii="Times New Roman" w:hAnsi="Times New Roman"/>
          <w:sz w:val="24"/>
          <w:szCs w:val="24"/>
        </w:rPr>
        <w:t xml:space="preserve">that include </w:t>
      </w:r>
      <w:r w:rsidR="004E0E97">
        <w:rPr>
          <w:rFonts w:ascii="Times New Roman" w:hAnsi="Times New Roman"/>
          <w:sz w:val="24"/>
          <w:szCs w:val="24"/>
        </w:rPr>
        <w:t xml:space="preserve"> operating system details &amp; browser details</w:t>
      </w:r>
      <w:r w:rsidR="004E0E97" w:rsidRPr="006E63F4">
        <w:rPr>
          <w:rFonts w:ascii="Times New Roman" w:hAnsi="Times New Roman"/>
          <w:sz w:val="24"/>
          <w:szCs w:val="24"/>
        </w:rPr>
        <w:t xml:space="preserve"> which all </w:t>
      </w:r>
      <w:r w:rsidR="004E0E97">
        <w:rPr>
          <w:rFonts w:ascii="Times New Roman" w:hAnsi="Times New Roman"/>
          <w:sz w:val="24"/>
          <w:szCs w:val="24"/>
        </w:rPr>
        <w:t>are</w:t>
      </w:r>
      <w:r w:rsidR="004E0E97" w:rsidRPr="006E63F4">
        <w:rPr>
          <w:rFonts w:ascii="Times New Roman" w:hAnsi="Times New Roman"/>
          <w:sz w:val="24"/>
          <w:szCs w:val="24"/>
        </w:rPr>
        <w:t xml:space="preserve"> kept manually. Considering the benefits and savings that are expected from the pro</w:t>
      </w:r>
      <w:r w:rsidR="00C80AF4">
        <w:rPr>
          <w:rFonts w:ascii="Times New Roman" w:hAnsi="Times New Roman"/>
          <w:sz w:val="24"/>
          <w:szCs w:val="24"/>
        </w:rPr>
        <w:t xml:space="preserve">posed system, the </w:t>
      </w:r>
      <w:r w:rsidR="00C80AF4">
        <w:rPr>
          <w:rFonts w:ascii="Times New Roman" w:hAnsi="Times New Roman"/>
          <w:sz w:val="24"/>
          <w:szCs w:val="24"/>
        </w:rPr>
        <w:lastRenderedPageBreak/>
        <w:t>administrator decides</w:t>
      </w:r>
      <w:r w:rsidR="004E0E97" w:rsidRPr="006E63F4">
        <w:rPr>
          <w:rFonts w:ascii="Times New Roman" w:hAnsi="Times New Roman"/>
          <w:sz w:val="24"/>
          <w:szCs w:val="24"/>
        </w:rPr>
        <w:t xml:space="preserve"> to design and implement a new system. When the system is computerized all the processes get speed </w:t>
      </w:r>
      <w:r w:rsidR="004E0E97">
        <w:rPr>
          <w:rFonts w:ascii="Times New Roman" w:hAnsi="Times New Roman"/>
          <w:sz w:val="24"/>
          <w:szCs w:val="24"/>
        </w:rPr>
        <w:t>up.</w:t>
      </w:r>
    </w:p>
    <w:p w:rsidR="004E0E97" w:rsidRPr="00865F6F" w:rsidRDefault="004E0E97" w:rsidP="004E0E97">
      <w:pPr>
        <w:spacing w:line="480" w:lineRule="auto"/>
        <w:ind w:left="60"/>
        <w:jc w:val="both"/>
        <w:rPr>
          <w:rFonts w:ascii="Times New Roman" w:hAnsi="Times New Roman"/>
          <w:b/>
          <w:sz w:val="24"/>
          <w:szCs w:val="24"/>
        </w:rPr>
      </w:pPr>
      <w:r w:rsidRPr="00865F6F">
        <w:rPr>
          <w:rFonts w:ascii="Times New Roman" w:hAnsi="Times New Roman"/>
          <w:b/>
          <w:sz w:val="24"/>
          <w:szCs w:val="24"/>
        </w:rPr>
        <w:t>Operational Feasibility</w:t>
      </w:r>
    </w:p>
    <w:p w:rsidR="004E0E97" w:rsidRDefault="004E0E97" w:rsidP="004E0E97">
      <w:pPr>
        <w:spacing w:line="360" w:lineRule="auto"/>
        <w:ind w:left="60"/>
        <w:jc w:val="both"/>
        <w:rPr>
          <w:rFonts w:ascii="Times New Roman" w:hAnsi="Times New Roman"/>
          <w:b/>
          <w:bCs/>
          <w:sz w:val="28"/>
          <w:szCs w:val="28"/>
          <w:u w:val="single"/>
        </w:rPr>
      </w:pPr>
      <w:r w:rsidRPr="006E63F4">
        <w:rPr>
          <w:rFonts w:ascii="Times New Roman" w:hAnsi="Times New Roman"/>
          <w:sz w:val="28"/>
          <w:szCs w:val="28"/>
        </w:rPr>
        <w:tab/>
      </w:r>
      <w:r w:rsidRPr="006E63F4">
        <w:rPr>
          <w:rFonts w:ascii="Times New Roman" w:hAnsi="Times New Roman"/>
          <w:sz w:val="24"/>
          <w:szCs w:val="24"/>
        </w:rPr>
        <w:t>Proposed project would be beneficial only if they can be turned into information system that’ll meet the organization operating requirements. One of the main problems faced during the development of a new system is getting acceptance from user. The test of operational feasibility asks if the system will work when developed and installed.   The tools selected for deve</w:t>
      </w:r>
      <w:r>
        <w:rPr>
          <w:rFonts w:ascii="Times New Roman" w:hAnsi="Times New Roman"/>
          <w:sz w:val="24"/>
          <w:szCs w:val="24"/>
        </w:rPr>
        <w:t>loping the software are PHP, MyS</w:t>
      </w:r>
      <w:r w:rsidR="00CC637B">
        <w:rPr>
          <w:rFonts w:ascii="Times New Roman" w:hAnsi="Times New Roman"/>
          <w:sz w:val="24"/>
          <w:szCs w:val="24"/>
        </w:rPr>
        <w:t xml:space="preserve">QL, </w:t>
      </w:r>
      <w:r w:rsidR="002221E4">
        <w:rPr>
          <w:rFonts w:ascii="Times New Roman" w:hAnsi="Times New Roman"/>
          <w:sz w:val="24"/>
          <w:szCs w:val="24"/>
        </w:rPr>
        <w:t>and Windows</w:t>
      </w:r>
      <w:r w:rsidR="00CC637B">
        <w:rPr>
          <w:rFonts w:ascii="Times New Roman" w:hAnsi="Times New Roman"/>
          <w:sz w:val="24"/>
          <w:szCs w:val="24"/>
        </w:rPr>
        <w:t xml:space="preserve"> 7</w:t>
      </w:r>
      <w:r w:rsidRPr="006E63F4">
        <w:rPr>
          <w:rFonts w:ascii="Times New Roman" w:hAnsi="Times New Roman"/>
          <w:sz w:val="24"/>
          <w:szCs w:val="24"/>
        </w:rPr>
        <w:t xml:space="preserve"> which are all </w:t>
      </w:r>
      <w:r>
        <w:rPr>
          <w:rFonts w:ascii="Times New Roman" w:hAnsi="Times New Roman"/>
          <w:sz w:val="24"/>
          <w:szCs w:val="24"/>
        </w:rPr>
        <w:t>easily</w:t>
      </w:r>
      <w:r w:rsidRPr="006E63F4">
        <w:rPr>
          <w:rFonts w:ascii="Times New Roman" w:hAnsi="Times New Roman"/>
          <w:sz w:val="24"/>
          <w:szCs w:val="24"/>
        </w:rPr>
        <w:t xml:space="preserve"> available in the market. </w:t>
      </w:r>
    </w:p>
    <w:p w:rsidR="004E0E97" w:rsidRPr="00865F6F" w:rsidRDefault="004E0E97" w:rsidP="004E0E97">
      <w:pPr>
        <w:spacing w:line="360" w:lineRule="auto"/>
        <w:ind w:left="60"/>
        <w:jc w:val="both"/>
        <w:rPr>
          <w:rFonts w:ascii="Times New Roman" w:hAnsi="Times New Roman"/>
          <w:b/>
          <w:bCs/>
          <w:sz w:val="24"/>
          <w:szCs w:val="24"/>
        </w:rPr>
      </w:pPr>
      <w:r w:rsidRPr="00865F6F">
        <w:rPr>
          <w:rFonts w:ascii="Times New Roman" w:hAnsi="Times New Roman"/>
          <w:b/>
          <w:bCs/>
          <w:sz w:val="24"/>
          <w:szCs w:val="24"/>
        </w:rPr>
        <w:t>Behavioral Feasibility</w:t>
      </w:r>
    </w:p>
    <w:p w:rsidR="004E0E97" w:rsidRPr="006E63F4" w:rsidRDefault="004E0E97" w:rsidP="004E0E97">
      <w:pPr>
        <w:spacing w:line="360" w:lineRule="auto"/>
        <w:ind w:firstLine="720"/>
        <w:jc w:val="both"/>
        <w:rPr>
          <w:rFonts w:ascii="Times New Roman" w:hAnsi="Times New Roman"/>
          <w:sz w:val="24"/>
          <w:szCs w:val="24"/>
        </w:rPr>
      </w:pPr>
      <w:r w:rsidRPr="006E63F4">
        <w:rPr>
          <w:rFonts w:ascii="Times New Roman" w:hAnsi="Times New Roman"/>
          <w:sz w:val="24"/>
          <w:szCs w:val="24"/>
        </w:rPr>
        <w:t>In behavioral feasibility, the proposed system covers all the jobs that were done manually and whether it has considerable improvements. Understanding the advantages and efficiency of the proposed system the management has decided to develop a new system.</w:t>
      </w:r>
    </w:p>
    <w:p w:rsidR="004E0E97" w:rsidRPr="006E63F4" w:rsidRDefault="004E0E97" w:rsidP="004E0E97">
      <w:pPr>
        <w:spacing w:line="360" w:lineRule="auto"/>
        <w:ind w:firstLine="720"/>
        <w:jc w:val="both"/>
        <w:rPr>
          <w:rFonts w:ascii="Times New Roman" w:hAnsi="Times New Roman"/>
          <w:sz w:val="24"/>
          <w:szCs w:val="24"/>
        </w:rPr>
      </w:pPr>
      <w:r w:rsidRPr="006E63F4">
        <w:rPr>
          <w:rFonts w:ascii="Times New Roman" w:hAnsi="Times New Roman"/>
          <w:sz w:val="24"/>
          <w:szCs w:val="24"/>
        </w:rPr>
        <w:t>Since the new proposed system is nothing to do with the current users, worker resistance to the system is very much less. The proposed system helps to avoid the delay in processing the data thereby reducing the amount of time consumed.</w:t>
      </w:r>
    </w:p>
    <w:p w:rsidR="004E0E97" w:rsidRPr="00865F6F" w:rsidRDefault="004E0E97" w:rsidP="004E0E97">
      <w:pPr>
        <w:spacing w:line="360" w:lineRule="auto"/>
        <w:jc w:val="both"/>
        <w:rPr>
          <w:rFonts w:ascii="Times New Roman" w:hAnsi="Times New Roman"/>
        </w:rPr>
      </w:pPr>
      <w:r w:rsidRPr="00865F6F">
        <w:rPr>
          <w:rFonts w:ascii="Times New Roman" w:hAnsi="Times New Roman"/>
          <w:b/>
          <w:sz w:val="24"/>
          <w:szCs w:val="24"/>
        </w:rPr>
        <w:t>Time Feasibility</w:t>
      </w:r>
      <w:r w:rsidRPr="00865F6F">
        <w:rPr>
          <w:rFonts w:ascii="Times New Roman" w:hAnsi="Times New Roman"/>
          <w:sz w:val="20"/>
          <w:szCs w:val="20"/>
        </w:rPr>
        <w:tab/>
      </w:r>
      <w:r w:rsidRPr="00865F6F">
        <w:rPr>
          <w:rFonts w:ascii="Times New Roman" w:hAnsi="Times New Roman"/>
        </w:rPr>
        <w:tab/>
      </w:r>
    </w:p>
    <w:p w:rsidR="00AB00CD" w:rsidRDefault="004E0E97" w:rsidP="00CC637B">
      <w:pPr>
        <w:spacing w:line="360" w:lineRule="auto"/>
        <w:ind w:firstLine="720"/>
        <w:jc w:val="both"/>
        <w:rPr>
          <w:rFonts w:ascii="Times New Roman" w:hAnsi="Times New Roman"/>
          <w:sz w:val="24"/>
          <w:szCs w:val="24"/>
        </w:rPr>
      </w:pPr>
      <w:r w:rsidRPr="006E63F4">
        <w:rPr>
          <w:rFonts w:ascii="Times New Roman" w:hAnsi="Times New Roman"/>
          <w:sz w:val="24"/>
          <w:szCs w:val="24"/>
        </w:rPr>
        <w:t>Time feasibility study checks whether the time duration for completion of projects will be feasible. The time feasibility study in this project was carried out and required adjustments were made to make feasible in terms of time.</w:t>
      </w:r>
    </w:p>
    <w:p w:rsidR="00CC637B" w:rsidRDefault="00CC637B" w:rsidP="00CC637B">
      <w:pPr>
        <w:spacing w:line="360" w:lineRule="auto"/>
        <w:ind w:firstLine="720"/>
        <w:jc w:val="both"/>
        <w:rPr>
          <w:rFonts w:ascii="Times New Roman" w:hAnsi="Times New Roman"/>
          <w:sz w:val="24"/>
          <w:szCs w:val="24"/>
        </w:rPr>
      </w:pPr>
    </w:p>
    <w:p w:rsidR="002221E4" w:rsidRDefault="002221E4" w:rsidP="00CC637B">
      <w:pPr>
        <w:spacing w:line="360" w:lineRule="auto"/>
        <w:ind w:firstLine="720"/>
        <w:jc w:val="both"/>
        <w:rPr>
          <w:rFonts w:ascii="Times New Roman" w:hAnsi="Times New Roman"/>
          <w:sz w:val="24"/>
          <w:szCs w:val="24"/>
        </w:rPr>
      </w:pPr>
    </w:p>
    <w:p w:rsidR="002221E4" w:rsidRDefault="002221E4" w:rsidP="00CC637B">
      <w:pPr>
        <w:spacing w:line="360" w:lineRule="auto"/>
        <w:ind w:firstLine="720"/>
        <w:jc w:val="both"/>
        <w:rPr>
          <w:rFonts w:ascii="Times New Roman" w:hAnsi="Times New Roman"/>
          <w:sz w:val="24"/>
          <w:szCs w:val="24"/>
        </w:rPr>
      </w:pPr>
    </w:p>
    <w:p w:rsidR="002221E4" w:rsidRDefault="002221E4" w:rsidP="00CC637B">
      <w:pPr>
        <w:spacing w:line="360" w:lineRule="auto"/>
        <w:ind w:firstLine="720"/>
        <w:jc w:val="both"/>
        <w:rPr>
          <w:rFonts w:ascii="Times New Roman" w:hAnsi="Times New Roman"/>
          <w:sz w:val="24"/>
          <w:szCs w:val="24"/>
        </w:rPr>
      </w:pPr>
    </w:p>
    <w:p w:rsidR="002221E4" w:rsidRPr="00CC637B" w:rsidRDefault="002221E4" w:rsidP="00CC637B">
      <w:pPr>
        <w:spacing w:line="360" w:lineRule="auto"/>
        <w:ind w:firstLine="720"/>
        <w:jc w:val="both"/>
        <w:rPr>
          <w:rFonts w:ascii="Times New Roman" w:hAnsi="Times New Roman"/>
          <w:sz w:val="24"/>
          <w:szCs w:val="24"/>
        </w:rPr>
      </w:pPr>
    </w:p>
    <w:p w:rsidR="00AE0B03" w:rsidRPr="008363DF" w:rsidRDefault="004E0E97" w:rsidP="00AE0B03">
      <w:pPr>
        <w:pStyle w:val="TxBrp1BookmanOldStyle"/>
        <w:spacing w:line="360" w:lineRule="auto"/>
        <w:ind w:left="0"/>
        <w:rPr>
          <w:rFonts w:ascii="Times New Roman" w:hAnsi="Times New Roman"/>
          <w:sz w:val="24"/>
          <w:szCs w:val="24"/>
        </w:rPr>
      </w:pPr>
      <w:r>
        <w:rPr>
          <w:rFonts w:ascii="Times New Roman" w:hAnsi="Times New Roman"/>
          <w:b/>
          <w:sz w:val="24"/>
          <w:szCs w:val="24"/>
        </w:rPr>
        <w:lastRenderedPageBreak/>
        <w:t>2.2</w:t>
      </w:r>
      <w:r w:rsidR="00AE0B03" w:rsidRPr="008363DF">
        <w:rPr>
          <w:rFonts w:ascii="Times New Roman" w:hAnsi="Times New Roman"/>
          <w:b/>
          <w:sz w:val="24"/>
          <w:szCs w:val="24"/>
        </w:rPr>
        <w:t xml:space="preserve"> </w:t>
      </w:r>
      <w:r w:rsidR="00AE0B03" w:rsidRPr="00865F6F">
        <w:rPr>
          <w:rFonts w:ascii="Times New Roman" w:hAnsi="Times New Roman"/>
          <w:b/>
          <w:sz w:val="24"/>
          <w:szCs w:val="24"/>
        </w:rPr>
        <w:t>EXISTING SYSTEM</w:t>
      </w:r>
      <w:r w:rsidR="00AE0B03" w:rsidRPr="008363DF">
        <w:rPr>
          <w:rFonts w:ascii="Times New Roman" w:hAnsi="Times New Roman"/>
          <w:sz w:val="24"/>
          <w:szCs w:val="24"/>
        </w:rPr>
        <w:t xml:space="preserve">    </w:t>
      </w:r>
    </w:p>
    <w:p w:rsidR="00AE0B03" w:rsidRDefault="004A2EF4" w:rsidP="00AB66F3">
      <w:pPr>
        <w:tabs>
          <w:tab w:val="left" w:pos="720"/>
        </w:tabs>
        <w:spacing w:line="360" w:lineRule="auto"/>
        <w:ind w:right="144"/>
        <w:jc w:val="both"/>
        <w:rPr>
          <w:rFonts w:ascii="Times New Roman" w:hAnsi="Times New Roman"/>
          <w:sz w:val="24"/>
          <w:szCs w:val="24"/>
        </w:rPr>
      </w:pPr>
      <w:r>
        <w:rPr>
          <w:rFonts w:ascii="Times New Roman" w:hAnsi="Times New Roman"/>
          <w:bCs/>
          <w:i/>
          <w:sz w:val="24"/>
          <w:szCs w:val="20"/>
        </w:rPr>
        <w:tab/>
      </w:r>
      <w:r w:rsidR="00C80AF4" w:rsidRPr="00C80AF4">
        <w:rPr>
          <w:rFonts w:ascii="Times New Roman" w:hAnsi="Times New Roman"/>
          <w:bCs/>
          <w:i/>
          <w:sz w:val="24"/>
          <w:szCs w:val="20"/>
        </w:rPr>
        <w:t>Project management</w:t>
      </w:r>
      <w:r w:rsidR="00C80AF4">
        <w:rPr>
          <w:rFonts w:ascii="Times New Roman" w:hAnsi="Times New Roman"/>
          <w:sz w:val="24"/>
          <w:szCs w:val="20"/>
        </w:rPr>
        <w:t xml:space="preserve"> </w:t>
      </w:r>
      <w:r w:rsidR="00C80AF4" w:rsidRPr="00C80AF4">
        <w:rPr>
          <w:rFonts w:ascii="Times New Roman" w:hAnsi="Times New Roman"/>
          <w:sz w:val="24"/>
          <w:szCs w:val="20"/>
        </w:rPr>
        <w:t>is a term covering many types of software, including estimation and planning, scheduling, cost control and budget management, resource allocation, collaboration software, communication, quality management and documentation or administration systems, which are used to deal with the complexity of large projects</w:t>
      </w:r>
      <w:r w:rsidR="00C80AF4" w:rsidRPr="00C80AF4">
        <w:rPr>
          <w:rFonts w:ascii="Times New Roman" w:hAnsi="Times New Roman"/>
          <w:sz w:val="24"/>
          <w:szCs w:val="24"/>
        </w:rPr>
        <w:t xml:space="preserve">. Planning of human resources and project management </w:t>
      </w:r>
      <w:r w:rsidR="00C80AF4">
        <w:rPr>
          <w:rFonts w:ascii="Times New Roman" w:hAnsi="Times New Roman"/>
          <w:sz w:val="24"/>
          <w:szCs w:val="24"/>
        </w:rPr>
        <w:t>is done through manually. The employees, team leaders and project managers may be in different places. They communicate about the project through external communication system.</w:t>
      </w:r>
      <w:r>
        <w:rPr>
          <w:rFonts w:ascii="Times New Roman" w:hAnsi="Times New Roman"/>
          <w:sz w:val="24"/>
          <w:szCs w:val="24"/>
        </w:rPr>
        <w:t xml:space="preserve"> Different Medias such as email, telephonic conversations, official letter pads etc are used for communication purpose.</w:t>
      </w:r>
    </w:p>
    <w:p w:rsidR="004A2EF4" w:rsidRPr="00C80AF4" w:rsidRDefault="004A2EF4" w:rsidP="00AB66F3">
      <w:pPr>
        <w:tabs>
          <w:tab w:val="left" w:pos="720"/>
        </w:tabs>
        <w:spacing w:line="360" w:lineRule="auto"/>
        <w:ind w:right="144"/>
        <w:jc w:val="both"/>
        <w:rPr>
          <w:rFonts w:ascii="Times New Roman" w:hAnsi="Times New Roman"/>
          <w:sz w:val="24"/>
          <w:szCs w:val="24"/>
        </w:rPr>
      </w:pPr>
      <w:r>
        <w:rPr>
          <w:rFonts w:ascii="Times New Roman" w:hAnsi="Times New Roman"/>
          <w:sz w:val="24"/>
          <w:szCs w:val="24"/>
        </w:rPr>
        <w:tab/>
        <w:t>Another way of effective management of project is to make all the process in online through a web application.</w:t>
      </w:r>
    </w:p>
    <w:p w:rsidR="00616326" w:rsidRDefault="00616326" w:rsidP="00616326">
      <w:pPr>
        <w:tabs>
          <w:tab w:val="left" w:pos="1800"/>
        </w:tabs>
        <w:spacing w:line="360" w:lineRule="auto"/>
        <w:ind w:right="144"/>
        <w:jc w:val="both"/>
        <w:rPr>
          <w:rFonts w:ascii="Times New Roman" w:hAnsi="Times New Roman"/>
          <w:b/>
          <w:bCs/>
          <w:sz w:val="24"/>
          <w:szCs w:val="24"/>
        </w:rPr>
      </w:pPr>
      <w:r w:rsidRPr="008363DF">
        <w:rPr>
          <w:rFonts w:ascii="Times New Roman" w:hAnsi="Times New Roman"/>
          <w:b/>
          <w:bCs/>
          <w:sz w:val="24"/>
          <w:szCs w:val="24"/>
        </w:rPr>
        <w:t>2.</w:t>
      </w:r>
      <w:r w:rsidR="004E0E97" w:rsidRPr="004E0E97">
        <w:rPr>
          <w:rFonts w:ascii="Times New Roman" w:hAnsi="Times New Roman"/>
          <w:b/>
          <w:bCs/>
          <w:sz w:val="24"/>
          <w:szCs w:val="24"/>
        </w:rPr>
        <w:t>3</w:t>
      </w:r>
      <w:r w:rsidR="004E0E97">
        <w:rPr>
          <w:rFonts w:ascii="Times New Roman" w:hAnsi="Times New Roman"/>
          <w:b/>
          <w:bCs/>
          <w:sz w:val="24"/>
          <w:szCs w:val="24"/>
        </w:rPr>
        <w:t xml:space="preserve"> </w:t>
      </w:r>
      <w:r w:rsidRPr="004E0E97">
        <w:rPr>
          <w:rFonts w:ascii="Times New Roman" w:hAnsi="Times New Roman"/>
          <w:b/>
          <w:bCs/>
          <w:sz w:val="24"/>
          <w:szCs w:val="24"/>
        </w:rPr>
        <w:t>DRAWBACKS</w:t>
      </w:r>
      <w:r w:rsidRPr="00865F6F">
        <w:rPr>
          <w:rFonts w:ascii="Times New Roman" w:hAnsi="Times New Roman"/>
          <w:b/>
          <w:bCs/>
          <w:sz w:val="24"/>
          <w:szCs w:val="24"/>
        </w:rPr>
        <w:t xml:space="preserve"> OF EXISTING SYSTEM</w:t>
      </w:r>
    </w:p>
    <w:p w:rsidR="004A2EF4" w:rsidRPr="00AB66F3" w:rsidRDefault="004A2EF4" w:rsidP="001E612D">
      <w:pPr>
        <w:pStyle w:val="ListParagraph"/>
        <w:numPr>
          <w:ilvl w:val="0"/>
          <w:numId w:val="26"/>
        </w:numPr>
        <w:spacing w:before="100" w:beforeAutospacing="1" w:after="100" w:afterAutospacing="1" w:line="360" w:lineRule="auto"/>
        <w:jc w:val="both"/>
        <w:rPr>
          <w:rFonts w:ascii="Times New Roman" w:hAnsi="Times New Roman"/>
          <w:sz w:val="24"/>
          <w:szCs w:val="24"/>
        </w:rPr>
      </w:pPr>
      <w:r w:rsidRPr="00AB66F3">
        <w:rPr>
          <w:rFonts w:ascii="Times New Roman" w:hAnsi="Times New Roman"/>
          <w:sz w:val="24"/>
          <w:szCs w:val="24"/>
        </w:rPr>
        <w:t xml:space="preserve">Existing system has no </w:t>
      </w:r>
      <w:r w:rsidR="002221E4" w:rsidRPr="00AB66F3">
        <w:rPr>
          <w:rFonts w:ascii="Times New Roman" w:hAnsi="Times New Roman"/>
          <w:sz w:val="24"/>
          <w:szCs w:val="24"/>
        </w:rPr>
        <w:t>centralized</w:t>
      </w:r>
      <w:r w:rsidRPr="00AB66F3">
        <w:rPr>
          <w:rFonts w:ascii="Times New Roman" w:hAnsi="Times New Roman"/>
          <w:sz w:val="24"/>
          <w:szCs w:val="24"/>
        </w:rPr>
        <w:t xml:space="preserve"> administration of the entire project management system. </w:t>
      </w:r>
    </w:p>
    <w:p w:rsidR="004A2EF4" w:rsidRPr="00AB66F3" w:rsidRDefault="00AB66F3" w:rsidP="001E612D">
      <w:pPr>
        <w:pStyle w:val="ListParagraph"/>
        <w:numPr>
          <w:ilvl w:val="0"/>
          <w:numId w:val="26"/>
        </w:numPr>
        <w:tabs>
          <w:tab w:val="left" w:pos="1800"/>
        </w:tabs>
        <w:spacing w:line="360" w:lineRule="auto"/>
        <w:ind w:right="144"/>
        <w:jc w:val="both"/>
        <w:rPr>
          <w:rFonts w:ascii="Times New Roman" w:hAnsi="Times New Roman"/>
          <w:b/>
          <w:bCs/>
          <w:sz w:val="24"/>
          <w:szCs w:val="24"/>
        </w:rPr>
      </w:pPr>
      <w:r w:rsidRPr="00AB66F3">
        <w:rPr>
          <w:rFonts w:ascii="Times New Roman" w:eastAsia="Times New Roman" w:hAnsi="Times New Roman"/>
          <w:sz w:val="24"/>
          <w:szCs w:val="24"/>
        </w:rPr>
        <w:t>Limited service that allows all participants to share ideas, documents and most importantly enter, distribute and track all tasks required to reach a common objective.</w:t>
      </w:r>
    </w:p>
    <w:p w:rsidR="00AB66F3" w:rsidRPr="00AB66F3" w:rsidRDefault="00AB66F3" w:rsidP="001E612D">
      <w:pPr>
        <w:pStyle w:val="ListParagraph"/>
        <w:numPr>
          <w:ilvl w:val="0"/>
          <w:numId w:val="26"/>
        </w:numPr>
        <w:tabs>
          <w:tab w:val="left" w:pos="1800"/>
        </w:tabs>
        <w:spacing w:line="360" w:lineRule="auto"/>
        <w:ind w:right="144"/>
        <w:jc w:val="both"/>
        <w:rPr>
          <w:rFonts w:ascii="Times New Roman" w:hAnsi="Times New Roman"/>
          <w:b/>
          <w:bCs/>
          <w:sz w:val="24"/>
          <w:szCs w:val="24"/>
        </w:rPr>
      </w:pPr>
      <w:r w:rsidRPr="00AB66F3">
        <w:rPr>
          <w:rFonts w:ascii="Times New Roman" w:hAnsi="Times New Roman"/>
          <w:sz w:val="24"/>
          <w:szCs w:val="24"/>
        </w:rPr>
        <w:t>Planning of human resources and project management are hard task.</w:t>
      </w:r>
    </w:p>
    <w:p w:rsidR="00AB66F3" w:rsidRDefault="00AB66F3" w:rsidP="001E612D">
      <w:pPr>
        <w:pStyle w:val="ListParagraph"/>
        <w:numPr>
          <w:ilvl w:val="0"/>
          <w:numId w:val="26"/>
        </w:numPr>
        <w:tabs>
          <w:tab w:val="left" w:pos="1800"/>
        </w:tabs>
        <w:spacing w:line="360" w:lineRule="auto"/>
        <w:ind w:right="144"/>
        <w:jc w:val="both"/>
        <w:rPr>
          <w:rFonts w:ascii="Times New Roman" w:hAnsi="Times New Roman"/>
          <w:bCs/>
          <w:sz w:val="24"/>
          <w:szCs w:val="24"/>
        </w:rPr>
      </w:pPr>
      <w:r w:rsidRPr="00AB66F3">
        <w:rPr>
          <w:rFonts w:ascii="Times New Roman" w:hAnsi="Times New Roman"/>
          <w:bCs/>
          <w:sz w:val="24"/>
          <w:szCs w:val="24"/>
        </w:rPr>
        <w:t xml:space="preserve">Workload and efficiency of employees cannot be analyzed properly. </w:t>
      </w:r>
    </w:p>
    <w:p w:rsidR="00AB66F3" w:rsidRDefault="00AB66F3" w:rsidP="001E612D">
      <w:pPr>
        <w:pStyle w:val="ListParagraph"/>
        <w:numPr>
          <w:ilvl w:val="0"/>
          <w:numId w:val="26"/>
        </w:numPr>
        <w:tabs>
          <w:tab w:val="left" w:pos="1800"/>
        </w:tabs>
        <w:spacing w:line="360" w:lineRule="auto"/>
        <w:ind w:right="144"/>
        <w:jc w:val="both"/>
        <w:rPr>
          <w:rFonts w:ascii="Times New Roman" w:hAnsi="Times New Roman"/>
          <w:bCs/>
          <w:sz w:val="24"/>
          <w:szCs w:val="24"/>
        </w:rPr>
      </w:pPr>
      <w:r>
        <w:rPr>
          <w:rFonts w:ascii="Times New Roman" w:hAnsi="Times New Roman"/>
          <w:bCs/>
          <w:sz w:val="24"/>
          <w:szCs w:val="24"/>
        </w:rPr>
        <w:t>Timely completion of project cannot be guaranteed.</w:t>
      </w:r>
    </w:p>
    <w:p w:rsidR="00616326" w:rsidRDefault="004E0E97" w:rsidP="00AB66F3">
      <w:pPr>
        <w:tabs>
          <w:tab w:val="left" w:pos="1800"/>
        </w:tabs>
        <w:spacing w:line="360" w:lineRule="auto"/>
        <w:ind w:right="144"/>
        <w:jc w:val="both"/>
        <w:rPr>
          <w:rFonts w:ascii="Times New Roman" w:hAnsi="Times New Roman"/>
          <w:b/>
          <w:sz w:val="24"/>
          <w:szCs w:val="24"/>
        </w:rPr>
      </w:pPr>
      <w:r w:rsidRPr="00AB66F3">
        <w:rPr>
          <w:rFonts w:ascii="Times New Roman" w:hAnsi="Times New Roman"/>
          <w:b/>
          <w:sz w:val="24"/>
          <w:szCs w:val="24"/>
        </w:rPr>
        <w:t>2.4</w:t>
      </w:r>
      <w:r w:rsidR="00616326" w:rsidRPr="00AB66F3">
        <w:rPr>
          <w:rFonts w:ascii="Times New Roman" w:hAnsi="Times New Roman"/>
          <w:b/>
          <w:sz w:val="24"/>
          <w:szCs w:val="24"/>
        </w:rPr>
        <w:t xml:space="preserve"> PROPOSED SYSTEM</w:t>
      </w:r>
    </w:p>
    <w:p w:rsidR="00AB66F3" w:rsidRPr="000874B5" w:rsidRDefault="00AB66F3" w:rsidP="000874B5">
      <w:pPr>
        <w:spacing w:before="100" w:beforeAutospacing="1" w:after="100" w:afterAutospacing="1" w:line="360" w:lineRule="auto"/>
        <w:jc w:val="both"/>
        <w:rPr>
          <w:rFonts w:ascii="Times New Roman" w:eastAsia="Times New Roman" w:hAnsi="Times New Roman"/>
          <w:sz w:val="24"/>
          <w:szCs w:val="24"/>
        </w:rPr>
      </w:pPr>
      <w:r w:rsidRPr="000874B5">
        <w:rPr>
          <w:rFonts w:ascii="Times New Roman" w:hAnsi="Times New Roman"/>
          <w:bCs/>
          <w:sz w:val="24"/>
          <w:szCs w:val="24"/>
        </w:rPr>
        <w:t xml:space="preserve">        The main objective of the proposed system is to overcome the limitations of the existing system.</w:t>
      </w:r>
      <w:r w:rsidR="000874B5" w:rsidRPr="000874B5">
        <w:rPr>
          <w:rFonts w:ascii="Times New Roman" w:hAnsi="Times New Roman"/>
          <w:sz w:val="24"/>
          <w:szCs w:val="24"/>
        </w:rPr>
        <w:t xml:space="preserve"> </w:t>
      </w:r>
      <w:r w:rsidR="000874B5">
        <w:rPr>
          <w:rFonts w:ascii="Times New Roman" w:hAnsi="Times New Roman"/>
          <w:sz w:val="24"/>
          <w:szCs w:val="24"/>
        </w:rPr>
        <w:t>Project scrutinizer is a system that provides</w:t>
      </w:r>
      <w:r w:rsidR="000874B5" w:rsidRPr="000874B5">
        <w:rPr>
          <w:rFonts w:ascii="Times New Roman" w:hAnsi="Times New Roman"/>
          <w:sz w:val="24"/>
          <w:szCs w:val="24"/>
        </w:rPr>
        <w:t xml:space="preserve"> a web application for a software company for supporting the planning of human resources and project management. Resource planning is a key to success of any project. The main concepts of the system are tasks on one hand and employees on the other hand. Tasks need to be completed in a certain time by a limited amount of employees with specific skills. The system supports the process of associating tasks to the right employees in a way that due dates are met while every employee gets a constant workload </w:t>
      </w:r>
      <w:r w:rsidR="000874B5" w:rsidRPr="000874B5">
        <w:rPr>
          <w:rFonts w:ascii="Times New Roman" w:hAnsi="Times New Roman"/>
          <w:sz w:val="24"/>
          <w:szCs w:val="24"/>
        </w:rPr>
        <w:lastRenderedPageBreak/>
        <w:t xml:space="preserve">and also the work of each of the employee can be analyzed efficiently. </w:t>
      </w:r>
      <w:r w:rsidR="000874B5" w:rsidRPr="000874B5">
        <w:rPr>
          <w:rFonts w:ascii="Times New Roman" w:eastAsia="Times New Roman" w:hAnsi="Times New Roman"/>
          <w:sz w:val="24"/>
          <w:szCs w:val="24"/>
        </w:rPr>
        <w:t xml:space="preserve">Project Scrutinizer offers better control and efficiency, ensuring the successful completion of your projects on time and within budget, but most importantly, respecting your company's work processes, thus eliminating the learning curve and associated costs of a work team using new software. </w:t>
      </w:r>
    </w:p>
    <w:p w:rsidR="00616326" w:rsidRPr="008363DF" w:rsidRDefault="00616326" w:rsidP="00616326">
      <w:pPr>
        <w:tabs>
          <w:tab w:val="left" w:pos="1890"/>
        </w:tabs>
        <w:spacing w:line="360" w:lineRule="auto"/>
        <w:ind w:right="144"/>
        <w:jc w:val="both"/>
        <w:rPr>
          <w:rFonts w:ascii="Times New Roman" w:hAnsi="Times New Roman"/>
          <w:b/>
          <w:sz w:val="24"/>
          <w:szCs w:val="24"/>
          <w:u w:val="single"/>
        </w:rPr>
      </w:pPr>
      <w:r w:rsidRPr="008363DF">
        <w:rPr>
          <w:rFonts w:ascii="Times New Roman" w:hAnsi="Times New Roman"/>
          <w:b/>
          <w:sz w:val="24"/>
          <w:szCs w:val="24"/>
        </w:rPr>
        <w:t>2</w:t>
      </w:r>
      <w:r w:rsidR="004E0E97">
        <w:rPr>
          <w:rFonts w:ascii="Times New Roman" w:hAnsi="Times New Roman"/>
          <w:b/>
          <w:sz w:val="24"/>
          <w:szCs w:val="24"/>
        </w:rPr>
        <w:t>.5</w:t>
      </w:r>
      <w:r w:rsidRPr="008363DF">
        <w:rPr>
          <w:rFonts w:ascii="Times New Roman" w:hAnsi="Times New Roman"/>
          <w:b/>
          <w:sz w:val="24"/>
          <w:szCs w:val="24"/>
        </w:rPr>
        <w:t xml:space="preserve"> </w:t>
      </w:r>
      <w:r w:rsidRPr="00865F6F">
        <w:rPr>
          <w:rFonts w:ascii="Times New Roman" w:hAnsi="Times New Roman"/>
          <w:b/>
          <w:sz w:val="24"/>
          <w:szCs w:val="24"/>
        </w:rPr>
        <w:t>ADVANTAGES OF PROPOSED SYSTEM</w:t>
      </w:r>
    </w:p>
    <w:p w:rsidR="000874B5" w:rsidRPr="000874B5" w:rsidRDefault="00264DA1" w:rsidP="001E612D">
      <w:pPr>
        <w:pStyle w:val="ListParagraph"/>
        <w:numPr>
          <w:ilvl w:val="0"/>
          <w:numId w:val="18"/>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It c</w:t>
      </w:r>
      <w:r w:rsidR="000874B5" w:rsidRPr="000874B5">
        <w:rPr>
          <w:rFonts w:ascii="Times New Roman" w:eastAsia="Times New Roman" w:hAnsi="Times New Roman"/>
          <w:sz w:val="24"/>
          <w:szCs w:val="24"/>
        </w:rPr>
        <w:t>an be accessed from any type of computer without installing software on user's computer</w:t>
      </w:r>
      <w:r>
        <w:rPr>
          <w:rFonts w:ascii="Times New Roman" w:eastAsia="Times New Roman" w:hAnsi="Times New Roman"/>
          <w:sz w:val="24"/>
          <w:szCs w:val="24"/>
        </w:rPr>
        <w:t xml:space="preserve"> </w:t>
      </w:r>
      <w:r w:rsidR="00845B06">
        <w:rPr>
          <w:rFonts w:ascii="Times New Roman" w:eastAsia="Times New Roman" w:hAnsi="Times New Roman"/>
          <w:sz w:val="24"/>
          <w:szCs w:val="24"/>
        </w:rPr>
        <w:t>through internet</w:t>
      </w:r>
      <w:r w:rsidR="000874B5" w:rsidRPr="000874B5">
        <w:rPr>
          <w:rFonts w:ascii="Times New Roman" w:eastAsia="Times New Roman" w:hAnsi="Times New Roman"/>
          <w:sz w:val="24"/>
          <w:szCs w:val="24"/>
        </w:rPr>
        <w:t xml:space="preserve">. </w:t>
      </w:r>
    </w:p>
    <w:p w:rsidR="000874B5" w:rsidRPr="000874B5" w:rsidRDefault="000874B5" w:rsidP="001E612D">
      <w:pPr>
        <w:pStyle w:val="ListParagraph"/>
        <w:numPr>
          <w:ilvl w:val="0"/>
          <w:numId w:val="18"/>
        </w:numPr>
        <w:spacing w:after="0" w:line="360" w:lineRule="auto"/>
        <w:jc w:val="both"/>
        <w:rPr>
          <w:rFonts w:ascii="Times New Roman" w:eastAsia="Times New Roman" w:hAnsi="Times New Roman"/>
          <w:sz w:val="24"/>
          <w:szCs w:val="24"/>
        </w:rPr>
      </w:pPr>
      <w:r w:rsidRPr="000874B5">
        <w:rPr>
          <w:rFonts w:ascii="Times New Roman" w:eastAsia="Times New Roman" w:hAnsi="Times New Roman"/>
          <w:sz w:val="24"/>
          <w:szCs w:val="24"/>
        </w:rPr>
        <w:t xml:space="preserve">Ease of access-control and only one software version and installation to maintain. </w:t>
      </w:r>
    </w:p>
    <w:p w:rsidR="000874B5" w:rsidRPr="000874B5" w:rsidRDefault="000874B5" w:rsidP="001E612D">
      <w:pPr>
        <w:pStyle w:val="BodyText"/>
        <w:widowControl w:val="0"/>
        <w:numPr>
          <w:ilvl w:val="0"/>
          <w:numId w:val="17"/>
        </w:numPr>
        <w:suppressAutoHyphens/>
        <w:spacing w:line="360" w:lineRule="auto"/>
        <w:jc w:val="both"/>
        <w:rPr>
          <w:rFonts w:ascii="Times New Roman" w:eastAsia="Times New Roman" w:hAnsi="Times New Roman"/>
          <w:sz w:val="24"/>
          <w:szCs w:val="24"/>
        </w:rPr>
      </w:pPr>
      <w:r w:rsidRPr="000874B5">
        <w:rPr>
          <w:rFonts w:ascii="Times New Roman" w:hAnsi="Times New Roman"/>
          <w:sz w:val="24"/>
          <w:szCs w:val="24"/>
        </w:rPr>
        <w:t>The system is being deve</w:t>
      </w:r>
      <w:r w:rsidR="00845B06">
        <w:rPr>
          <w:rFonts w:ascii="Times New Roman" w:hAnsi="Times New Roman"/>
          <w:sz w:val="24"/>
          <w:szCs w:val="24"/>
        </w:rPr>
        <w:t>loped with the user friendly interfaces</w:t>
      </w:r>
      <w:r w:rsidRPr="000874B5">
        <w:rPr>
          <w:rFonts w:ascii="Times New Roman" w:hAnsi="Times New Roman"/>
          <w:sz w:val="24"/>
          <w:szCs w:val="24"/>
        </w:rPr>
        <w:t xml:space="preserve">. </w:t>
      </w:r>
    </w:p>
    <w:p w:rsidR="000874B5" w:rsidRPr="000874B5" w:rsidRDefault="000874B5" w:rsidP="001E612D">
      <w:pPr>
        <w:pStyle w:val="BodyText"/>
        <w:widowControl w:val="0"/>
        <w:numPr>
          <w:ilvl w:val="0"/>
          <w:numId w:val="17"/>
        </w:numPr>
        <w:suppressAutoHyphens/>
        <w:spacing w:line="360" w:lineRule="auto"/>
        <w:jc w:val="both"/>
        <w:rPr>
          <w:rFonts w:ascii="Times New Roman" w:eastAsia="Times New Roman" w:hAnsi="Times New Roman"/>
          <w:sz w:val="24"/>
          <w:szCs w:val="24"/>
        </w:rPr>
      </w:pPr>
      <w:r w:rsidRPr="000874B5">
        <w:rPr>
          <w:rFonts w:ascii="Times New Roman" w:hAnsi="Times New Roman"/>
          <w:sz w:val="24"/>
          <w:szCs w:val="24"/>
        </w:rPr>
        <w:t xml:space="preserve">Various authentication and access levels are handled. </w:t>
      </w:r>
    </w:p>
    <w:p w:rsidR="000874B5" w:rsidRPr="000874B5" w:rsidRDefault="000874B5" w:rsidP="001E612D">
      <w:pPr>
        <w:pStyle w:val="BodyText"/>
        <w:widowControl w:val="0"/>
        <w:numPr>
          <w:ilvl w:val="0"/>
          <w:numId w:val="17"/>
        </w:numPr>
        <w:suppressAutoHyphens/>
        <w:spacing w:line="360" w:lineRule="auto"/>
        <w:jc w:val="both"/>
        <w:rPr>
          <w:rFonts w:ascii="Times New Roman" w:hAnsi="Times New Roman"/>
          <w:sz w:val="24"/>
          <w:szCs w:val="24"/>
          <w:u w:val="single"/>
        </w:rPr>
      </w:pPr>
      <w:r w:rsidRPr="000874B5">
        <w:rPr>
          <w:rFonts w:ascii="Times New Roman" w:hAnsi="Times New Roman"/>
          <w:sz w:val="24"/>
          <w:szCs w:val="24"/>
        </w:rPr>
        <w:t>Information files about the employees, project managers, team leader, clients, and other users can be stored in a centralized database.</w:t>
      </w:r>
    </w:p>
    <w:p w:rsidR="000874B5" w:rsidRPr="000874B5" w:rsidRDefault="000874B5" w:rsidP="001E612D">
      <w:pPr>
        <w:pStyle w:val="BodyText"/>
        <w:widowControl w:val="0"/>
        <w:numPr>
          <w:ilvl w:val="0"/>
          <w:numId w:val="17"/>
        </w:numPr>
        <w:suppressAutoHyphens/>
        <w:spacing w:line="360" w:lineRule="auto"/>
        <w:jc w:val="both"/>
        <w:rPr>
          <w:rFonts w:ascii="Times New Roman" w:hAnsi="Times New Roman"/>
          <w:sz w:val="24"/>
          <w:szCs w:val="24"/>
          <w:u w:val="single"/>
        </w:rPr>
      </w:pPr>
      <w:r w:rsidRPr="000874B5">
        <w:rPr>
          <w:rFonts w:ascii="Times New Roman" w:eastAsia="Times New Roman" w:hAnsi="Times New Roman"/>
          <w:sz w:val="24"/>
          <w:szCs w:val="24"/>
        </w:rPr>
        <w:t>Project Scrutinizer</w:t>
      </w:r>
      <w:r>
        <w:rPr>
          <w:rFonts w:ascii="Times New Roman" w:eastAsia="Times New Roman" w:hAnsi="Times New Roman"/>
          <w:sz w:val="24"/>
          <w:szCs w:val="24"/>
        </w:rPr>
        <w:t xml:space="preserve"> </w:t>
      </w:r>
      <w:r w:rsidRPr="000874B5">
        <w:rPr>
          <w:rFonts w:ascii="Times New Roman" w:eastAsia="Times New Roman" w:hAnsi="Times New Roman"/>
          <w:sz w:val="24"/>
          <w:szCs w:val="24"/>
        </w:rPr>
        <w:t>offers better control and efficiency, ensuring the successful completion of your projects on time and within budget</w:t>
      </w:r>
      <w:r>
        <w:rPr>
          <w:rFonts w:ascii="Times New Roman" w:eastAsia="Times New Roman" w:hAnsi="Times New Roman"/>
          <w:sz w:val="24"/>
          <w:szCs w:val="24"/>
        </w:rPr>
        <w:t>.</w:t>
      </w:r>
    </w:p>
    <w:p w:rsidR="00616326" w:rsidRPr="000874B5" w:rsidRDefault="00616326" w:rsidP="000874B5">
      <w:pPr>
        <w:tabs>
          <w:tab w:val="left" w:pos="720"/>
        </w:tabs>
        <w:spacing w:line="360" w:lineRule="auto"/>
        <w:ind w:right="144"/>
        <w:jc w:val="both"/>
        <w:rPr>
          <w:rFonts w:ascii="Times New Roman" w:hAnsi="Times New Roman"/>
          <w:sz w:val="24"/>
          <w:szCs w:val="24"/>
        </w:rPr>
      </w:pPr>
    </w:p>
    <w:p w:rsidR="00AE23C7" w:rsidRDefault="00AE23C7" w:rsidP="006E63F4">
      <w:pPr>
        <w:tabs>
          <w:tab w:val="left" w:pos="720"/>
        </w:tabs>
        <w:spacing w:line="360" w:lineRule="auto"/>
        <w:ind w:right="144"/>
        <w:jc w:val="both"/>
        <w:rPr>
          <w:rFonts w:ascii="Times New Roman" w:hAnsi="Times New Roman"/>
          <w:sz w:val="24"/>
          <w:szCs w:val="24"/>
        </w:rPr>
      </w:pPr>
    </w:p>
    <w:p w:rsidR="00AE23C7" w:rsidRDefault="00AE23C7" w:rsidP="006E63F4">
      <w:pPr>
        <w:tabs>
          <w:tab w:val="left" w:pos="720"/>
        </w:tabs>
        <w:spacing w:line="360" w:lineRule="auto"/>
        <w:ind w:right="144"/>
        <w:jc w:val="both"/>
        <w:rPr>
          <w:rFonts w:ascii="Times New Roman" w:hAnsi="Times New Roman"/>
          <w:sz w:val="24"/>
          <w:szCs w:val="24"/>
        </w:rPr>
      </w:pPr>
    </w:p>
    <w:p w:rsidR="00AE23C7" w:rsidRDefault="00AE23C7" w:rsidP="006E63F4">
      <w:pPr>
        <w:tabs>
          <w:tab w:val="left" w:pos="720"/>
        </w:tabs>
        <w:spacing w:line="360" w:lineRule="auto"/>
        <w:ind w:right="144"/>
        <w:jc w:val="both"/>
        <w:rPr>
          <w:rFonts w:ascii="Times New Roman" w:hAnsi="Times New Roman"/>
          <w:sz w:val="24"/>
          <w:szCs w:val="24"/>
        </w:rPr>
      </w:pPr>
    </w:p>
    <w:p w:rsidR="00AE23C7" w:rsidRDefault="00AE23C7" w:rsidP="006E63F4">
      <w:pPr>
        <w:tabs>
          <w:tab w:val="left" w:pos="720"/>
        </w:tabs>
        <w:spacing w:line="360" w:lineRule="auto"/>
        <w:ind w:right="144"/>
        <w:jc w:val="both"/>
        <w:rPr>
          <w:rFonts w:ascii="Times New Roman" w:hAnsi="Times New Roman"/>
          <w:sz w:val="24"/>
          <w:szCs w:val="24"/>
        </w:rPr>
      </w:pPr>
    </w:p>
    <w:p w:rsidR="00AE23C7" w:rsidRDefault="00AE23C7" w:rsidP="006E63F4">
      <w:pPr>
        <w:tabs>
          <w:tab w:val="left" w:pos="720"/>
        </w:tabs>
        <w:spacing w:line="360" w:lineRule="auto"/>
        <w:ind w:right="144"/>
        <w:jc w:val="both"/>
        <w:rPr>
          <w:rFonts w:ascii="Times New Roman" w:hAnsi="Times New Roman"/>
          <w:sz w:val="24"/>
          <w:szCs w:val="24"/>
        </w:rPr>
      </w:pPr>
    </w:p>
    <w:p w:rsidR="00AE23C7" w:rsidRDefault="00AE23C7" w:rsidP="006E63F4">
      <w:pPr>
        <w:tabs>
          <w:tab w:val="left" w:pos="720"/>
        </w:tabs>
        <w:spacing w:line="360" w:lineRule="auto"/>
        <w:ind w:right="144"/>
        <w:jc w:val="both"/>
        <w:rPr>
          <w:rFonts w:ascii="Times New Roman" w:hAnsi="Times New Roman"/>
          <w:sz w:val="24"/>
          <w:szCs w:val="24"/>
        </w:rPr>
      </w:pPr>
    </w:p>
    <w:p w:rsidR="00AE23C7" w:rsidRDefault="00AE23C7" w:rsidP="006E63F4">
      <w:pPr>
        <w:tabs>
          <w:tab w:val="left" w:pos="720"/>
        </w:tabs>
        <w:spacing w:line="360" w:lineRule="auto"/>
        <w:ind w:right="144"/>
        <w:jc w:val="both"/>
        <w:rPr>
          <w:rFonts w:ascii="Times New Roman" w:hAnsi="Times New Roman"/>
          <w:sz w:val="24"/>
          <w:szCs w:val="24"/>
        </w:rPr>
      </w:pPr>
    </w:p>
    <w:p w:rsidR="00865F6F" w:rsidRDefault="00865F6F" w:rsidP="00CF7F22">
      <w:pPr>
        <w:spacing w:line="360" w:lineRule="auto"/>
        <w:jc w:val="both"/>
        <w:rPr>
          <w:rFonts w:ascii="Times New Roman" w:hAnsi="Times New Roman"/>
          <w:b/>
          <w:sz w:val="24"/>
          <w:szCs w:val="24"/>
        </w:rPr>
      </w:pPr>
    </w:p>
    <w:p w:rsidR="00AE0B03" w:rsidRPr="00865F6F" w:rsidRDefault="00520CF1" w:rsidP="00AE0B03">
      <w:pPr>
        <w:tabs>
          <w:tab w:val="left" w:pos="1320"/>
        </w:tabs>
        <w:rPr>
          <w:rFonts w:ascii="Times New Roman" w:hAnsi="Times New Roman"/>
          <w:b/>
          <w:bCs/>
          <w:sz w:val="24"/>
          <w:szCs w:val="24"/>
          <w:u w:val="single"/>
        </w:rPr>
      </w:pPr>
      <w:r w:rsidRPr="00865F6F">
        <w:rPr>
          <w:rFonts w:ascii="Times New Roman" w:hAnsi="Times New Roman"/>
          <w:b/>
          <w:bCs/>
          <w:sz w:val="24"/>
          <w:szCs w:val="24"/>
        </w:rPr>
        <w:lastRenderedPageBreak/>
        <w:t>2.6</w:t>
      </w:r>
      <w:r w:rsidR="004D5945">
        <w:rPr>
          <w:rFonts w:ascii="Times New Roman" w:hAnsi="Times New Roman"/>
          <w:b/>
          <w:bCs/>
          <w:sz w:val="24"/>
          <w:szCs w:val="24"/>
        </w:rPr>
        <w:t xml:space="preserve"> </w:t>
      </w:r>
      <w:r w:rsidR="00AE0B03" w:rsidRPr="00865F6F">
        <w:rPr>
          <w:rFonts w:ascii="Times New Roman" w:hAnsi="Times New Roman"/>
          <w:b/>
          <w:bCs/>
          <w:sz w:val="24"/>
          <w:szCs w:val="24"/>
        </w:rPr>
        <w:t>DATA FLOW DIAGRAM (</w:t>
      </w:r>
      <w:r w:rsidR="00F610E1">
        <w:rPr>
          <w:rFonts w:ascii="Times New Roman" w:hAnsi="Times New Roman"/>
          <w:b/>
          <w:bCs/>
          <w:sz w:val="24"/>
          <w:szCs w:val="24"/>
        </w:rPr>
        <w:t>DFD</w:t>
      </w:r>
      <w:r w:rsidR="00AE0B03" w:rsidRPr="00865F6F">
        <w:rPr>
          <w:rFonts w:ascii="Times New Roman" w:hAnsi="Times New Roman"/>
          <w:b/>
          <w:bCs/>
          <w:sz w:val="24"/>
          <w:szCs w:val="24"/>
        </w:rPr>
        <w:t>)</w:t>
      </w:r>
    </w:p>
    <w:p w:rsidR="00AE0B03" w:rsidRPr="006E63F4" w:rsidRDefault="00AE0B03" w:rsidP="00AE0B03">
      <w:pPr>
        <w:tabs>
          <w:tab w:val="left" w:pos="1320"/>
        </w:tabs>
        <w:jc w:val="both"/>
        <w:rPr>
          <w:rFonts w:ascii="Times New Roman" w:hAnsi="Times New Roman"/>
          <w:sz w:val="24"/>
          <w:szCs w:val="24"/>
        </w:rPr>
      </w:pPr>
      <w:r w:rsidRPr="006E63F4">
        <w:rPr>
          <w:rFonts w:ascii="Times New Roman" w:hAnsi="Times New Roman"/>
          <w:bCs/>
          <w:sz w:val="24"/>
          <w:szCs w:val="24"/>
        </w:rPr>
        <w:t xml:space="preserve">       </w:t>
      </w:r>
      <w:r w:rsidR="00F610E1">
        <w:rPr>
          <w:rFonts w:ascii="Times New Roman" w:hAnsi="Times New Roman"/>
          <w:bCs/>
          <w:sz w:val="24"/>
          <w:szCs w:val="24"/>
        </w:rPr>
        <w:t>DFD</w:t>
      </w:r>
      <w:r w:rsidRPr="006E63F4">
        <w:rPr>
          <w:rFonts w:ascii="Times New Roman" w:hAnsi="Times New Roman"/>
          <w:bCs/>
          <w:sz w:val="24"/>
          <w:szCs w:val="24"/>
        </w:rPr>
        <w:t xml:space="preserve"> </w:t>
      </w:r>
      <w:r w:rsidRPr="006E63F4">
        <w:rPr>
          <w:rFonts w:ascii="Times New Roman" w:hAnsi="Times New Roman"/>
          <w:sz w:val="24"/>
          <w:szCs w:val="24"/>
        </w:rPr>
        <w:t xml:space="preserve">are the most commonly used way of documenting the process of current and required system. As their name suggests they are a pictorial way of showing flow of data into, around the system. </w:t>
      </w:r>
      <w:r w:rsidR="00F610E1">
        <w:rPr>
          <w:rFonts w:ascii="Times New Roman" w:hAnsi="Times New Roman"/>
          <w:sz w:val="24"/>
          <w:szCs w:val="24"/>
        </w:rPr>
        <w:t>DFD</w:t>
      </w:r>
      <w:r w:rsidRPr="006E63F4">
        <w:rPr>
          <w:rFonts w:ascii="Times New Roman" w:hAnsi="Times New Roman"/>
          <w:sz w:val="24"/>
          <w:szCs w:val="24"/>
        </w:rPr>
        <w:t xml:space="preserve"> was introduced by </w:t>
      </w:r>
      <w:proofErr w:type="spellStart"/>
      <w:r w:rsidRPr="006E63F4">
        <w:rPr>
          <w:rFonts w:ascii="Times New Roman" w:hAnsi="Times New Roman"/>
          <w:sz w:val="24"/>
          <w:szCs w:val="24"/>
        </w:rPr>
        <w:t>Demacro</w:t>
      </w:r>
      <w:proofErr w:type="spellEnd"/>
      <w:r w:rsidRPr="006E63F4">
        <w:rPr>
          <w:rFonts w:ascii="Times New Roman" w:hAnsi="Times New Roman"/>
          <w:sz w:val="24"/>
          <w:szCs w:val="24"/>
        </w:rPr>
        <w:t xml:space="preserve">, </w:t>
      </w:r>
      <w:proofErr w:type="spellStart"/>
      <w:r w:rsidRPr="006E63F4">
        <w:rPr>
          <w:rFonts w:ascii="Times New Roman" w:hAnsi="Times New Roman"/>
          <w:sz w:val="24"/>
          <w:szCs w:val="24"/>
        </w:rPr>
        <w:t>Gane</w:t>
      </w:r>
      <w:proofErr w:type="spellEnd"/>
      <w:r w:rsidRPr="006E63F4">
        <w:rPr>
          <w:rFonts w:ascii="Times New Roman" w:hAnsi="Times New Roman"/>
          <w:sz w:val="24"/>
          <w:szCs w:val="24"/>
        </w:rPr>
        <w:t xml:space="preserve"> and </w:t>
      </w:r>
      <w:proofErr w:type="spellStart"/>
      <w:r w:rsidRPr="006E63F4">
        <w:rPr>
          <w:rFonts w:ascii="Times New Roman" w:hAnsi="Times New Roman"/>
          <w:sz w:val="24"/>
          <w:szCs w:val="24"/>
        </w:rPr>
        <w:t>Sarson</w:t>
      </w:r>
      <w:proofErr w:type="spellEnd"/>
      <w:r w:rsidRPr="006E63F4">
        <w:rPr>
          <w:rFonts w:ascii="Times New Roman" w:hAnsi="Times New Roman"/>
          <w:sz w:val="24"/>
          <w:szCs w:val="24"/>
        </w:rPr>
        <w:t>.</w:t>
      </w:r>
    </w:p>
    <w:p w:rsidR="00AE0B03" w:rsidRPr="006E63F4" w:rsidRDefault="00AE0B03" w:rsidP="00AE0B03">
      <w:pPr>
        <w:tabs>
          <w:tab w:val="left" w:pos="1320"/>
        </w:tabs>
        <w:jc w:val="both"/>
        <w:rPr>
          <w:rFonts w:ascii="Times New Roman" w:hAnsi="Times New Roman"/>
          <w:sz w:val="24"/>
          <w:szCs w:val="24"/>
        </w:rPr>
      </w:pPr>
      <w:r w:rsidRPr="006E63F4">
        <w:rPr>
          <w:rFonts w:ascii="Times New Roman" w:hAnsi="Times New Roman"/>
          <w:sz w:val="24"/>
          <w:szCs w:val="24"/>
        </w:rPr>
        <w:t>Data Flow diagrams are construc</w:t>
      </w:r>
      <w:r w:rsidR="00845B06">
        <w:rPr>
          <w:rFonts w:ascii="Times New Roman" w:hAnsi="Times New Roman"/>
          <w:sz w:val="24"/>
          <w:szCs w:val="24"/>
        </w:rPr>
        <w:t>ted with five</w:t>
      </w:r>
      <w:r w:rsidR="00D43E9D" w:rsidRPr="006E63F4">
        <w:rPr>
          <w:rFonts w:ascii="Times New Roman" w:hAnsi="Times New Roman"/>
          <w:sz w:val="24"/>
          <w:szCs w:val="24"/>
        </w:rPr>
        <w:t xml:space="preserve"> major components. </w:t>
      </w:r>
      <w:r w:rsidRPr="006E63F4">
        <w:rPr>
          <w:rFonts w:ascii="Times New Roman" w:hAnsi="Times New Roman"/>
          <w:sz w:val="24"/>
          <w:szCs w:val="24"/>
        </w:rPr>
        <w:t>They are:</w:t>
      </w:r>
    </w:p>
    <w:p w:rsidR="00AE0B03" w:rsidRPr="006E63F4" w:rsidRDefault="00AE0B03" w:rsidP="001E612D">
      <w:pPr>
        <w:numPr>
          <w:ilvl w:val="0"/>
          <w:numId w:val="1"/>
        </w:numPr>
        <w:tabs>
          <w:tab w:val="left" w:pos="1320"/>
        </w:tabs>
        <w:spacing w:after="0" w:line="240" w:lineRule="auto"/>
        <w:jc w:val="both"/>
        <w:rPr>
          <w:rFonts w:ascii="Times New Roman" w:hAnsi="Times New Roman"/>
          <w:sz w:val="24"/>
          <w:szCs w:val="24"/>
        </w:rPr>
      </w:pPr>
      <w:r w:rsidRPr="006E63F4">
        <w:rPr>
          <w:rFonts w:ascii="Times New Roman" w:hAnsi="Times New Roman"/>
          <w:sz w:val="24"/>
          <w:szCs w:val="24"/>
        </w:rPr>
        <w:t>External Entities</w:t>
      </w:r>
    </w:p>
    <w:p w:rsidR="00AE0B03" w:rsidRPr="006E63F4" w:rsidRDefault="00AE0B03" w:rsidP="001E612D">
      <w:pPr>
        <w:numPr>
          <w:ilvl w:val="0"/>
          <w:numId w:val="1"/>
        </w:numPr>
        <w:tabs>
          <w:tab w:val="left" w:pos="1320"/>
        </w:tabs>
        <w:spacing w:after="0" w:line="240" w:lineRule="auto"/>
        <w:jc w:val="both"/>
        <w:rPr>
          <w:rFonts w:ascii="Times New Roman" w:hAnsi="Times New Roman"/>
          <w:sz w:val="24"/>
          <w:szCs w:val="24"/>
        </w:rPr>
      </w:pPr>
      <w:r w:rsidRPr="006E63F4">
        <w:rPr>
          <w:rFonts w:ascii="Times New Roman" w:hAnsi="Times New Roman"/>
          <w:sz w:val="24"/>
          <w:szCs w:val="24"/>
        </w:rPr>
        <w:t>Data Stores</w:t>
      </w:r>
    </w:p>
    <w:p w:rsidR="00AE0B03" w:rsidRPr="006E63F4" w:rsidRDefault="00AE0B03" w:rsidP="001E612D">
      <w:pPr>
        <w:numPr>
          <w:ilvl w:val="0"/>
          <w:numId w:val="1"/>
        </w:numPr>
        <w:tabs>
          <w:tab w:val="left" w:pos="1320"/>
        </w:tabs>
        <w:spacing w:after="0" w:line="240" w:lineRule="auto"/>
        <w:jc w:val="both"/>
        <w:rPr>
          <w:rFonts w:ascii="Times New Roman" w:hAnsi="Times New Roman"/>
          <w:sz w:val="24"/>
          <w:szCs w:val="24"/>
        </w:rPr>
      </w:pPr>
      <w:r w:rsidRPr="006E63F4">
        <w:rPr>
          <w:rFonts w:ascii="Times New Roman" w:hAnsi="Times New Roman"/>
          <w:sz w:val="24"/>
          <w:szCs w:val="24"/>
        </w:rPr>
        <w:t>Process</w:t>
      </w:r>
    </w:p>
    <w:p w:rsidR="00AE0B03" w:rsidRPr="006E63F4" w:rsidRDefault="00AE0B03" w:rsidP="001E612D">
      <w:pPr>
        <w:numPr>
          <w:ilvl w:val="0"/>
          <w:numId w:val="1"/>
        </w:numPr>
        <w:tabs>
          <w:tab w:val="left" w:pos="1320"/>
        </w:tabs>
        <w:spacing w:after="0" w:line="240" w:lineRule="auto"/>
        <w:jc w:val="both"/>
        <w:rPr>
          <w:rFonts w:ascii="Times New Roman" w:hAnsi="Times New Roman"/>
          <w:sz w:val="24"/>
          <w:szCs w:val="24"/>
        </w:rPr>
      </w:pPr>
      <w:r w:rsidRPr="006E63F4">
        <w:rPr>
          <w:rFonts w:ascii="Times New Roman" w:hAnsi="Times New Roman"/>
          <w:sz w:val="24"/>
          <w:szCs w:val="24"/>
        </w:rPr>
        <w:t>Data Flows</w:t>
      </w:r>
    </w:p>
    <w:p w:rsidR="00AE0B03" w:rsidRPr="006E63F4" w:rsidRDefault="00AE0B03" w:rsidP="001E612D">
      <w:pPr>
        <w:numPr>
          <w:ilvl w:val="0"/>
          <w:numId w:val="1"/>
        </w:numPr>
        <w:tabs>
          <w:tab w:val="left" w:pos="1320"/>
        </w:tabs>
        <w:spacing w:after="0" w:line="240" w:lineRule="auto"/>
        <w:jc w:val="both"/>
        <w:rPr>
          <w:rFonts w:ascii="Times New Roman" w:hAnsi="Times New Roman"/>
          <w:sz w:val="24"/>
          <w:szCs w:val="24"/>
        </w:rPr>
      </w:pPr>
      <w:r w:rsidRPr="006E63F4">
        <w:rPr>
          <w:rFonts w:ascii="Times New Roman" w:hAnsi="Times New Roman"/>
          <w:sz w:val="24"/>
          <w:szCs w:val="24"/>
        </w:rPr>
        <w:t>Output</w:t>
      </w:r>
    </w:p>
    <w:p w:rsidR="00D43E9D" w:rsidRPr="006E63F4" w:rsidRDefault="00D43E9D" w:rsidP="00D43E9D">
      <w:pPr>
        <w:tabs>
          <w:tab w:val="left" w:pos="1320"/>
        </w:tabs>
        <w:spacing w:after="0" w:line="240" w:lineRule="auto"/>
        <w:ind w:left="360"/>
        <w:jc w:val="both"/>
        <w:rPr>
          <w:rFonts w:ascii="Times New Roman" w:hAnsi="Times New Roman"/>
          <w:sz w:val="24"/>
          <w:szCs w:val="24"/>
        </w:rPr>
      </w:pPr>
    </w:p>
    <w:p w:rsidR="00AE0B03" w:rsidRPr="006E63F4" w:rsidRDefault="00AE0B03" w:rsidP="00AE0B03">
      <w:pPr>
        <w:tabs>
          <w:tab w:val="left" w:pos="1320"/>
        </w:tabs>
        <w:jc w:val="both"/>
        <w:rPr>
          <w:rFonts w:ascii="Times New Roman" w:hAnsi="Times New Roman"/>
          <w:b/>
          <w:bCs/>
          <w:sz w:val="24"/>
          <w:szCs w:val="24"/>
        </w:rPr>
      </w:pPr>
      <w:r w:rsidRPr="006E63F4">
        <w:rPr>
          <w:rFonts w:ascii="Times New Roman" w:hAnsi="Times New Roman"/>
          <w:b/>
          <w:bCs/>
          <w:sz w:val="24"/>
          <w:szCs w:val="24"/>
        </w:rPr>
        <w:t>External Entities</w:t>
      </w:r>
    </w:p>
    <w:p w:rsidR="00AE0B03" w:rsidRPr="006E63F4" w:rsidRDefault="00AE0B03" w:rsidP="00AE0B03">
      <w:pPr>
        <w:tabs>
          <w:tab w:val="left" w:pos="1320"/>
        </w:tabs>
        <w:rPr>
          <w:rFonts w:ascii="Times New Roman" w:hAnsi="Times New Roman"/>
          <w:sz w:val="24"/>
          <w:szCs w:val="24"/>
        </w:rPr>
      </w:pPr>
      <w:r w:rsidRPr="006E63F4">
        <w:rPr>
          <w:rFonts w:ascii="Times New Roman" w:hAnsi="Times New Roman"/>
          <w:sz w:val="24"/>
          <w:szCs w:val="24"/>
        </w:rPr>
        <w:t xml:space="preserve">          This represents any outside agency. Which interact with the system It represents the source or destination of data for the system under consideration. It represents as rectangle.</w:t>
      </w:r>
    </w:p>
    <w:p w:rsidR="00AE0B03" w:rsidRPr="006E63F4" w:rsidRDefault="006425F3" w:rsidP="00AE0B03">
      <w:pPr>
        <w:tabs>
          <w:tab w:val="left" w:pos="1320"/>
        </w:tabs>
        <w:jc w:val="both"/>
        <w:rPr>
          <w:rFonts w:ascii="Times New Roman" w:hAnsi="Times New Roman"/>
          <w:sz w:val="24"/>
          <w:szCs w:val="24"/>
        </w:rPr>
      </w:pPr>
      <w:r>
        <w:rPr>
          <w:rFonts w:ascii="Times New Roman" w:hAnsi="Times New Roman"/>
          <w:noProof/>
        </w:rPr>
        <w:pict>
          <v:rect id="Rectangle 265" o:spid="_x0000_s1391" style="position:absolute;left:0;text-align:left;margin-left:90pt;margin-top:24.75pt;width:120.75pt;height:45pt;z-index:25158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"/>
        </w:pict>
      </w:r>
    </w:p>
    <w:p w:rsidR="00AE0B03" w:rsidRPr="006E63F4" w:rsidRDefault="00AE0B03" w:rsidP="00AE0B03">
      <w:pPr>
        <w:tabs>
          <w:tab w:val="left" w:pos="1320"/>
        </w:tabs>
        <w:jc w:val="both"/>
        <w:rPr>
          <w:rFonts w:ascii="Times New Roman" w:hAnsi="Times New Roman"/>
          <w:sz w:val="24"/>
          <w:szCs w:val="24"/>
        </w:rPr>
      </w:pPr>
    </w:p>
    <w:p w:rsidR="00AE0B03" w:rsidRPr="006E63F4" w:rsidRDefault="00AE0B03" w:rsidP="00AE0B03">
      <w:pPr>
        <w:tabs>
          <w:tab w:val="left" w:pos="1320"/>
        </w:tabs>
        <w:jc w:val="both"/>
        <w:rPr>
          <w:rFonts w:ascii="Times New Roman" w:hAnsi="Times New Roman"/>
          <w:sz w:val="24"/>
          <w:szCs w:val="24"/>
        </w:rPr>
      </w:pPr>
      <w:r w:rsidRPr="006E63F4">
        <w:rPr>
          <w:rFonts w:ascii="Times New Roman" w:hAnsi="Times New Roman"/>
          <w:sz w:val="24"/>
          <w:szCs w:val="24"/>
        </w:rPr>
        <w:t xml:space="preserve"> </w:t>
      </w:r>
    </w:p>
    <w:p w:rsidR="00AE0B03" w:rsidRPr="006E63F4" w:rsidRDefault="00AE0B03" w:rsidP="00AE0B03">
      <w:pPr>
        <w:jc w:val="both"/>
        <w:rPr>
          <w:rFonts w:ascii="Times New Roman" w:hAnsi="Times New Roman"/>
          <w:b/>
          <w:bCs/>
          <w:sz w:val="24"/>
          <w:szCs w:val="24"/>
        </w:rPr>
      </w:pPr>
      <w:r w:rsidRPr="006E63F4">
        <w:rPr>
          <w:rFonts w:ascii="Times New Roman" w:hAnsi="Times New Roman"/>
          <w:b/>
          <w:bCs/>
          <w:sz w:val="24"/>
          <w:szCs w:val="24"/>
        </w:rPr>
        <w:t>Data Stores</w:t>
      </w:r>
    </w:p>
    <w:p w:rsidR="00AE0B03" w:rsidRPr="006E63F4" w:rsidRDefault="00AE0B03" w:rsidP="00AE0B03">
      <w:pPr>
        <w:rPr>
          <w:rFonts w:ascii="Times New Roman" w:hAnsi="Times New Roman"/>
          <w:sz w:val="24"/>
          <w:szCs w:val="24"/>
        </w:rPr>
      </w:pPr>
      <w:r w:rsidRPr="006E63F4">
        <w:rPr>
          <w:rFonts w:ascii="Times New Roman" w:hAnsi="Times New Roman"/>
          <w:sz w:val="24"/>
          <w:szCs w:val="24"/>
        </w:rPr>
        <w:t xml:space="preserve">           A data store represents a logical file. Data store is represented by open ended rectangle. Each data store is connected to a process by means of a data flow symbol.</w:t>
      </w:r>
    </w:p>
    <w:p w:rsidR="00AE0B03" w:rsidRPr="006E63F4" w:rsidRDefault="00AE0B03" w:rsidP="00AE0B03">
      <w:pPr>
        <w:jc w:val="both"/>
        <w:rPr>
          <w:rFonts w:ascii="Times New Roman" w:hAnsi="Times New Roman"/>
          <w:sz w:val="24"/>
          <w:szCs w:val="24"/>
        </w:rPr>
      </w:pPr>
    </w:p>
    <w:p w:rsidR="00AE0B03" w:rsidRPr="006E63F4" w:rsidRDefault="006425F3" w:rsidP="00AE0B03">
      <w:pPr>
        <w:jc w:val="both"/>
        <w:rPr>
          <w:rFonts w:ascii="Times New Roman" w:hAnsi="Times New Roman"/>
          <w:sz w:val="24"/>
          <w:szCs w:val="24"/>
        </w:rPr>
      </w:pPr>
      <w:r>
        <w:rPr>
          <w:rFonts w:ascii="Times New Roman" w:hAnsi="Times New Roman"/>
          <w:noProof/>
          <w:sz w:val="24"/>
          <w:szCs w:val="24"/>
        </w:rPr>
        <w:pict>
          <v:group id="_x0000_s1630" style="position:absolute;left:0;text-align:left;margin-left:90pt;margin-top:0;width:131.25pt;height:35.25pt;z-index:251725824" coordorigin="3420,13974" coordsize="2340,540">
            <v:line id="_x0000_s1631" style="position:absolute" from="3420,13974" to="3420,14514"/>
            <v:line id="_x0000_s1632" style="position:absolute" from="3420,13974" to="5760,13974"/>
            <v:line id="_x0000_s1633" style="position:absolute" from="3420,14514" to="5760,14514"/>
            <v:line id="_x0000_s1634" style="position:absolute" from="3780,13974" to="3780,14514"/>
          </v:group>
        </w:pict>
      </w:r>
    </w:p>
    <w:p w:rsidR="00D43E9D" w:rsidRPr="006E63F4" w:rsidRDefault="00D43E9D" w:rsidP="00AE0B03">
      <w:pPr>
        <w:jc w:val="both"/>
        <w:rPr>
          <w:rFonts w:ascii="Times New Roman" w:hAnsi="Times New Roman"/>
          <w:sz w:val="24"/>
          <w:szCs w:val="24"/>
        </w:rPr>
      </w:pPr>
    </w:p>
    <w:p w:rsidR="00AE0B03" w:rsidRPr="006E63F4" w:rsidRDefault="00AE0B03" w:rsidP="00AE0B03">
      <w:pPr>
        <w:jc w:val="both"/>
        <w:rPr>
          <w:rFonts w:ascii="Times New Roman" w:hAnsi="Times New Roman"/>
          <w:b/>
          <w:bCs/>
          <w:sz w:val="24"/>
          <w:szCs w:val="24"/>
        </w:rPr>
      </w:pPr>
      <w:r w:rsidRPr="006E63F4">
        <w:rPr>
          <w:rFonts w:ascii="Times New Roman" w:hAnsi="Times New Roman"/>
          <w:b/>
          <w:bCs/>
          <w:sz w:val="24"/>
          <w:szCs w:val="24"/>
        </w:rPr>
        <w:t>Process</w:t>
      </w:r>
    </w:p>
    <w:p w:rsidR="00AE0B03" w:rsidRPr="006E63F4" w:rsidRDefault="00AE0B03" w:rsidP="00AE0B03">
      <w:pPr>
        <w:jc w:val="both"/>
        <w:rPr>
          <w:rFonts w:ascii="Times New Roman" w:hAnsi="Times New Roman"/>
          <w:sz w:val="24"/>
          <w:szCs w:val="24"/>
        </w:rPr>
      </w:pPr>
      <w:r w:rsidRPr="006E63F4">
        <w:rPr>
          <w:rFonts w:ascii="Times New Roman" w:hAnsi="Times New Roman"/>
          <w:sz w:val="24"/>
          <w:szCs w:val="24"/>
        </w:rPr>
        <w:t xml:space="preserve">          A process represents some amount of work being performed on data. It is represented by a rounded rectangle.</w:t>
      </w:r>
    </w:p>
    <w:p w:rsidR="00AE0B03" w:rsidRPr="006E63F4" w:rsidRDefault="006425F3" w:rsidP="00AE0B03">
      <w:pPr>
        <w:jc w:val="both"/>
        <w:rPr>
          <w:rFonts w:ascii="Times New Roman" w:hAnsi="Times New Roman"/>
          <w:sz w:val="24"/>
          <w:szCs w:val="24"/>
        </w:rPr>
      </w:pPr>
      <w:r>
        <w:rPr>
          <w:rFonts w:ascii="Times New Roman" w:hAnsi="Times New Roman"/>
          <w:noProof/>
        </w:rPr>
        <w:pict>
          <v:oval id="Oval 262" o:spid="_x0000_s1392" style="position:absolute;left:0;text-align:left;margin-left:119.25pt;margin-top:4.05pt;width:45pt;height:45pt;z-index:251586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"/>
        </w:pict>
      </w:r>
    </w:p>
    <w:p w:rsidR="00AE0B03" w:rsidRPr="006E63F4" w:rsidRDefault="00AE0B03" w:rsidP="00AE0B03">
      <w:pPr>
        <w:jc w:val="both"/>
        <w:rPr>
          <w:rFonts w:ascii="Times New Roman" w:hAnsi="Times New Roman"/>
          <w:b/>
          <w:bCs/>
          <w:sz w:val="24"/>
          <w:szCs w:val="24"/>
        </w:rPr>
      </w:pPr>
    </w:p>
    <w:p w:rsidR="00AE0B03" w:rsidRPr="006E63F4" w:rsidRDefault="00AE0B03" w:rsidP="00AE0B03">
      <w:pPr>
        <w:jc w:val="both"/>
        <w:rPr>
          <w:rFonts w:ascii="Times New Roman" w:hAnsi="Times New Roman"/>
          <w:b/>
          <w:bCs/>
          <w:sz w:val="24"/>
          <w:szCs w:val="24"/>
        </w:rPr>
      </w:pPr>
    </w:p>
    <w:p w:rsidR="00AE0B03" w:rsidRPr="006E63F4" w:rsidRDefault="00AE0B03" w:rsidP="00AE0B03">
      <w:pPr>
        <w:jc w:val="both"/>
        <w:rPr>
          <w:rFonts w:ascii="Times New Roman" w:hAnsi="Times New Roman"/>
          <w:sz w:val="24"/>
          <w:szCs w:val="24"/>
        </w:rPr>
      </w:pPr>
      <w:r w:rsidRPr="006E63F4">
        <w:rPr>
          <w:rFonts w:ascii="Times New Roman" w:hAnsi="Times New Roman"/>
          <w:b/>
          <w:bCs/>
          <w:sz w:val="24"/>
          <w:szCs w:val="24"/>
        </w:rPr>
        <w:lastRenderedPageBreak/>
        <w:t>Data Flows</w:t>
      </w:r>
    </w:p>
    <w:p w:rsidR="00AE0B03" w:rsidRPr="006E63F4" w:rsidRDefault="00AE0B03" w:rsidP="00AE0B03">
      <w:pPr>
        <w:jc w:val="both"/>
        <w:rPr>
          <w:rFonts w:ascii="Times New Roman" w:hAnsi="Times New Roman"/>
          <w:sz w:val="24"/>
          <w:szCs w:val="24"/>
        </w:rPr>
      </w:pPr>
      <w:r w:rsidRPr="006E63F4">
        <w:rPr>
          <w:rFonts w:ascii="Times New Roman" w:hAnsi="Times New Roman"/>
          <w:sz w:val="24"/>
          <w:szCs w:val="24"/>
        </w:rPr>
        <w:t xml:space="preserve">          The data flow portrays an interface among different components in a </w:t>
      </w:r>
      <w:r w:rsidR="00F610E1">
        <w:rPr>
          <w:rFonts w:ascii="Times New Roman" w:hAnsi="Times New Roman"/>
          <w:sz w:val="24"/>
          <w:szCs w:val="24"/>
        </w:rPr>
        <w:t>DFD</w:t>
      </w:r>
      <w:r w:rsidRPr="006E63F4">
        <w:rPr>
          <w:rFonts w:ascii="Times New Roman" w:hAnsi="Times New Roman"/>
          <w:sz w:val="24"/>
          <w:szCs w:val="24"/>
        </w:rPr>
        <w:t xml:space="preserve"> It represents flow of data between two processes or between a process and an external entity or between a process and data store.</w:t>
      </w:r>
    </w:p>
    <w:p w:rsidR="00AE0B03" w:rsidRPr="006E63F4" w:rsidRDefault="006425F3" w:rsidP="00AE0B03">
      <w:pPr>
        <w:tabs>
          <w:tab w:val="left" w:pos="3240"/>
        </w:tabs>
        <w:jc w:val="both"/>
        <w:rPr>
          <w:rFonts w:ascii="Times New Roman" w:hAnsi="Times New Roman"/>
          <w:sz w:val="24"/>
          <w:szCs w:val="24"/>
        </w:rPr>
      </w:pPr>
      <w:r>
        <w:rPr>
          <w:rFonts w:ascii="Times New Roman" w:hAnsi="Times New Roman"/>
          <w:noProof/>
        </w:rPr>
        <w:pict>
          <v:line id="Straight Connector 261" o:spid="_x0000_s1393" style="position:absolute;left:0;text-align:left;z-index:251587584;visibility:visible" from="119.25pt,16.3pt" to="191.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">
            <v:stroke endarrow="block"/>
          </v:line>
        </w:pict>
      </w:r>
    </w:p>
    <w:p w:rsidR="00AE0B03" w:rsidRPr="006E63F4" w:rsidRDefault="006425F3" w:rsidP="00AE0B03">
      <w:pPr>
        <w:tabs>
          <w:tab w:val="left" w:pos="3240"/>
        </w:tabs>
        <w:jc w:val="both"/>
        <w:rPr>
          <w:rFonts w:ascii="Times New Roman" w:hAnsi="Times New Roman"/>
          <w:b/>
          <w:sz w:val="24"/>
          <w:szCs w:val="24"/>
        </w:rPr>
      </w:pPr>
      <w:r>
        <w:rPr>
          <w:rFonts w:ascii="Times New Roman" w:hAnsi="Times New Roman"/>
          <w:noProof/>
        </w:rPr>
        <w:pict>
          <v:line id="Straight Connector 260" o:spid="_x0000_s1394" style="position:absolute;left:0;text-align:left;z-index:251588608;visibility:visible" from="99pt,-9pt" to="9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lPLgIAAFY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">
            <v:stroke endarrow="block"/>
          </v:line>
        </w:pict>
      </w:r>
      <w:r w:rsidR="00AE0B03" w:rsidRPr="006E63F4">
        <w:rPr>
          <w:rFonts w:ascii="Times New Roman" w:hAnsi="Times New Roman"/>
          <w:b/>
          <w:bCs/>
          <w:sz w:val="24"/>
          <w:szCs w:val="24"/>
        </w:rPr>
        <w:t>Output</w:t>
      </w:r>
    </w:p>
    <w:p w:rsidR="00AE0B03" w:rsidRPr="006E63F4" w:rsidRDefault="00AE0B03" w:rsidP="00AE0B03">
      <w:pPr>
        <w:tabs>
          <w:tab w:val="left" w:pos="3240"/>
        </w:tabs>
        <w:jc w:val="both"/>
        <w:rPr>
          <w:rFonts w:ascii="Times New Roman" w:hAnsi="Times New Roman"/>
          <w:b/>
          <w:sz w:val="24"/>
          <w:szCs w:val="24"/>
        </w:rPr>
      </w:pPr>
      <w:r w:rsidRPr="006E63F4">
        <w:rPr>
          <w:rFonts w:ascii="Times New Roman" w:hAnsi="Times New Roman"/>
          <w:b/>
          <w:sz w:val="24"/>
          <w:szCs w:val="24"/>
        </w:rPr>
        <w:t xml:space="preserve">             </w:t>
      </w:r>
      <w:r w:rsidRPr="006E63F4">
        <w:rPr>
          <w:rFonts w:ascii="Times New Roman" w:hAnsi="Times New Roman"/>
          <w:sz w:val="24"/>
          <w:szCs w:val="24"/>
        </w:rPr>
        <w:t xml:space="preserve">The output symbol is used when a card copy is produced and the user of the copy </w:t>
      </w:r>
      <w:proofErr w:type="spellStart"/>
      <w:r w:rsidRPr="006E63F4">
        <w:rPr>
          <w:rFonts w:ascii="Times New Roman" w:hAnsi="Times New Roman"/>
          <w:sz w:val="24"/>
          <w:szCs w:val="24"/>
        </w:rPr>
        <w:t>can not</w:t>
      </w:r>
      <w:proofErr w:type="spellEnd"/>
      <w:r w:rsidRPr="006E63F4">
        <w:rPr>
          <w:rFonts w:ascii="Times New Roman" w:hAnsi="Times New Roman"/>
          <w:sz w:val="24"/>
          <w:szCs w:val="24"/>
        </w:rPr>
        <w:t xml:space="preserve"> be clearly specified</w:t>
      </w:r>
    </w:p>
    <w:p w:rsidR="00AE0B03" w:rsidRPr="006E63F4" w:rsidRDefault="006425F3" w:rsidP="00AE0B03">
      <w:pPr>
        <w:jc w:val="both"/>
        <w:rPr>
          <w:rFonts w:ascii="Times New Roman" w:hAnsi="Times New Roman"/>
          <w:sz w:val="24"/>
          <w:szCs w:val="24"/>
        </w:rPr>
      </w:pPr>
      <w:r>
        <w:rPr>
          <w:rFonts w:ascii="Times New Roman" w:hAnsi="Times New Roman"/>
          <w:noProof/>
        </w:rPr>
        <w:pict>
          <v:shapetype id="_x0000_t121" coordsize="21600,21600" o:spt="121" path="m4321,l21600,r,21600l,21600,,4338xe">
            <v:stroke joinstyle="miter"/>
            <v:path gradientshapeok="t" o:connecttype="rect" textboxrect="0,4321,21600,21600"/>
          </v:shapetype>
          <v:shape id="Flowchart: Card 259" o:spid="_x0000_s1395" type="#_x0000_t121" style="position:absolute;left:0;text-align:left;margin-left:119.25pt;margin-top:10.95pt;width:63pt;height:40.35pt;flip:x;z-index:251589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"/>
        </w:pict>
      </w:r>
    </w:p>
    <w:p w:rsidR="00AE0B03" w:rsidRPr="006E63F4" w:rsidRDefault="00AE0B03" w:rsidP="00AE0B03">
      <w:pPr>
        <w:jc w:val="both"/>
        <w:rPr>
          <w:rFonts w:ascii="Times New Roman" w:hAnsi="Times New Roman"/>
          <w:sz w:val="24"/>
          <w:szCs w:val="24"/>
        </w:rPr>
      </w:pPr>
    </w:p>
    <w:p w:rsidR="00AE0B03" w:rsidRPr="006E63F4" w:rsidRDefault="00AE0B03" w:rsidP="00AE0B03">
      <w:pPr>
        <w:rPr>
          <w:rFonts w:ascii="Times New Roman" w:hAnsi="Times New Roman"/>
          <w:b/>
          <w:sz w:val="24"/>
          <w:szCs w:val="24"/>
          <w:u w:val="single"/>
        </w:rPr>
      </w:pPr>
    </w:p>
    <w:p w:rsidR="007651AF" w:rsidRDefault="007651AF"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793080" w:rsidRDefault="00793080" w:rsidP="00AE0B03">
      <w:pPr>
        <w:rPr>
          <w:rFonts w:ascii="Times New Roman" w:hAnsi="Times New Roman"/>
          <w:b/>
          <w:sz w:val="24"/>
          <w:szCs w:val="24"/>
        </w:rPr>
      </w:pPr>
    </w:p>
    <w:p w:rsidR="00793080" w:rsidRDefault="00793080" w:rsidP="00AE0B03">
      <w:pPr>
        <w:rPr>
          <w:rFonts w:ascii="Times New Roman" w:hAnsi="Times New Roman"/>
          <w:b/>
          <w:sz w:val="24"/>
          <w:szCs w:val="24"/>
        </w:rPr>
      </w:pPr>
    </w:p>
    <w:p w:rsidR="00AE23C7" w:rsidRDefault="00AE23C7" w:rsidP="00AE0B03">
      <w:pPr>
        <w:rPr>
          <w:rFonts w:ascii="Times New Roman" w:hAnsi="Times New Roman"/>
          <w:b/>
          <w:sz w:val="24"/>
          <w:szCs w:val="24"/>
        </w:rPr>
      </w:pPr>
    </w:p>
    <w:p w:rsidR="002221E4" w:rsidRDefault="002221E4" w:rsidP="00AE0B03">
      <w:pPr>
        <w:rPr>
          <w:rFonts w:ascii="Times New Roman" w:hAnsi="Times New Roman"/>
          <w:b/>
          <w:sz w:val="24"/>
          <w:szCs w:val="24"/>
        </w:rPr>
      </w:pPr>
    </w:p>
    <w:p w:rsidR="00AE0B03" w:rsidRPr="00F610E1" w:rsidRDefault="00AE0B03" w:rsidP="00AE0B03">
      <w:pPr>
        <w:rPr>
          <w:rFonts w:ascii="Times New Roman" w:hAnsi="Times New Roman"/>
          <w:sz w:val="24"/>
          <w:szCs w:val="24"/>
        </w:rPr>
      </w:pPr>
      <w:r w:rsidRPr="00F610E1">
        <w:rPr>
          <w:rFonts w:ascii="Times New Roman" w:hAnsi="Times New Roman"/>
          <w:b/>
          <w:sz w:val="24"/>
          <w:szCs w:val="24"/>
        </w:rPr>
        <w:lastRenderedPageBreak/>
        <w:t>DATA FLOW DIAGRAM</w:t>
      </w:r>
    </w:p>
    <w:p w:rsidR="00DF7F8C" w:rsidRPr="00F02DA0" w:rsidRDefault="00DF7F8C" w:rsidP="00AE0B03">
      <w:pPr>
        <w:rPr>
          <w:rFonts w:ascii="Times New Roman" w:hAnsi="Times New Roman"/>
          <w:b/>
          <w:sz w:val="20"/>
          <w:szCs w:val="20"/>
          <w:u w:val="single"/>
        </w:rPr>
      </w:pPr>
    </w:p>
    <w:p w:rsidR="00793080" w:rsidRPr="00F610E1" w:rsidRDefault="00793080" w:rsidP="00793080">
      <w:pPr>
        <w:rPr>
          <w:rFonts w:ascii="Times New Roman" w:hAnsi="Times New Roman"/>
          <w:sz w:val="18"/>
          <w:szCs w:val="18"/>
        </w:rPr>
      </w:pPr>
      <w:r w:rsidRPr="00F610E1">
        <w:rPr>
          <w:rFonts w:ascii="Times New Roman" w:hAnsi="Times New Roman"/>
          <w:sz w:val="24"/>
          <w:szCs w:val="24"/>
        </w:rPr>
        <w:t>CONTEXT DIAGRAM</w:t>
      </w:r>
      <w:r w:rsidRPr="00F610E1">
        <w:rPr>
          <w:rFonts w:ascii="Times New Roman" w:hAnsi="Times New Roman"/>
          <w:sz w:val="18"/>
          <w:szCs w:val="18"/>
        </w:rPr>
        <w:tab/>
      </w:r>
    </w:p>
    <w:p w:rsidR="00793080" w:rsidRPr="006E63F4" w:rsidRDefault="006425F3" w:rsidP="00793080">
      <w:pPr>
        <w:spacing w:line="360" w:lineRule="auto"/>
        <w:rPr>
          <w:rFonts w:ascii="Times New Roman" w:hAnsi="Times New Roman"/>
          <w:b/>
          <w:sz w:val="28"/>
          <w:szCs w:val="28"/>
          <w:u w:val="single"/>
        </w:rPr>
      </w:pPr>
      <w:r>
        <w:rPr>
          <w:rFonts w:ascii="Times New Roman" w:hAnsi="Times New Roman"/>
          <w:noProof/>
          <w:u w:val="single"/>
          <w:lang w:bidi="ml-IN"/>
        </w:rPr>
        <w:pict>
          <v:shapetype id="_x0000_t32" coordsize="21600,21600" o:spt="32" o:oned="t" path="m,l21600,21600e" filled="f">
            <v:path arrowok="t" fillok="f" o:connecttype="none"/>
            <o:lock v:ext="edit" shapetype="t"/>
          </v:shapetype>
          <v:shape id="_x0000_s1657" type="#_x0000_t32" style="position:absolute;margin-left:228.9pt;margin-top:27.05pt;width:85.35pt;height:53.2pt;flip:y;z-index:251750400" o:connectortype="straight">
            <v:stroke endarrow="block"/>
          </v:shape>
        </w:pict>
      </w:r>
      <w:r>
        <w:rPr>
          <w:rFonts w:ascii="Times New Roman" w:hAnsi="Times New Roman"/>
          <w:noProof/>
          <w:u w:val="single"/>
          <w:lang w:bidi="ml-IN"/>
        </w:rPr>
        <w:pict>
          <v:shapetype id="_x0000_t202" coordsize="21600,21600" o:spt="202" path="m,l,21600r21600,l21600,xe">
            <v:stroke joinstyle="miter"/>
            <v:path gradientshapeok="t" o:connecttype="rect"/>
          </v:shapetype>
          <v:shape id="_x0000_s1663" type="#_x0000_t202" style="position:absolute;margin-left:228.9pt;margin-top:27.05pt;width:66.4pt;height:24.9pt;z-index:251756544" filled="f" stroked="f">
            <v:textbox style="mso-next-textbox:#_x0000_s1663">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Response</w:t>
                  </w:r>
                </w:p>
              </w:txbxContent>
            </v:textbox>
          </v:shape>
        </w:pict>
      </w:r>
      <w:r>
        <w:rPr>
          <w:rFonts w:ascii="Times New Roman" w:hAnsi="Times New Roman"/>
          <w:noProof/>
          <w:u w:val="single"/>
          <w:lang w:bidi="ml-IN"/>
        </w:rPr>
        <w:pict>
          <v:shape id="_x0000_s1660" type="#_x0000_t202" style="position:absolute;margin-left:115.45pt;margin-top:27.05pt;width:66.8pt;height:24.9pt;z-index:251753472" filled="f" stroked="f">
            <v:textbox style="mso-next-textbox:#_x0000_s1660">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Request</w:t>
                  </w:r>
                </w:p>
              </w:txbxContent>
            </v:textbox>
          </v:shape>
        </w:pict>
      </w:r>
      <w:r>
        <w:rPr>
          <w:rFonts w:ascii="Times New Roman" w:hAnsi="Times New Roman"/>
          <w:b/>
          <w:noProof/>
          <w:sz w:val="28"/>
          <w:szCs w:val="28"/>
          <w:u w:val="single"/>
          <w:lang w:bidi="ml-IN"/>
        </w:rPr>
        <w:pict>
          <v:shape id="_x0000_s1641" type="#_x0000_t202" style="position:absolute;margin-left:314.8pt;margin-top:14.15pt;width:99pt;height:36.05pt;z-index:251734016">
            <v:textbox style="mso-next-textbox:#_x0000_s1641">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Administrator</w:t>
                  </w:r>
                </w:p>
              </w:txbxContent>
            </v:textbox>
          </v:shape>
        </w:pict>
      </w:r>
      <w:r>
        <w:rPr>
          <w:rFonts w:ascii="Times New Roman" w:hAnsi="Times New Roman"/>
          <w:b/>
          <w:noProof/>
          <w:sz w:val="28"/>
          <w:szCs w:val="28"/>
          <w:u w:val="single"/>
          <w:lang w:bidi="ml-IN"/>
        </w:rPr>
        <w:pict>
          <v:shape id="_x0000_s1639" type="#_x0000_t202" style="position:absolute;margin-left:-4.75pt;margin-top:21.6pt;width:99pt;height:36.75pt;z-index:251731968">
            <v:textbox style="mso-next-textbox:#_x0000_s1639">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Administrator</w:t>
                  </w:r>
                </w:p>
              </w:txbxContent>
            </v:textbox>
          </v:shape>
        </w:pict>
      </w:r>
    </w:p>
    <w:p w:rsidR="00793080" w:rsidRPr="006E63F4" w:rsidRDefault="006425F3" w:rsidP="00793080">
      <w:pPr>
        <w:tabs>
          <w:tab w:val="left" w:pos="6300"/>
        </w:tabs>
        <w:spacing w:line="360" w:lineRule="auto"/>
        <w:rPr>
          <w:rFonts w:ascii="Times New Roman" w:hAnsi="Times New Roman"/>
          <w:b/>
          <w:sz w:val="28"/>
          <w:szCs w:val="28"/>
          <w:u w:val="single"/>
        </w:rPr>
      </w:pPr>
      <w:r>
        <w:rPr>
          <w:rFonts w:ascii="Times New Roman" w:hAnsi="Times New Roman"/>
          <w:noProof/>
          <w:u w:val="single"/>
          <w:lang w:bidi="ml-IN"/>
        </w:rPr>
        <w:pict>
          <v:shape id="_x0000_s1654" type="#_x0000_t32" style="position:absolute;margin-left:94.25pt;margin-top:.1pt;width:88pt;height:49.85pt;z-index:251747328" o:connectortype="straight">
            <v:stroke endarrow="block"/>
          </v:shape>
        </w:pict>
      </w:r>
      <w:r>
        <w:rPr>
          <w:rFonts w:ascii="Times New Roman" w:hAnsi="Times New Roman"/>
          <w:noProof/>
          <w:lang w:bidi="ml-IN"/>
        </w:rPr>
        <w:pict>
          <v:shape id="_x0000_s1665" type="#_x0000_t202" style="position:absolute;margin-left:240pt;margin-top:32.05pt;width:66.4pt;height:24.9pt;z-index:251758592" filled="f" stroked="f">
            <v:textbox style="mso-next-textbox:#_x0000_s1665">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Response</w:t>
                  </w:r>
                </w:p>
              </w:txbxContent>
            </v:textbox>
          </v:shape>
        </w:pict>
      </w:r>
    </w:p>
    <w:p w:rsidR="00793080" w:rsidRPr="006E63F4" w:rsidRDefault="006425F3" w:rsidP="00793080">
      <w:pPr>
        <w:spacing w:line="360" w:lineRule="auto"/>
        <w:rPr>
          <w:rFonts w:ascii="Times New Roman" w:hAnsi="Times New Roman"/>
          <w:sz w:val="28"/>
          <w:szCs w:val="28"/>
        </w:rPr>
      </w:pPr>
      <w:r>
        <w:rPr>
          <w:rFonts w:ascii="Times New Roman" w:hAnsi="Times New Roman"/>
          <w:b/>
          <w:noProof/>
          <w:sz w:val="28"/>
          <w:szCs w:val="28"/>
          <w:u w:val="single"/>
          <w:lang w:bidi="ml-IN"/>
        </w:rPr>
        <w:pict>
          <v:shape id="_x0000_s1645" type="#_x0000_t32" style="position:absolute;margin-left:250.2pt;margin-top:15.8pt;width:65.5pt;height:16.8pt;flip:y;z-index:251738112" o:connectortype="straight">
            <v:stroke endarrow="block"/>
          </v:shape>
        </w:pict>
      </w:r>
      <w:r>
        <w:rPr>
          <w:rFonts w:ascii="Times New Roman" w:hAnsi="Times New Roman"/>
          <w:b/>
          <w:noProof/>
          <w:sz w:val="28"/>
          <w:szCs w:val="28"/>
          <w:u w:val="single"/>
          <w:lang w:bidi="ml-IN"/>
        </w:rPr>
        <w:pict>
          <v:shape id="_x0000_s1644" type="#_x0000_t32" style="position:absolute;margin-left:94.25pt;margin-top:22.8pt;width:66.8pt;height:18.65pt;z-index:251737088" o:connectortype="straight">
            <v:stroke endarrow="block"/>
          </v:shape>
        </w:pict>
      </w:r>
      <w:r>
        <w:rPr>
          <w:rFonts w:ascii="Times New Roman" w:hAnsi="Times New Roman"/>
          <w:noProof/>
          <w:sz w:val="28"/>
          <w:szCs w:val="28"/>
          <w:lang w:bidi="ml-IN"/>
        </w:rPr>
        <w:pict>
          <v:oval id="_x0000_s1643" style="position:absolute;margin-left:158.05pt;margin-top:8.85pt;width:98.5pt;height:101.65pt;z-index:251736064">
            <v:textbox style="mso-next-textbox:#_x0000_s1643">
              <w:txbxContent>
                <w:p w:rsidR="00CD0A96" w:rsidRDefault="00CD0A96" w:rsidP="00793080">
                  <w:pPr>
                    <w:jc w:val="center"/>
                    <w:rPr>
                      <w:rFonts w:ascii="Times New Roman" w:hAnsi="Times New Roman"/>
                      <w:sz w:val="24"/>
                      <w:szCs w:val="24"/>
                    </w:rPr>
                  </w:pPr>
                  <w:r>
                    <w:rPr>
                      <w:rFonts w:ascii="Times New Roman" w:hAnsi="Times New Roman"/>
                      <w:sz w:val="24"/>
                      <w:szCs w:val="24"/>
                    </w:rPr>
                    <w:t xml:space="preserve">Project </w:t>
                  </w:r>
                </w:p>
                <w:p w:rsidR="00CD0A96" w:rsidRPr="007E649C" w:rsidRDefault="00CD0A96" w:rsidP="00793080">
                  <w:pPr>
                    <w:jc w:val="center"/>
                    <w:rPr>
                      <w:rFonts w:ascii="Times New Roman" w:hAnsi="Times New Roman"/>
                      <w:sz w:val="24"/>
                      <w:szCs w:val="24"/>
                    </w:rPr>
                  </w:pPr>
                  <w:r>
                    <w:rPr>
                      <w:rFonts w:ascii="Times New Roman" w:hAnsi="Times New Roman"/>
                      <w:sz w:val="24"/>
                      <w:szCs w:val="24"/>
                    </w:rPr>
                    <w:t>S</w:t>
                  </w:r>
                  <w:r w:rsidRPr="00612448">
                    <w:rPr>
                      <w:rFonts w:ascii="Times New Roman" w:hAnsi="Times New Roman"/>
                      <w:sz w:val="24"/>
                      <w:szCs w:val="24"/>
                    </w:rPr>
                    <w:t>crutinizer</w:t>
                  </w:r>
                </w:p>
              </w:txbxContent>
            </v:textbox>
          </v:oval>
        </w:pict>
      </w:r>
      <w:r>
        <w:rPr>
          <w:rFonts w:ascii="Times New Roman" w:hAnsi="Times New Roman"/>
          <w:noProof/>
          <w:sz w:val="28"/>
          <w:szCs w:val="28"/>
        </w:rPr>
        <w:pict>
          <v:shape id="_x0000_s1635" type="#_x0000_t202" style="position:absolute;margin-left:94.25pt;margin-top:8.85pt;width:66.8pt;height:24.9pt;z-index:251727872" filled="f" stroked="f">
            <v:textbox style="mso-next-textbox:#_x0000_s1635">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Request</w:t>
                  </w:r>
                </w:p>
              </w:txbxContent>
            </v:textbox>
          </v:shape>
        </w:pict>
      </w:r>
      <w:r>
        <w:rPr>
          <w:rFonts w:ascii="Times New Roman" w:hAnsi="Times New Roman"/>
          <w:b/>
          <w:noProof/>
          <w:sz w:val="28"/>
          <w:szCs w:val="28"/>
          <w:u w:val="single"/>
        </w:rPr>
        <w:pict>
          <v:shape id="_x0000_s1636" type="#_x0000_t202" style="position:absolute;margin-left:249.3pt;margin-top:33.75pt;width:66.4pt;height:24.9pt;z-index:251728896" filled="f" stroked="f">
            <v:textbox style="mso-next-textbox:#_x0000_s1636">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Response</w:t>
                  </w:r>
                </w:p>
              </w:txbxContent>
            </v:textbox>
          </v:shape>
        </w:pict>
      </w:r>
      <w:r>
        <w:rPr>
          <w:rFonts w:ascii="Times New Roman" w:hAnsi="Times New Roman"/>
          <w:noProof/>
          <w:sz w:val="28"/>
          <w:szCs w:val="28"/>
          <w:lang w:bidi="ml-IN"/>
        </w:rPr>
        <w:pict>
          <v:shape id="_x0000_s1642" type="#_x0000_t202" style="position:absolute;margin-left:314.8pt;margin-top:.25pt;width:99pt;height:28.5pt;z-index:251735040">
            <v:textbox style="mso-next-textbox:#_x0000_s1642">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Manager</w:t>
                  </w:r>
                </w:p>
                <w:p w:rsidR="00CD0A96" w:rsidRPr="00621711" w:rsidRDefault="00CD0A96" w:rsidP="00793080"/>
              </w:txbxContent>
            </v:textbox>
          </v:shape>
        </w:pict>
      </w:r>
      <w:r>
        <w:rPr>
          <w:rFonts w:ascii="Times New Roman" w:hAnsi="Times New Roman"/>
          <w:noProof/>
          <w:sz w:val="28"/>
          <w:szCs w:val="28"/>
          <w:lang w:bidi="ml-IN"/>
        </w:rPr>
        <w:pict>
          <v:shape id="_x0000_s1640" type="#_x0000_t202" style="position:absolute;margin-left:-4.75pt;margin-top:11.95pt;width:99pt;height:28.5pt;z-index:251732992">
            <v:textbox style="mso-next-textbox:#_x0000_s1640">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Manager</w:t>
                  </w:r>
                </w:p>
              </w:txbxContent>
            </v:textbox>
          </v:shape>
        </w:pict>
      </w:r>
    </w:p>
    <w:p w:rsidR="00793080" w:rsidRPr="006E63F4" w:rsidRDefault="006425F3" w:rsidP="00793080">
      <w:pPr>
        <w:spacing w:line="360" w:lineRule="auto"/>
        <w:rPr>
          <w:rFonts w:ascii="Times New Roman" w:hAnsi="Times New Roman"/>
          <w:sz w:val="28"/>
          <w:szCs w:val="28"/>
        </w:rPr>
      </w:pPr>
      <w:r>
        <w:rPr>
          <w:rFonts w:ascii="Times New Roman" w:hAnsi="Times New Roman"/>
          <w:noProof/>
          <w:sz w:val="28"/>
          <w:szCs w:val="28"/>
          <w:u w:val="single"/>
          <w:lang w:bidi="ml-IN"/>
        </w:rPr>
        <w:pict>
          <v:shape id="_x0000_s1661" type="#_x0000_t202" style="position:absolute;margin-left:91.25pt;margin-top:17.95pt;width:66.8pt;height:24.9pt;z-index:251754496" filled="f" stroked="f">
            <v:textbox style="mso-next-textbox:#_x0000_s1661">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Request</w:t>
                  </w:r>
                </w:p>
              </w:txbxContent>
            </v:textbox>
          </v:shape>
        </w:pict>
      </w:r>
      <w:r>
        <w:rPr>
          <w:rFonts w:ascii="Times New Roman" w:hAnsi="Times New Roman"/>
          <w:noProof/>
          <w:lang w:bidi="ml-IN"/>
        </w:rPr>
        <w:pict>
          <v:shape id="_x0000_s1658" type="#_x0000_t32" style="position:absolute;margin-left:256.55pt;margin-top:15.7pt;width:58.25pt;height:7.25pt;z-index:251751424" o:connectortype="straight">
            <v:stroke endarrow="block"/>
          </v:shape>
        </w:pict>
      </w:r>
      <w:r>
        <w:rPr>
          <w:rFonts w:ascii="Times New Roman" w:hAnsi="Times New Roman"/>
          <w:noProof/>
          <w:lang w:bidi="ml-IN"/>
        </w:rPr>
        <w:pict>
          <v:shape id="_x0000_s1650" type="#_x0000_t202" style="position:absolute;margin-left:314.8pt;margin-top:7.3pt;width:99pt;height:28.5pt;z-index:251743232">
            <v:textbox style="mso-next-textbox:#_x0000_s1650">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Team Leader</w:t>
                  </w:r>
                </w:p>
                <w:p w:rsidR="00CD0A96" w:rsidRPr="007E649C" w:rsidRDefault="00CD0A96" w:rsidP="00793080">
                  <w:pPr>
                    <w:jc w:val="center"/>
                    <w:rPr>
                      <w:rFonts w:ascii="Times New Roman" w:hAnsi="Times New Roman"/>
                      <w:sz w:val="24"/>
                      <w:szCs w:val="24"/>
                    </w:rPr>
                  </w:pPr>
                </w:p>
              </w:txbxContent>
            </v:textbox>
          </v:shape>
        </w:pict>
      </w:r>
      <w:r>
        <w:rPr>
          <w:rFonts w:ascii="Times New Roman" w:hAnsi="Times New Roman"/>
          <w:noProof/>
          <w:lang w:bidi="ml-IN"/>
        </w:rPr>
        <w:pict>
          <v:shape id="_x0000_s1648" type="#_x0000_t202" style="position:absolute;margin-left:-4.75pt;margin-top:17.95pt;width:99pt;height:28.5pt;z-index:251741184">
            <v:textbox style="mso-next-textbox:#_x0000_s1648">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Team Leader</w:t>
                  </w:r>
                </w:p>
              </w:txbxContent>
            </v:textbox>
          </v:shape>
        </w:pict>
      </w:r>
      <w:r w:rsidR="00793080">
        <w:rPr>
          <w:rFonts w:ascii="Times New Roman" w:hAnsi="Times New Roman"/>
          <w:sz w:val="28"/>
          <w:szCs w:val="28"/>
        </w:rPr>
        <w:t xml:space="preserve">      </w:t>
      </w:r>
    </w:p>
    <w:p w:rsidR="00793080" w:rsidRPr="006E63F4" w:rsidRDefault="006425F3" w:rsidP="00793080">
      <w:pPr>
        <w:spacing w:line="360" w:lineRule="auto"/>
        <w:rPr>
          <w:rFonts w:ascii="Times New Roman" w:hAnsi="Times New Roman"/>
          <w:sz w:val="28"/>
          <w:szCs w:val="28"/>
        </w:rPr>
      </w:pPr>
      <w:r>
        <w:rPr>
          <w:rFonts w:ascii="Times New Roman" w:hAnsi="Times New Roman"/>
          <w:noProof/>
          <w:u w:val="single"/>
          <w:lang w:bidi="ml-IN"/>
        </w:rPr>
        <w:pict>
          <v:shape id="_x0000_s1655" type="#_x0000_t32" style="position:absolute;margin-left:94.25pt;margin-top:17.15pt;width:70.5pt;height:20.05pt;flip:y;z-index:251748352" o:connectortype="straight">
            <v:stroke endarrow="block"/>
          </v:shape>
        </w:pict>
      </w:r>
      <w:r>
        <w:rPr>
          <w:rFonts w:ascii="Times New Roman" w:hAnsi="Times New Roman"/>
          <w:noProof/>
          <w:sz w:val="28"/>
          <w:szCs w:val="28"/>
        </w:rPr>
        <w:pict>
          <v:shape id="_x0000_s1637" type="#_x0000_t202" style="position:absolute;margin-left:240.9pt;margin-top:12.3pt;width:74.8pt;height:24.9pt;z-index:251729920" filled="f" stroked="f">
            <v:textbox style="mso-next-textbox:#_x0000_s1637">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Response</w:t>
                  </w:r>
                </w:p>
              </w:txbxContent>
            </v:textbox>
          </v:shape>
        </w:pict>
      </w:r>
      <w:r>
        <w:rPr>
          <w:rFonts w:ascii="Times New Roman" w:hAnsi="Times New Roman"/>
          <w:noProof/>
          <w:u w:val="single"/>
          <w:lang w:bidi="ml-IN"/>
        </w:rPr>
        <w:pict>
          <v:shape id="_x0000_s1656" type="#_x0000_t32" style="position:absolute;margin-left:94.25pt;margin-top:33.6pt;width:83.7pt;height:46.35pt;flip:y;z-index:251749376" o:connectortype="straight">
            <v:stroke endarrow="block"/>
          </v:shape>
        </w:pict>
      </w:r>
      <w:r>
        <w:rPr>
          <w:rFonts w:ascii="Times New Roman" w:hAnsi="Times New Roman"/>
          <w:noProof/>
          <w:sz w:val="28"/>
          <w:szCs w:val="28"/>
          <w:lang w:bidi="ml-IN"/>
        </w:rPr>
        <w:pict>
          <v:shape id="_x0000_s1638" type="#_x0000_t32" style="position:absolute;margin-left:94.25pt;margin-top:1.65pt;width:64.05pt;height:0;z-index:251730944" o:connectortype="straight">
            <v:stroke endarrow="block"/>
          </v:shape>
        </w:pict>
      </w:r>
      <w:r>
        <w:rPr>
          <w:rFonts w:ascii="Times New Roman" w:hAnsi="Times New Roman"/>
          <w:b/>
          <w:noProof/>
          <w:sz w:val="28"/>
          <w:szCs w:val="28"/>
          <w:u w:val="single"/>
          <w:lang w:bidi="ml-IN"/>
        </w:rPr>
        <w:pict>
          <v:shape id="_x0000_s1647" type="#_x0000_t202" style="position:absolute;margin-left:91.5pt;margin-top:27.2pt;width:66.8pt;height:24.9pt;z-index:251740160" filled="f" stroked="f">
            <v:textbox style="mso-next-textbox:#_x0000_s1647">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Request</w:t>
                  </w:r>
                </w:p>
              </w:txbxContent>
            </v:textbox>
          </v:shape>
        </w:pict>
      </w:r>
      <w:r>
        <w:rPr>
          <w:rFonts w:ascii="Times New Roman" w:hAnsi="Times New Roman"/>
          <w:noProof/>
          <w:u w:val="single"/>
          <w:lang w:bidi="ml-IN"/>
        </w:rPr>
        <w:pict>
          <v:shape id="_x0000_s1659" type="#_x0000_t32" style="position:absolute;margin-left:240pt;margin-top:29pt;width:74.25pt;height:50.95pt;z-index:251752448" o:connectortype="straight">
            <v:stroke endarrow="block"/>
          </v:shape>
        </w:pict>
      </w:r>
      <w:r>
        <w:rPr>
          <w:rFonts w:ascii="Times New Roman" w:hAnsi="Times New Roman"/>
          <w:noProof/>
          <w:lang w:bidi="ml-IN"/>
        </w:rPr>
        <w:pict>
          <v:shape id="_x0000_s1651" type="#_x0000_t202" style="position:absolute;margin-left:314.25pt;margin-top:17.15pt;width:99pt;height:28.5pt;z-index:251744256">
            <v:textbox style="mso-next-textbox:#_x0000_s1651">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Employee</w:t>
                  </w:r>
                </w:p>
                <w:p w:rsidR="00CD0A96" w:rsidRPr="007E649C" w:rsidRDefault="00CD0A96" w:rsidP="00793080">
                  <w:pPr>
                    <w:jc w:val="center"/>
                    <w:rPr>
                      <w:rFonts w:ascii="Times New Roman" w:hAnsi="Times New Roman"/>
                      <w:sz w:val="24"/>
                      <w:szCs w:val="24"/>
                    </w:rPr>
                  </w:pPr>
                </w:p>
              </w:txbxContent>
            </v:textbox>
          </v:shape>
        </w:pict>
      </w:r>
      <w:r>
        <w:rPr>
          <w:rFonts w:ascii="Times New Roman" w:hAnsi="Times New Roman"/>
          <w:noProof/>
          <w:sz w:val="28"/>
          <w:szCs w:val="28"/>
          <w:lang w:bidi="ml-IN"/>
        </w:rPr>
        <w:pict>
          <v:shape id="_x0000_s1649" type="#_x0000_t202" style="position:absolute;margin-left:-4.75pt;margin-top:23.6pt;width:99pt;height:28.5pt;z-index:251742208">
            <v:textbox style="mso-next-textbox:#_x0000_s1649">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Employee</w:t>
                  </w:r>
                </w:p>
              </w:txbxContent>
            </v:textbox>
          </v:shape>
        </w:pict>
      </w:r>
      <w:r>
        <w:rPr>
          <w:rFonts w:ascii="Times New Roman" w:hAnsi="Times New Roman"/>
          <w:noProof/>
          <w:sz w:val="28"/>
          <w:szCs w:val="28"/>
          <w:lang w:bidi="ml-IN"/>
        </w:rPr>
        <w:pict>
          <v:shape id="_x0000_s1646" type="#_x0000_t32" style="position:absolute;margin-left:256.55pt;margin-top:1.65pt;width:57.7pt;height:21pt;z-index:251739136" o:connectortype="straight">
            <v:stroke endarrow="block"/>
          </v:shape>
        </w:pict>
      </w:r>
    </w:p>
    <w:p w:rsidR="00793080" w:rsidRPr="006E63F4" w:rsidRDefault="006425F3" w:rsidP="00793080">
      <w:pPr>
        <w:spacing w:line="360" w:lineRule="auto"/>
        <w:rPr>
          <w:rFonts w:ascii="Times New Roman" w:hAnsi="Times New Roman"/>
          <w:sz w:val="28"/>
          <w:szCs w:val="28"/>
        </w:rPr>
      </w:pPr>
      <w:r>
        <w:rPr>
          <w:rFonts w:ascii="Times New Roman" w:hAnsi="Times New Roman"/>
          <w:noProof/>
          <w:sz w:val="24"/>
          <w:szCs w:val="24"/>
          <w:lang w:bidi="ml-IN"/>
        </w:rPr>
        <w:pict>
          <v:shape id="_x0000_s1664" type="#_x0000_t202" style="position:absolute;margin-left:232.9pt;margin-top:20.9pt;width:66.4pt;height:24.9pt;z-index:251757568" filled="f" stroked="f">
            <v:textbox style="mso-next-textbox:#_x0000_s1664">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Response</w:t>
                  </w:r>
                </w:p>
              </w:txbxContent>
            </v:textbox>
          </v:shape>
        </w:pict>
      </w:r>
      <w:r>
        <w:rPr>
          <w:rFonts w:ascii="Times New Roman" w:hAnsi="Times New Roman"/>
          <w:noProof/>
          <w:lang w:bidi="ml-IN"/>
        </w:rPr>
        <w:pict>
          <v:shape id="_x0000_s1662" type="#_x0000_t202" style="position:absolute;margin-left:115.45pt;margin-top:24.95pt;width:66.8pt;height:24.9pt;z-index:251755520" filled="f" stroked="f">
            <v:textbox style="mso-next-textbox:#_x0000_s1662">
              <w:txbxContent>
                <w:p w:rsidR="00CD0A96" w:rsidRPr="007E649C" w:rsidRDefault="00CD0A96" w:rsidP="00793080">
                  <w:pPr>
                    <w:jc w:val="center"/>
                    <w:rPr>
                      <w:rFonts w:ascii="Times New Roman" w:hAnsi="Times New Roman"/>
                      <w:sz w:val="24"/>
                      <w:szCs w:val="24"/>
                    </w:rPr>
                  </w:pPr>
                  <w:r w:rsidRPr="007E649C">
                    <w:rPr>
                      <w:rFonts w:ascii="Times New Roman" w:hAnsi="Times New Roman"/>
                      <w:sz w:val="24"/>
                      <w:szCs w:val="24"/>
                    </w:rPr>
                    <w:t>Request</w:t>
                  </w:r>
                </w:p>
              </w:txbxContent>
            </v:textbox>
          </v:shape>
        </w:pict>
      </w:r>
      <w:r>
        <w:rPr>
          <w:rFonts w:ascii="Times New Roman" w:hAnsi="Times New Roman"/>
          <w:noProof/>
          <w:lang w:bidi="ml-IN"/>
        </w:rPr>
        <w:pict>
          <v:shape id="_x0000_s1652" type="#_x0000_t202" style="position:absolute;margin-left:314.8pt;margin-top:28.8pt;width:99pt;height:28.5pt;z-index:251745280">
            <v:textbox style="mso-next-textbox:#_x0000_s1652">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Client</w:t>
                  </w:r>
                </w:p>
                <w:p w:rsidR="00CD0A96" w:rsidRPr="007E649C" w:rsidRDefault="00CD0A96" w:rsidP="00793080">
                  <w:pPr>
                    <w:jc w:val="center"/>
                    <w:rPr>
                      <w:rFonts w:ascii="Times New Roman" w:hAnsi="Times New Roman"/>
                      <w:sz w:val="24"/>
                      <w:szCs w:val="24"/>
                    </w:rPr>
                  </w:pPr>
                </w:p>
              </w:txbxContent>
            </v:textbox>
          </v:shape>
        </w:pict>
      </w:r>
      <w:r>
        <w:rPr>
          <w:rFonts w:ascii="Times New Roman" w:hAnsi="Times New Roman"/>
          <w:noProof/>
          <w:lang w:bidi="ml-IN"/>
        </w:rPr>
        <w:pict>
          <v:shape id="_x0000_s1653" type="#_x0000_t202" style="position:absolute;margin-left:-4.75pt;margin-top:32.9pt;width:99pt;height:28.5pt;z-index:251746304">
            <v:textbox style="mso-next-textbox:#_x0000_s1653">
              <w:txbxContent>
                <w:p w:rsidR="00CD0A96" w:rsidRPr="007E649C" w:rsidRDefault="00CD0A96" w:rsidP="00793080">
                  <w:pPr>
                    <w:jc w:val="center"/>
                    <w:rPr>
                      <w:rFonts w:ascii="Times New Roman" w:hAnsi="Times New Roman"/>
                      <w:sz w:val="24"/>
                      <w:szCs w:val="24"/>
                    </w:rPr>
                  </w:pPr>
                  <w:r>
                    <w:rPr>
                      <w:rFonts w:ascii="Times New Roman" w:hAnsi="Times New Roman"/>
                      <w:sz w:val="24"/>
                      <w:szCs w:val="24"/>
                    </w:rPr>
                    <w:t>Client</w:t>
                  </w:r>
                </w:p>
              </w:txbxContent>
            </v:textbox>
          </v:shape>
        </w:pict>
      </w:r>
    </w:p>
    <w:p w:rsidR="00793080" w:rsidRPr="006E63F4" w:rsidRDefault="00793080" w:rsidP="00793080">
      <w:pPr>
        <w:tabs>
          <w:tab w:val="left" w:pos="2415"/>
          <w:tab w:val="left" w:pos="6075"/>
        </w:tabs>
        <w:rPr>
          <w:rFonts w:ascii="Times New Roman" w:hAnsi="Times New Roman"/>
        </w:rPr>
      </w:pPr>
    </w:p>
    <w:p w:rsidR="00793080" w:rsidRPr="006E63F4" w:rsidRDefault="00793080" w:rsidP="00793080">
      <w:pPr>
        <w:tabs>
          <w:tab w:val="left" w:pos="2415"/>
          <w:tab w:val="left" w:pos="6075"/>
        </w:tabs>
        <w:rPr>
          <w:rFonts w:ascii="Times New Roman" w:hAnsi="Times New Roman"/>
        </w:rPr>
      </w:pPr>
      <w:r w:rsidRPr="006E63F4">
        <w:rPr>
          <w:rFonts w:ascii="Times New Roman" w:hAnsi="Times New Roman"/>
        </w:rPr>
        <w:tab/>
      </w:r>
    </w:p>
    <w:p w:rsidR="00793080" w:rsidRPr="006E63F4" w:rsidRDefault="00793080" w:rsidP="00793080">
      <w:pPr>
        <w:tabs>
          <w:tab w:val="left" w:pos="6270"/>
        </w:tabs>
        <w:rPr>
          <w:rFonts w:ascii="Times New Roman" w:hAnsi="Times New Roman"/>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Default="00793080" w:rsidP="00793080">
      <w:pPr>
        <w:tabs>
          <w:tab w:val="left" w:pos="6270"/>
        </w:tabs>
        <w:rPr>
          <w:rFonts w:ascii="Times New Roman" w:hAnsi="Times New Roman"/>
          <w:sz w:val="28"/>
          <w:szCs w:val="28"/>
          <w:u w:val="single"/>
        </w:rPr>
      </w:pPr>
    </w:p>
    <w:p w:rsidR="00793080" w:rsidRPr="003661A2" w:rsidRDefault="00793080" w:rsidP="00793080">
      <w:pPr>
        <w:tabs>
          <w:tab w:val="left" w:pos="6270"/>
        </w:tabs>
        <w:rPr>
          <w:rFonts w:ascii="Times New Roman" w:hAnsi="Times New Roman"/>
          <w:b/>
          <w:bCs/>
          <w:sz w:val="24"/>
          <w:szCs w:val="24"/>
        </w:rPr>
      </w:pPr>
      <w:r w:rsidRPr="003661A2">
        <w:rPr>
          <w:rFonts w:ascii="Times New Roman" w:hAnsi="Times New Roman"/>
          <w:b/>
          <w:bCs/>
          <w:sz w:val="24"/>
          <w:szCs w:val="24"/>
        </w:rPr>
        <w:lastRenderedPageBreak/>
        <w:t>Level1- DFD for Administrator</w:t>
      </w:r>
    </w:p>
    <w:p w:rsidR="00793080" w:rsidRPr="003661A2" w:rsidRDefault="00793080" w:rsidP="00793080">
      <w:pPr>
        <w:rPr>
          <w:rFonts w:ascii="Times New Roman" w:hAnsi="Times New Roman"/>
          <w:sz w:val="24"/>
          <w:szCs w:val="24"/>
        </w:rPr>
      </w:pPr>
      <w:r w:rsidRPr="003661A2">
        <w:rPr>
          <w:rFonts w:ascii="Times New Roman" w:hAnsi="Times New Roman"/>
          <w:sz w:val="24"/>
          <w:szCs w:val="24"/>
        </w:rPr>
        <w:t xml:space="preserve">                       </w:t>
      </w:r>
    </w:p>
    <w:p w:rsidR="00793080" w:rsidRPr="003661A2" w:rsidRDefault="006425F3" w:rsidP="00793080">
      <w:pPr>
        <w:tabs>
          <w:tab w:val="left" w:pos="6900"/>
        </w:tabs>
        <w:rPr>
          <w:rFonts w:ascii="Times New Roman" w:hAnsi="Times New Roman"/>
          <w:sz w:val="24"/>
          <w:szCs w:val="24"/>
        </w:rPr>
      </w:pPr>
      <w:r>
        <w:rPr>
          <w:rFonts w:ascii="Times New Roman" w:hAnsi="Times New Roman"/>
          <w:noProof/>
          <w:sz w:val="24"/>
          <w:szCs w:val="24"/>
          <w:lang w:bidi="ml-IN"/>
        </w:rPr>
        <w:pict>
          <v:shape id="_x0000_s1667" type="#_x0000_t202" style="position:absolute;margin-left:283.5pt;margin-top:19pt;width:97.5pt;height:27.1pt;z-index:251761664" stroked="f">
            <v:textbox style="mso-next-textbox:#_x0000_s1667">
              <w:txbxContent>
                <w:p w:rsidR="00CD0A96" w:rsidRPr="00453201" w:rsidRDefault="00CD0A96" w:rsidP="00793080">
                  <w:pPr>
                    <w:rPr>
                      <w:rFonts w:ascii="Times New Roman" w:hAnsi="Times New Roman"/>
                      <w:sz w:val="24"/>
                      <w:szCs w:val="24"/>
                    </w:rPr>
                  </w:pPr>
                  <w:r>
                    <w:rPr>
                      <w:rFonts w:ascii="Times New Roman" w:hAnsi="Times New Roman"/>
                      <w:sz w:val="24"/>
                      <w:szCs w:val="24"/>
                    </w:rPr>
                    <w:t>Manager</w:t>
                  </w:r>
                  <w:r w:rsidRPr="00453201">
                    <w:rPr>
                      <w:rFonts w:ascii="Times New Roman" w:hAnsi="Times New Roman"/>
                      <w:sz w:val="24"/>
                      <w:szCs w:val="24"/>
                    </w:rPr>
                    <w:t xml:space="preserve"> Details</w:t>
                  </w:r>
                </w:p>
              </w:txbxContent>
            </v:textbox>
          </v:shape>
        </w:pict>
      </w:r>
      <w:r>
        <w:rPr>
          <w:rFonts w:ascii="Times New Roman" w:hAnsi="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1" o:spid="_x0000_s1682" type="#_x0000_t120" style="position:absolute;margin-left:181.9pt;margin-top:13.2pt;width:105.35pt;height:88.3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Flowchart: Connector 251">
              <w:txbxContent>
                <w:p w:rsidR="00CD0A96" w:rsidRDefault="00CD0A96" w:rsidP="00793080">
                  <w:pPr>
                    <w:spacing w:before="240" w:after="0" w:line="240" w:lineRule="auto"/>
                    <w:jc w:val="center"/>
                    <w:rPr>
                      <w:rFonts w:ascii="Times New Roman" w:hAnsi="Times New Roman"/>
                      <w:sz w:val="24"/>
                      <w:szCs w:val="24"/>
                    </w:rPr>
                  </w:pPr>
                  <w:r>
                    <w:rPr>
                      <w:rFonts w:ascii="Times New Roman" w:hAnsi="Times New Roman"/>
                      <w:sz w:val="24"/>
                      <w:szCs w:val="24"/>
                    </w:rPr>
                    <w:t>Manager</w:t>
                  </w:r>
                </w:p>
                <w:p w:rsidR="00CD0A96" w:rsidRPr="00453201" w:rsidRDefault="00CD0A96" w:rsidP="00793080">
                  <w:pPr>
                    <w:spacing w:line="240" w:lineRule="auto"/>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3661A2">
        <w:rPr>
          <w:rFonts w:ascii="Times New Roman" w:hAnsi="Times New Roman"/>
          <w:sz w:val="24"/>
          <w:szCs w:val="24"/>
        </w:rPr>
        <w:t xml:space="preserve">                     </w:t>
      </w:r>
      <w:r w:rsidR="00793080" w:rsidRPr="003661A2">
        <w:rPr>
          <w:rFonts w:ascii="Times New Roman" w:hAnsi="Times New Roman"/>
          <w:sz w:val="24"/>
          <w:szCs w:val="24"/>
        </w:rPr>
        <w:tab/>
        <w:t xml:space="preserve">                              </w:t>
      </w:r>
    </w:p>
    <w:p w:rsidR="00793080" w:rsidRPr="003661A2" w:rsidRDefault="006425F3" w:rsidP="00793080">
      <w:pPr>
        <w:rPr>
          <w:rFonts w:ascii="Times New Roman" w:hAnsi="Times New Roman"/>
          <w:sz w:val="24"/>
          <w:szCs w:val="24"/>
        </w:rPr>
      </w:pPr>
      <w:r>
        <w:rPr>
          <w:rFonts w:ascii="Times New Roman" w:hAnsi="Times New Roman"/>
          <w:b/>
          <w:bCs/>
          <w:noProof/>
          <w:sz w:val="24"/>
          <w:szCs w:val="24"/>
          <w:lang w:bidi="ml-IN"/>
        </w:rPr>
        <w:pict>
          <v:shape id="_x0000_s1733" type="#_x0000_t202" style="position:absolute;margin-left:401.25pt;margin-top:21.2pt;width:88.5pt;height:31.25pt;z-index:-25150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w:txbxContent>
                <w:p w:rsidR="00CD0A96" w:rsidRPr="00E5667D" w:rsidRDefault="00CD0A96" w:rsidP="00793080">
                  <w:pPr>
                    <w:rPr>
                      <w:rFonts w:ascii="Times New Roman" w:hAnsi="Times New Roman"/>
                      <w:sz w:val="24"/>
                      <w:szCs w:val="24"/>
                    </w:rPr>
                  </w:pPr>
                  <w:r w:rsidRPr="00E5667D">
                    <w:rPr>
                      <w:rFonts w:ascii="Times New Roman" w:hAnsi="Times New Roman"/>
                      <w:sz w:val="24"/>
                      <w:szCs w:val="24"/>
                    </w:rPr>
                    <w:t>manager</w:t>
                  </w:r>
                </w:p>
              </w:txbxContent>
            </v:textbox>
          </v:shape>
        </w:pict>
      </w:r>
      <w:r>
        <w:rPr>
          <w:rFonts w:ascii="Times New Roman" w:hAnsi="Times New Roman"/>
          <w:noProof/>
          <w:sz w:val="24"/>
          <w:szCs w:val="24"/>
          <w:lang w:bidi="ml-IN"/>
        </w:rPr>
        <w:pict>
          <v:group id="_x0000_s1693" style="position:absolute;margin-left:387pt;margin-top:20.25pt;width:117pt;height:27pt;z-index:251788288" coordorigin="3420,13974" coordsize="2340,540">
            <v:line id="_x0000_s1694" style="position:absolute" from="3420,13974" to="3420,14514"/>
            <v:line id="_x0000_s1695" style="position:absolute" from="3420,13974" to="5760,13974"/>
            <v:line id="_x0000_s1696" style="position:absolute" from="3420,14514" to="5760,14514"/>
            <v:line id="_x0000_s1697" style="position:absolute" from="3780,13974" to="3780,14514"/>
          </v:group>
        </w:pic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1752" type="#_x0000_t32" style="position:absolute;margin-left:287.35pt;margin-top:13.05pt;width:97.75pt;height:0;flip:x;z-index:251815936" o:connectortype="straight">
            <v:stroke endarrow="block"/>
          </v:shape>
        </w:pict>
      </w:r>
      <w:r>
        <w:rPr>
          <w:rFonts w:ascii="Times New Roman" w:hAnsi="Times New Roman"/>
          <w:noProof/>
          <w:sz w:val="24"/>
          <w:szCs w:val="24"/>
        </w:rPr>
        <w:pict>
          <v:shape id="Straight Arrow Connector 249" o:spid="_x0000_s1690" type="#_x0000_t32" style="position:absolute;margin-left:287.25pt;margin-top:.05pt;width:99.75pt;height:.05pt;z-index:25178521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" adj="10795,485344,-72599">
            <v:stroke endarrow="block"/>
          </v:shape>
        </w:pict>
      </w:r>
    </w:p>
    <w:p w:rsidR="00793080" w:rsidRPr="003661A2" w:rsidRDefault="006425F3" w:rsidP="00793080">
      <w:pPr>
        <w:tabs>
          <w:tab w:val="left" w:pos="720"/>
          <w:tab w:val="left" w:pos="1440"/>
          <w:tab w:val="left" w:pos="2160"/>
          <w:tab w:val="left" w:pos="2880"/>
          <w:tab w:val="left" w:pos="8445"/>
        </w:tabs>
        <w:rPr>
          <w:rFonts w:ascii="Times New Roman" w:hAnsi="Times New Roman"/>
          <w:sz w:val="24"/>
          <w:szCs w:val="24"/>
        </w:rPr>
      </w:pPr>
      <w:r>
        <w:rPr>
          <w:rFonts w:ascii="Times New Roman" w:hAnsi="Times New Roman"/>
          <w:noProof/>
          <w:sz w:val="24"/>
          <w:szCs w:val="24"/>
          <w:lang w:bidi="ml-IN"/>
        </w:rPr>
        <w:pict>
          <v:shape id="_x0000_s1713" type="#_x0000_t32" style="position:absolute;margin-left:116.15pt;margin-top:12.75pt;width:83.7pt;height:74.85pt;flip:y;z-index:251792384" o:connectortype="straight">
            <v:stroke endarrow="block"/>
          </v:shape>
        </w:pict>
      </w:r>
      <w:r w:rsidR="00793080" w:rsidRPr="003661A2">
        <w:rPr>
          <w:rFonts w:ascii="Times New Roman" w:hAnsi="Times New Roman"/>
          <w:sz w:val="24"/>
          <w:szCs w:val="24"/>
        </w:rPr>
        <w:tab/>
        <w:t xml:space="preserve"> </w:t>
      </w:r>
    </w:p>
    <w:p w:rsidR="00793080" w:rsidRPr="003661A2" w:rsidRDefault="00793080" w:rsidP="00793080">
      <w:pPr>
        <w:tabs>
          <w:tab w:val="left" w:pos="5850"/>
        </w:tabs>
        <w:rPr>
          <w:rFonts w:ascii="Times New Roman" w:hAnsi="Times New Roman"/>
          <w:sz w:val="24"/>
          <w:szCs w:val="24"/>
        </w:rPr>
      </w:pPr>
      <w:r w:rsidRPr="003661A2">
        <w:rPr>
          <w:rFonts w:ascii="Times New Roman" w:hAnsi="Times New Roman"/>
          <w:sz w:val="24"/>
          <w:szCs w:val="24"/>
        </w:rPr>
        <w:t xml:space="preserve">                                                                                                                 </w:t>
      </w:r>
    </w:p>
    <w:p w:rsidR="00793080" w:rsidRPr="003661A2" w:rsidRDefault="006425F3" w:rsidP="00793080">
      <w:pPr>
        <w:tabs>
          <w:tab w:val="left" w:pos="5850"/>
        </w:tabs>
        <w:rPr>
          <w:rFonts w:ascii="Times New Roman" w:hAnsi="Times New Roman"/>
          <w:sz w:val="24"/>
          <w:szCs w:val="24"/>
        </w:rPr>
      </w:pPr>
      <w:r>
        <w:rPr>
          <w:rFonts w:ascii="Times New Roman" w:hAnsi="Times New Roman"/>
          <w:noProof/>
          <w:sz w:val="24"/>
          <w:szCs w:val="24"/>
        </w:rPr>
        <w:pict>
          <v:shape id="Straight Arrow Connector 242" o:spid="_x0000_s1686" type="#_x0000_t32" style="position:absolute;margin-left:284.95pt;margin-top:24.4pt;width:94.55pt;height:.05pt;z-index:25178112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" adj="10795,265087,-66220">
            <v:stroke endarrow="block"/>
          </v:shape>
        </w:pict>
      </w:r>
      <w:r>
        <w:rPr>
          <w:rFonts w:ascii="Times New Roman" w:hAnsi="Times New Roman"/>
          <w:noProof/>
          <w:sz w:val="24"/>
          <w:szCs w:val="24"/>
        </w:rPr>
        <w:pict>
          <v:shape id="Flowchart: Connector 246" o:spid="_x0000_s1683" type="#_x0000_t120" style="position:absolute;margin-left:185pt;margin-top:.35pt;width:104.25pt;height:87.05pt;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Flowchart: Connector 246">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Client</w:t>
                  </w:r>
                </w:p>
                <w:p w:rsidR="00CD0A96" w:rsidRPr="00453201" w:rsidRDefault="00CD0A96" w:rsidP="00793080">
                  <w:pPr>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shape id="_x0000_s1714" type="#_x0000_t202" style="position:absolute;margin-left:284.95pt;margin-top:.35pt;width:84.05pt;height:27.1pt;z-index:-251523072" stroked="f">
            <v:textbox style="mso-next-textbox:#_x0000_s1714">
              <w:txbxContent>
                <w:p w:rsidR="00CD0A96" w:rsidRPr="00453201" w:rsidRDefault="00CD0A96" w:rsidP="00793080">
                  <w:pPr>
                    <w:rPr>
                      <w:rFonts w:ascii="Times New Roman" w:hAnsi="Times New Roman"/>
                      <w:sz w:val="24"/>
                      <w:szCs w:val="24"/>
                    </w:rPr>
                  </w:pPr>
                  <w:r>
                    <w:rPr>
                      <w:rFonts w:ascii="Times New Roman" w:hAnsi="Times New Roman"/>
                      <w:sz w:val="24"/>
                      <w:szCs w:val="24"/>
                    </w:rPr>
                    <w:t>Client</w:t>
                  </w:r>
                  <w:r w:rsidRPr="00453201">
                    <w:rPr>
                      <w:rFonts w:ascii="Times New Roman" w:hAnsi="Times New Roman"/>
                      <w:sz w:val="24"/>
                      <w:szCs w:val="24"/>
                    </w:rPr>
                    <w:t xml:space="preserve"> Details</w:t>
                  </w:r>
                </w:p>
              </w:txbxContent>
            </v:textbox>
          </v:shape>
        </w:pict>
      </w:r>
      <w:r>
        <w:rPr>
          <w:rFonts w:ascii="Times New Roman" w:hAnsi="Times New Roman"/>
          <w:noProof/>
          <w:sz w:val="24"/>
          <w:szCs w:val="24"/>
          <w:lang w:bidi="ml-IN"/>
        </w:rPr>
        <w:pict>
          <v:shape id="_x0000_s1732" type="#_x0000_t202" style="position:absolute;margin-left:401.25pt;margin-top:18.45pt;width:88.5pt;height:31.25pt;z-index:-25150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w:txbxContent>
                <w:p w:rsidR="00CD0A96" w:rsidRPr="00EF4B16" w:rsidRDefault="00CD0A96" w:rsidP="00793080">
                  <w:r>
                    <w:rPr>
                      <w:rFonts w:ascii="Times New Roman" w:hAnsi="Times New Roman"/>
                      <w:sz w:val="24"/>
                      <w:szCs w:val="24"/>
                    </w:rPr>
                    <w:t>client</w:t>
                  </w:r>
                </w:p>
              </w:txbxContent>
            </v:textbox>
          </v:shape>
        </w:pict>
      </w:r>
      <w:r>
        <w:rPr>
          <w:rFonts w:ascii="Times New Roman" w:hAnsi="Times New Roman"/>
          <w:noProof/>
          <w:sz w:val="24"/>
          <w:szCs w:val="24"/>
          <w:lang w:bidi="ml-IN"/>
        </w:rPr>
        <w:pict>
          <v:group id="_x0000_s1698" style="position:absolute;margin-left:379.5pt;margin-top:16.8pt;width:117pt;height:27pt;z-index:251789312" coordorigin="3420,13974" coordsize="2340,540">
            <v:line id="_x0000_s1699" style="position:absolute" from="3420,13974" to="3420,14514"/>
            <v:line id="_x0000_s1700" style="position:absolute" from="3420,13974" to="5760,13974"/>
            <v:line id="_x0000_s1701" style="position:absolute" from="3420,14514" to="5760,14514"/>
            <v:line id="_x0000_s1702" style="position:absolute" from="3780,13974" to="3780,14514"/>
          </v:group>
        </w:pict>
      </w:r>
      <w:r>
        <w:rPr>
          <w:rFonts w:ascii="Times New Roman" w:hAnsi="Times New Roman"/>
          <w:noProof/>
          <w:sz w:val="24"/>
          <w:szCs w:val="24"/>
          <w:lang w:bidi="ml-IN"/>
        </w:rPr>
        <w:pict>
          <v:shape id="_x0000_s1671" type="#_x0000_t202" style="position:absolute;margin-left:17.95pt;margin-top:18.45pt;width:76.55pt;height:37.45pt;z-index:251765760" stroked="f">
            <v:textbox style="mso-next-textbox:#_x0000_s1671">
              <w:txbxContent>
                <w:p w:rsidR="00CD0A96" w:rsidRPr="00453201" w:rsidRDefault="00CD0A96" w:rsidP="00793080">
                  <w:pPr>
                    <w:rPr>
                      <w:rFonts w:ascii="Times New Roman" w:hAnsi="Times New Roman"/>
                      <w:sz w:val="24"/>
                      <w:szCs w:val="24"/>
                    </w:rPr>
                  </w:pPr>
                  <w:r w:rsidRPr="00453201">
                    <w:rPr>
                      <w:rFonts w:ascii="Times New Roman" w:hAnsi="Times New Roman"/>
                      <w:sz w:val="24"/>
                      <w:szCs w:val="24"/>
                    </w:rPr>
                    <w:t>Login Details</w:t>
                  </w:r>
                </w:p>
              </w:txbxContent>
            </v:textbox>
          </v:shape>
        </w:pict>
      </w:r>
      <w:r w:rsidR="00793080" w:rsidRPr="003661A2">
        <w:rPr>
          <w:rFonts w:ascii="Times New Roman" w:hAnsi="Times New Roman"/>
          <w:sz w:val="24"/>
          <w:szCs w:val="24"/>
        </w:rPr>
        <w:t xml:space="preserve">                                                                                                                                                </w:t>
      </w:r>
    </w:p>
    <w:p w:rsidR="00793080" w:rsidRPr="003661A2" w:rsidRDefault="006425F3" w:rsidP="00793080">
      <w:pPr>
        <w:tabs>
          <w:tab w:val="left" w:pos="5850"/>
        </w:tabs>
        <w:rPr>
          <w:rFonts w:ascii="Times New Roman" w:hAnsi="Times New Roman"/>
          <w:sz w:val="24"/>
          <w:szCs w:val="24"/>
        </w:rPr>
      </w:pPr>
      <w:r>
        <w:rPr>
          <w:rFonts w:ascii="Times New Roman" w:hAnsi="Times New Roman"/>
          <w:noProof/>
          <w:sz w:val="24"/>
          <w:szCs w:val="24"/>
        </w:rPr>
        <w:pict>
          <v:shape id="_x0000_s1726" type="#_x0000_t32" style="position:absolute;margin-left:287.25pt;margin-top:12.05pt;width:92.25pt;height:0;flip:x;z-index:251801600" o:connectortype="straight">
            <v:stroke endarrow="block"/>
          </v:shape>
        </w:pict>
      </w:r>
      <w:r>
        <w:rPr>
          <w:rFonts w:ascii="Times New Roman" w:hAnsi="Times New Roman"/>
          <w:noProof/>
          <w:sz w:val="24"/>
          <w:szCs w:val="24"/>
        </w:rPr>
        <w:pict>
          <v:shape id="Straight Arrow Connector 239" o:spid="_x0000_s1687" type="#_x0000_t32" style="position:absolute;margin-left:130.5pt;margin-top:17.95pt;width:54.5pt;height:12.05pt;flip:y;z-index:25178214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" adj="10800,384198,-39739">
            <v:stroke endarrow="block"/>
          </v:shape>
        </w:pict>
      </w:r>
      <w:r>
        <w:rPr>
          <w:rFonts w:ascii="Times New Roman" w:hAnsi="Times New Roman"/>
          <w:noProof/>
          <w:sz w:val="24"/>
          <w:szCs w:val="24"/>
        </w:rPr>
        <w:pict>
          <v:shape id="Flowchart: Connector 244" o:spid="_x0000_s1688" type="#_x0000_t120" style="position:absolute;margin-left:69.75pt;margin-top:8.8pt;width:60.75pt;height:52.75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">
            <v:textbox style="mso-next-textbox:#Flowchart: Connector 244">
              <w:txbxContent>
                <w:p w:rsidR="00CD0A96" w:rsidRPr="00453201" w:rsidRDefault="00CD0A96" w:rsidP="00793080">
                  <w:pPr>
                    <w:jc w:val="center"/>
                    <w:rPr>
                      <w:rFonts w:ascii="Times New Roman" w:hAnsi="Times New Roman"/>
                      <w:sz w:val="24"/>
                      <w:szCs w:val="24"/>
                    </w:rPr>
                  </w:pPr>
                  <w:r w:rsidRPr="00453201">
                    <w:rPr>
                      <w:rFonts w:ascii="Times New Roman" w:hAnsi="Times New Roman"/>
                      <w:sz w:val="24"/>
                      <w:szCs w:val="24"/>
                    </w:rPr>
                    <w:t>Login</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Pr>
          <w:rFonts w:ascii="Times New Roman" w:hAnsi="Times New Roman"/>
          <w:noProof/>
          <w:sz w:val="24"/>
          <w:szCs w:val="24"/>
        </w:rPr>
        <w:pict>
          <v:rect id="Rectangle 245" o:spid="_x0000_s1685" style="position:absolute;margin-left:-50.25pt;margin-top:17.9pt;width:66pt;height:26.8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">
            <v:textbox style="mso-next-textbox:#Rectangle 245">
              <w:txbxContent>
                <w:p w:rsidR="00CD0A96" w:rsidRPr="00453201" w:rsidRDefault="00CD0A96" w:rsidP="00793080">
                  <w:pPr>
                    <w:tabs>
                      <w:tab w:val="left" w:pos="6150"/>
                      <w:tab w:val="left" w:pos="8220"/>
                    </w:tabs>
                    <w:jc w:val="center"/>
                    <w:rPr>
                      <w:rFonts w:ascii="Times New Roman" w:hAnsi="Times New Roman"/>
                      <w:sz w:val="24"/>
                      <w:szCs w:val="24"/>
                    </w:rPr>
                  </w:pPr>
                  <w:r w:rsidRPr="00453201">
                    <w:rPr>
                      <w:rFonts w:ascii="Times New Roman" w:hAnsi="Times New Roman"/>
                      <w:sz w:val="24"/>
                      <w:szCs w:val="24"/>
                    </w:rPr>
                    <w:t xml:space="preserve">Admin </w:t>
                  </w:r>
                </w:p>
                <w:p w:rsidR="00CD0A96" w:rsidRDefault="00CD0A96" w:rsidP="00793080">
                  <w:r>
                    <w:t xml:space="preserve">                                               </w:t>
                  </w:r>
                </w:p>
              </w:txbxContent>
            </v:textbox>
          </v:rect>
        </w:pict>
      </w:r>
      <w:r w:rsidR="00793080" w:rsidRPr="003661A2">
        <w:rPr>
          <w:rFonts w:ascii="Times New Roman" w:hAnsi="Times New Roman"/>
          <w:sz w:val="24"/>
          <w:szCs w:val="24"/>
        </w:rPr>
        <w:tab/>
      </w:r>
      <w:r w:rsidR="00793080" w:rsidRPr="003661A2">
        <w:rPr>
          <w:rFonts w:ascii="Times New Roman" w:hAnsi="Times New Roman"/>
          <w:sz w:val="24"/>
          <w:szCs w:val="24"/>
        </w:rPr>
        <w:tab/>
      </w:r>
    </w:p>
    <w:p w:rsidR="00793080" w:rsidRPr="003661A2"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1670" type="#_x0000_t202" style="position:absolute;margin-left:284.95pt;margin-top:20.15pt;width:92.25pt;height:28.35pt;z-index:251764736" stroked="f">
            <v:textbox style="mso-next-textbox:#_x0000_s1670">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 xml:space="preserve">Project </w:t>
                  </w:r>
                  <w:r w:rsidRPr="00453201">
                    <w:rPr>
                      <w:rFonts w:ascii="Times New Roman" w:hAnsi="Times New Roman"/>
                      <w:sz w:val="24"/>
                      <w:szCs w:val="24"/>
                    </w:rPr>
                    <w:t>Details</w:t>
                  </w:r>
                </w:p>
              </w:txbxContent>
            </v:textbox>
          </v:shape>
        </w:pict>
      </w:r>
      <w:r>
        <w:rPr>
          <w:rFonts w:ascii="Times New Roman" w:hAnsi="Times New Roman"/>
          <w:noProof/>
          <w:sz w:val="24"/>
          <w:szCs w:val="24"/>
        </w:rPr>
        <w:pict>
          <v:shape id="Straight Arrow Connector 241" o:spid="_x0000_s1689" type="#_x0000_t32" style="position:absolute;margin-left:17.95pt;margin-top:6.8pt;width:51.8pt;height: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" adj="-37508,-1,-37508">
            <v:stroke endarrow="block"/>
          </v:shape>
        </w:pict>
      </w:r>
      <w:r w:rsidR="00793080" w:rsidRPr="003661A2">
        <w:rPr>
          <w:rFonts w:ascii="Times New Roman" w:hAnsi="Times New Roman"/>
          <w:sz w:val="24"/>
          <w:szCs w:val="24"/>
        </w:rPr>
        <w:t xml:space="preserve">                                                                                                                                              </w:t>
      </w:r>
    </w:p>
    <w:p w:rsidR="00793080" w:rsidRPr="003661A2" w:rsidRDefault="006425F3" w:rsidP="00793080">
      <w:pPr>
        <w:tabs>
          <w:tab w:val="left" w:pos="5625"/>
        </w:tabs>
        <w:rPr>
          <w:rFonts w:ascii="Times New Roman" w:hAnsi="Times New Roman"/>
          <w:sz w:val="24"/>
          <w:szCs w:val="24"/>
        </w:rPr>
      </w:pPr>
      <w:r>
        <w:rPr>
          <w:rFonts w:ascii="Times New Roman" w:hAnsi="Times New Roman"/>
          <w:noProof/>
          <w:sz w:val="24"/>
          <w:szCs w:val="24"/>
        </w:rPr>
        <w:pict>
          <v:shape id="_x0000_s1727" type="#_x0000_t32" style="position:absolute;margin-left:284.95pt;margin-top:9.8pt;width:112.55pt;height:34.05pt;flip:y;z-index:251802624" o:connectortype="straight">
            <v:stroke endarrow="block"/>
          </v:shape>
        </w:pict>
      </w:r>
      <w:r>
        <w:rPr>
          <w:rFonts w:ascii="Times New Roman" w:hAnsi="Times New Roman"/>
          <w:noProof/>
          <w:sz w:val="24"/>
          <w:szCs w:val="24"/>
          <w:lang w:bidi="ml-IN"/>
        </w:rPr>
        <w:pict>
          <v:shape id="_x0000_s1753" type="#_x0000_t32" style="position:absolute;margin-left:289.25pt;margin-top:22.65pt;width:108.25pt;height:31.65pt;flip:x;z-index:251816960" o:connectortype="straight">
            <v:stroke endarrow="block"/>
          </v:shape>
        </w:pict>
      </w:r>
      <w:r>
        <w:rPr>
          <w:rFonts w:ascii="Times New Roman" w:hAnsi="Times New Roman"/>
          <w:noProof/>
          <w:sz w:val="24"/>
          <w:szCs w:val="24"/>
          <w:lang w:bidi="ml-IN"/>
        </w:rPr>
        <w:pict>
          <v:shape id="_x0000_s3094" type="#_x0000_t32" style="position:absolute;margin-left:104.25pt;margin-top:7.15pt;width:85.5pt;height:270.7pt;z-index:252030976" o:connectortype="straight">
            <v:stroke endarrow="block"/>
          </v:shape>
        </w:pict>
      </w:r>
      <w:r>
        <w:rPr>
          <w:rFonts w:ascii="Times New Roman" w:hAnsi="Times New Roman"/>
          <w:noProof/>
          <w:sz w:val="24"/>
          <w:szCs w:val="24"/>
        </w:rPr>
        <w:pict>
          <v:shape id="_x0000_s1729" type="#_x0000_t32" style="position:absolute;margin-left:61.85pt;margin-top:7.15pt;width:32.65pt;height:155.6pt;flip:x;z-index:251804672" o:connectortype="straight">
            <v:stroke endarrow="block"/>
          </v:shape>
        </w:pict>
      </w:r>
      <w:r>
        <w:rPr>
          <w:rFonts w:ascii="Times New Roman" w:hAnsi="Times New Roman"/>
          <w:noProof/>
          <w:sz w:val="24"/>
          <w:szCs w:val="24"/>
        </w:rPr>
        <w:pict>
          <v:shape id="Straight Arrow Connector 236" o:spid="_x0000_s1691" type="#_x0000_t32" style="position:absolute;margin-left:36.7pt;margin-top:5.95pt;width:46.2pt;height:156.8pt;flip:y;z-index:25178624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" adj="10800,-184692,-15089">
            <v:stroke endarrow="block"/>
          </v:shape>
        </w:pict>
      </w:r>
      <w:r>
        <w:rPr>
          <w:rFonts w:ascii="Times New Roman" w:hAnsi="Times New Roman"/>
          <w:noProof/>
          <w:sz w:val="24"/>
          <w:szCs w:val="24"/>
          <w:lang w:bidi="ml-IN"/>
        </w:rPr>
        <w:pict>
          <v:shape id="_x0000_s1759" type="#_x0000_t32" style="position:absolute;margin-left:116.15pt;margin-top:5.95pt;width:97.8pt;height:133.65pt;z-index:251823104" o:connectortype="straight">
            <v:stroke endarrow="block"/>
          </v:shape>
        </w:pict>
      </w:r>
      <w:r>
        <w:rPr>
          <w:rFonts w:ascii="Times New Roman" w:hAnsi="Times New Roman"/>
          <w:noProof/>
          <w:sz w:val="24"/>
          <w:szCs w:val="24"/>
          <w:lang w:bidi="ml-IN"/>
        </w:rPr>
        <w:pict>
          <v:shape id="_x0000_s1766" type="#_x0000_t32" style="position:absolute;margin-left:108.45pt;margin-top:7.15pt;width:102.1pt;height:206.8pt;z-index:251830272" o:connectortype="straight">
            <v:stroke endarrow="block"/>
          </v:shape>
        </w:pict>
      </w:r>
      <w:r>
        <w:rPr>
          <w:noProof/>
          <w:sz w:val="24"/>
          <w:szCs w:val="24"/>
        </w:rPr>
        <w:pict>
          <v:shape id="Text Box 353" o:spid="_x0000_s1731" type="#_x0000_t202" style="position:absolute;margin-left:417pt;margin-top:3.05pt;width:88.5pt;height:31.25pt;z-index:-251509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Text Box 353">
              <w:txbxContent>
                <w:p w:rsidR="00CD0A96" w:rsidRPr="00E5667D" w:rsidRDefault="00CD0A96" w:rsidP="00793080">
                  <w:pPr>
                    <w:rPr>
                      <w:rFonts w:ascii="Times New Roman" w:hAnsi="Times New Roman"/>
                      <w:sz w:val="24"/>
                      <w:szCs w:val="24"/>
                    </w:rPr>
                  </w:pPr>
                  <w:proofErr w:type="spellStart"/>
                  <w:r w:rsidRPr="00E5667D">
                    <w:rPr>
                      <w:rFonts w:ascii="Times New Roman" w:hAnsi="Times New Roman"/>
                      <w:sz w:val="24"/>
                      <w:szCs w:val="24"/>
                    </w:rPr>
                    <w:t>managerwork</w:t>
                  </w:r>
                  <w:proofErr w:type="spellEnd"/>
                </w:p>
              </w:txbxContent>
            </v:textbox>
          </v:shape>
        </w:pict>
      </w:r>
      <w:r>
        <w:rPr>
          <w:rFonts w:ascii="Times New Roman" w:hAnsi="Times New Roman"/>
          <w:noProof/>
          <w:sz w:val="24"/>
          <w:szCs w:val="24"/>
          <w:lang w:bidi="ml-IN"/>
        </w:rPr>
        <w:pict>
          <v:group id="_x0000_s1740" style="position:absolute;margin-left:397.5pt;margin-top:3.05pt;width:117pt;height:27pt;z-index:251811840" coordorigin="3420,13974" coordsize="2340,540">
            <v:line id="_x0000_s1741" style="position:absolute" from="3420,13974" to="3420,14514"/>
            <v:line id="_x0000_s1742" style="position:absolute" from="3420,13974" to="5760,13974"/>
            <v:line id="_x0000_s1743" style="position:absolute" from="3420,14514" to="5760,14514"/>
            <v:line id="_x0000_s1744" style="position:absolute" from="3780,13974" to="3780,14514"/>
          </v:group>
        </w:pict>
      </w:r>
      <w:r>
        <w:rPr>
          <w:rFonts w:ascii="Times New Roman" w:hAnsi="Times New Roman"/>
          <w:noProof/>
          <w:sz w:val="24"/>
          <w:szCs w:val="24"/>
        </w:rPr>
        <w:pict>
          <v:shape id="_x0000_s1692" type="#_x0000_t32" style="position:absolute;margin-left:120.75pt;margin-top:3.05pt;width:64.25pt;height:52.2pt;z-index:251787264" o:connectortype="straight">
            <v:stroke endarrow="block"/>
          </v:shape>
        </w:pict>
      </w:r>
      <w:r>
        <w:rPr>
          <w:rFonts w:ascii="Times New Roman" w:hAnsi="Times New Roman"/>
          <w:noProof/>
          <w:sz w:val="24"/>
          <w:szCs w:val="24"/>
        </w:rPr>
        <w:pict>
          <v:shape id="Flowchart: Connector 235" o:spid="_x0000_s1684" type="#_x0000_t120" style="position:absolute;margin-left:185pt;margin-top:22.65pt;width:104.25pt;height:83.8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">
            <v:textbox style="mso-next-textbox:#Flowchart: Connector 235">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Project</w:t>
                  </w:r>
                </w:p>
                <w:p w:rsidR="00CD0A96" w:rsidRPr="00453201" w:rsidRDefault="00CD0A96" w:rsidP="00793080">
                  <w:pPr>
                    <w:jc w:val="center"/>
                    <w:rPr>
                      <w:rFonts w:ascii="Times New Roman" w:hAnsi="Times New Roman"/>
                      <w:sz w:val="24"/>
                      <w:szCs w:val="24"/>
                    </w:rPr>
                  </w:pPr>
                  <w:r>
                    <w:rPr>
                      <w:rFonts w:ascii="Times New Roman" w:hAnsi="Times New Roman"/>
                      <w:sz w:val="24"/>
                      <w:szCs w:val="24"/>
                    </w:rPr>
                    <w:t>Management</w:t>
                  </w:r>
                </w:p>
              </w:txbxContent>
            </v:textbox>
          </v:shape>
        </w:pict>
      </w:r>
      <w:r w:rsidR="00793080" w:rsidRPr="003661A2">
        <w:rPr>
          <w:rFonts w:ascii="Times New Roman" w:hAnsi="Times New Roman"/>
          <w:sz w:val="24"/>
          <w:szCs w:val="24"/>
        </w:rPr>
        <w:t xml:space="preserve">                                                                                                 </w:t>
      </w:r>
    </w:p>
    <w:p w:rsidR="00793080" w:rsidRPr="003661A2" w:rsidRDefault="00793080" w:rsidP="00793080">
      <w:pPr>
        <w:tabs>
          <w:tab w:val="left" w:pos="5715"/>
          <w:tab w:val="left" w:pos="8310"/>
        </w:tabs>
        <w:rPr>
          <w:rFonts w:ascii="Times New Roman" w:hAnsi="Times New Roman"/>
          <w:sz w:val="24"/>
          <w:szCs w:val="24"/>
        </w:rPr>
      </w:pPr>
      <w:r w:rsidRPr="003661A2">
        <w:rPr>
          <w:rFonts w:ascii="Times New Roman" w:hAnsi="Times New Roman"/>
          <w:sz w:val="24"/>
          <w:szCs w:val="24"/>
        </w:rPr>
        <w:t xml:space="preserve">         </w:t>
      </w:r>
      <w:r w:rsidRPr="003661A2">
        <w:rPr>
          <w:rFonts w:ascii="Times New Roman" w:hAnsi="Times New Roman"/>
          <w:sz w:val="24"/>
          <w:szCs w:val="24"/>
        </w:rPr>
        <w:tab/>
        <w:t xml:space="preserve">           </w:t>
      </w:r>
      <w:r w:rsidRPr="003661A2">
        <w:rPr>
          <w:rFonts w:ascii="Times New Roman" w:hAnsi="Times New Roman"/>
          <w:sz w:val="24"/>
          <w:szCs w:val="24"/>
        </w:rPr>
        <w:tab/>
      </w:r>
    </w:p>
    <w:p w:rsidR="00793080" w:rsidRPr="003661A2" w:rsidRDefault="006425F3" w:rsidP="00793080">
      <w:pPr>
        <w:tabs>
          <w:tab w:val="left" w:pos="8310"/>
        </w:tabs>
        <w:ind w:right="-450" w:firstLine="2160"/>
        <w:rPr>
          <w:rFonts w:ascii="Times New Roman" w:hAnsi="Times New Roman"/>
          <w:sz w:val="24"/>
          <w:szCs w:val="24"/>
        </w:rPr>
      </w:pPr>
      <w:r>
        <w:rPr>
          <w:rFonts w:ascii="Times New Roman" w:hAnsi="Times New Roman"/>
          <w:noProof/>
          <w:sz w:val="24"/>
          <w:szCs w:val="24"/>
          <w:lang w:bidi="ml-IN"/>
        </w:rPr>
        <w:pict>
          <v:shape id="_x0000_s1754" type="#_x0000_t32" style="position:absolute;left:0;text-align:left;margin-left:287.25pt;margin-top:24.8pt;width:99.75pt;height:4.7pt;flip:x y;z-index:251817984" o:connectortype="straight">
            <v:stroke endarrow="block"/>
          </v:shape>
        </w:pict>
      </w:r>
      <w:r>
        <w:rPr>
          <w:rFonts w:ascii="Times New Roman" w:hAnsi="Times New Roman"/>
          <w:noProof/>
          <w:sz w:val="24"/>
          <w:szCs w:val="24"/>
          <w:lang w:bidi="ml-IN"/>
        </w:rPr>
        <w:pict>
          <v:shape id="_x0000_s1760" type="#_x0000_t32" style="position:absolute;left:0;text-align:left;margin-left:288.75pt;margin-top:12.6pt;width:97.5pt;height:3.4pt;z-index:251824128" o:connectortype="straight">
            <v:stroke endarrow="block"/>
          </v:shape>
        </w:pict>
      </w:r>
      <w:r>
        <w:rPr>
          <w:rFonts w:ascii="Times New Roman" w:hAnsi="Times New Roman"/>
          <w:noProof/>
          <w:sz w:val="24"/>
          <w:szCs w:val="24"/>
          <w:lang w:bidi="ml-IN"/>
        </w:rPr>
        <w:pict>
          <v:group id="_x0000_s1734" style="position:absolute;left:0;text-align:left;margin-left:387pt;margin-top:12.15pt;width:117pt;height:27pt;z-index:251809792" coordorigin="3420,13974" coordsize="2340,540">
            <v:line id="_x0000_s1735" style="position:absolute" from="3420,13974" to="3420,14514"/>
            <v:line id="_x0000_s1736" style="position:absolute" from="3420,13974" to="5760,13974"/>
            <v:line id="_x0000_s1737" style="position:absolute" from="3420,14514" to="5760,14514"/>
            <v:line id="_x0000_s1738" style="position:absolute" from="3780,13974" to="3780,14514"/>
          </v:group>
        </w:pict>
      </w:r>
      <w:r>
        <w:rPr>
          <w:noProof/>
          <w:sz w:val="24"/>
          <w:szCs w:val="24"/>
          <w:lang w:bidi="ml-IN"/>
        </w:rPr>
        <w:pict>
          <v:shape id="_x0000_s1739" type="#_x0000_t202" style="position:absolute;left:0;text-align:left;margin-left:405pt;margin-top:12.15pt;width:88.5pt;height:31.25pt;z-index:-25150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739">
              <w:txbxContent>
                <w:p w:rsidR="00CD0A96" w:rsidRPr="00845B06" w:rsidRDefault="00CD0A96" w:rsidP="00793080">
                  <w:pPr>
                    <w:rPr>
                      <w:rFonts w:ascii="Times New Roman" w:hAnsi="Times New Roman"/>
                      <w:sz w:val="24"/>
                      <w:szCs w:val="24"/>
                    </w:rPr>
                  </w:pPr>
                  <w:proofErr w:type="spellStart"/>
                  <w:r w:rsidRPr="00845B06">
                    <w:rPr>
                      <w:rFonts w:ascii="Times New Roman" w:hAnsi="Times New Roman"/>
                      <w:sz w:val="24"/>
                      <w:szCs w:val="24"/>
                    </w:rPr>
                    <w:t>adminwork</w:t>
                  </w:r>
                  <w:proofErr w:type="spellEnd"/>
                </w:p>
              </w:txbxContent>
            </v:textbox>
          </v:shape>
        </w:pict>
      </w:r>
      <w:r w:rsidR="00793080" w:rsidRPr="003661A2">
        <w:rPr>
          <w:rFonts w:ascii="Times New Roman" w:hAnsi="Times New Roman"/>
          <w:sz w:val="24"/>
          <w:szCs w:val="24"/>
        </w:rPr>
        <w:t xml:space="preserve">                                                                                       </w:t>
      </w:r>
    </w:p>
    <w:p w:rsidR="00793080" w:rsidRPr="003661A2" w:rsidRDefault="006425F3" w:rsidP="00793080">
      <w:pPr>
        <w:tabs>
          <w:tab w:val="left" w:pos="690"/>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1761" type="#_x0000_t202" style="position:absolute;margin-left:294.75pt;margin-top:4.8pt;width:92.25pt;height:28.35pt;z-index:-251491328" stroked="f">
            <v:textbox style="mso-next-textbox:#_x0000_s1761">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 xml:space="preserve">Project </w:t>
                  </w:r>
                  <w:r w:rsidRPr="00453201">
                    <w:rPr>
                      <w:rFonts w:ascii="Times New Roman" w:hAnsi="Times New Roman"/>
                      <w:sz w:val="24"/>
                      <w:szCs w:val="24"/>
                    </w:rPr>
                    <w:t>Details</w:t>
                  </w:r>
                </w:p>
              </w:txbxContent>
            </v:textbox>
          </v:shape>
        </w:pict>
      </w:r>
      <w:r w:rsidR="00E5667D">
        <w:rPr>
          <w:rFonts w:ascii="Times New Roman" w:hAnsi="Times New Roman"/>
          <w:sz w:val="24"/>
          <w:szCs w:val="24"/>
        </w:rPr>
        <w:t xml:space="preserve">     </w:t>
      </w:r>
      <w:r w:rsidR="00793080" w:rsidRPr="003661A2">
        <w:rPr>
          <w:rFonts w:ascii="Times New Roman" w:hAnsi="Times New Roman"/>
          <w:sz w:val="24"/>
          <w:szCs w:val="24"/>
        </w:rPr>
        <w:t xml:space="preserve">Password                                                                                                                                                                                         </w:t>
      </w:r>
      <w:r w:rsidR="00793080" w:rsidRPr="003661A2">
        <w:rPr>
          <w:rFonts w:ascii="Times New Roman" w:hAnsi="Times New Roman"/>
          <w:sz w:val="24"/>
          <w:szCs w:val="24"/>
        </w:rPr>
        <w:tab/>
        <w:t xml:space="preserve">        </w: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1775" type="#_x0000_t202" style="position:absolute;margin-left:61.85pt;margin-top:9.15pt;width:88.5pt;height:31.25pt;z-index:-25148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775">
              <w:txbxContent>
                <w:p w:rsidR="00CD0A96" w:rsidRPr="003661A2" w:rsidRDefault="00CD0A96" w:rsidP="00793080">
                  <w:pPr>
                    <w:rPr>
                      <w:rFonts w:ascii="Times New Roman" w:hAnsi="Times New Roman"/>
                      <w:sz w:val="24"/>
                      <w:szCs w:val="24"/>
                    </w:rPr>
                  </w:pPr>
                  <w:r w:rsidRPr="003661A2">
                    <w:rPr>
                      <w:rFonts w:ascii="Times New Roman" w:hAnsi="Times New Roman"/>
                      <w:sz w:val="24"/>
                      <w:szCs w:val="24"/>
                    </w:rPr>
                    <w:t>Username</w:t>
                  </w:r>
                </w:p>
              </w:txbxContent>
            </v:textbox>
          </v:shape>
        </w:pict>
      </w:r>
      <w:r>
        <w:rPr>
          <w:rFonts w:ascii="Times New Roman" w:hAnsi="Times New Roman"/>
          <w:noProof/>
          <w:sz w:val="24"/>
          <w:szCs w:val="24"/>
          <w:lang w:bidi="ml-IN"/>
        </w:rPr>
        <w:pict>
          <v:shape id="_x0000_s1762" type="#_x0000_t202" style="position:absolute;margin-left:276.75pt;margin-top:20.3pt;width:92.25pt;height:28.35pt;z-index:-251490304" stroked="f">
            <v:textbox style="mso-next-textbox:#_x0000_s1762">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shape id="_x0000_s1730" type="#_x0000_t120" style="position:absolute;margin-left:199.85pt;margin-top:13.4pt;width:74.55pt;height:57.0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730">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mail</w:t>
                  </w:r>
                </w:p>
                <w:p w:rsidR="00CD0A96" w:rsidRPr="001D3888" w:rsidRDefault="00CD0A96" w:rsidP="00793080">
                  <w:pPr>
                    <w:rPr>
                      <w:sz w:val="16"/>
                      <w:szCs w:val="16"/>
                    </w:rPr>
                  </w:pPr>
                </w:p>
              </w:txbxContent>
            </v:textbox>
          </v:shape>
        </w:pict>
      </w:r>
      <w:r w:rsidR="00793080" w:rsidRPr="003661A2">
        <w:rPr>
          <w:rFonts w:ascii="Times New Roman" w:hAnsi="Times New Roman"/>
          <w:sz w:val="24"/>
          <w:szCs w:val="24"/>
        </w:rPr>
        <w:t xml:space="preserve">      </w:t>
      </w:r>
      <w:r w:rsidR="00793080" w:rsidRPr="003661A2">
        <w:rPr>
          <w:rFonts w:ascii="Times New Roman" w:hAnsi="Times New Roman"/>
          <w:sz w:val="24"/>
          <w:szCs w:val="24"/>
        </w:rPr>
        <w:tab/>
      </w:r>
      <w:r w:rsidR="00793080" w:rsidRPr="003661A2">
        <w:rPr>
          <w:rFonts w:ascii="Times New Roman" w:hAnsi="Times New Roman"/>
          <w:sz w:val="24"/>
          <w:szCs w:val="24"/>
        </w:rPr>
        <w:tab/>
        <w:t xml:space="preserve">  </w: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1757" type="#_x0000_t32" style="position:absolute;margin-left:274.4pt;margin-top:22.75pt;width:94.6pt;height:4.6pt;z-index:251821056" o:connectortype="straight">
            <v:stroke endarrow="block"/>
          </v:shape>
        </w:pict>
      </w:r>
      <w:r>
        <w:rPr>
          <w:rFonts w:ascii="Times New Roman" w:hAnsi="Times New Roman"/>
          <w:noProof/>
          <w:sz w:val="24"/>
          <w:szCs w:val="24"/>
          <w:lang w:bidi="ml-IN"/>
        </w:rPr>
        <w:pict>
          <v:group id="_x0000_s1708" style="position:absolute;margin-left:-12.75pt;margin-top:17.55pt;width:117pt;height:27pt;z-index:251791360" coordorigin="3420,13974" coordsize="2340,540">
            <v:line id="_x0000_s1709" style="position:absolute" from="3420,13974" to="3420,14514"/>
            <v:line id="_x0000_s1710" style="position:absolute" from="3420,13974" to="5760,13974"/>
            <v:line id="_x0000_s1711" style="position:absolute" from="3420,14514" to="5760,14514"/>
            <v:line id="_x0000_s1712" style="position:absolute" from="3780,13974" to="3780,14514"/>
          </v:group>
        </w:pict>
      </w:r>
      <w:r>
        <w:rPr>
          <w:rFonts w:ascii="Times New Roman" w:hAnsi="Times New Roman"/>
          <w:noProof/>
          <w:sz w:val="24"/>
          <w:szCs w:val="24"/>
          <w:lang w:bidi="ml-IN"/>
        </w:rPr>
        <w:pict>
          <v:shape id="_x0000_s1774" type="#_x0000_t202" style="position:absolute;margin-left:6pt;margin-top:22.75pt;width:88.5pt;height:31.25pt;z-index:-25148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774">
              <w:txbxContent>
                <w:p w:rsidR="00CD0A96" w:rsidRPr="00EF4B16" w:rsidRDefault="00CD0A96" w:rsidP="00793080">
                  <w:r w:rsidRPr="007E649C">
                    <w:rPr>
                      <w:rFonts w:ascii="Times New Roman" w:hAnsi="Times New Roman"/>
                      <w:sz w:val="24"/>
                      <w:szCs w:val="24"/>
                    </w:rPr>
                    <w:t>Login details</w:t>
                  </w:r>
                </w:p>
              </w:txbxContent>
            </v:textbox>
          </v:shape>
        </w:pict>
      </w:r>
      <w:r>
        <w:rPr>
          <w:rFonts w:ascii="Times New Roman" w:hAnsi="Times New Roman"/>
          <w:noProof/>
          <w:sz w:val="24"/>
          <w:szCs w:val="24"/>
          <w:lang w:bidi="ml-IN"/>
        </w:rPr>
        <w:pict>
          <v:shape id="_x0000_s1755" type="#_x0000_t32" style="position:absolute;margin-left:274.4pt;margin-top:11.05pt;width:94.6pt;height:3.45pt;flip:x y;z-index:251819008" o:connectortype="straight">
            <v:stroke endarrow="block"/>
          </v:shape>
        </w:pict>
      </w:r>
      <w:r>
        <w:rPr>
          <w:rFonts w:ascii="Times New Roman" w:hAnsi="Times New Roman"/>
          <w:noProof/>
          <w:sz w:val="24"/>
          <w:szCs w:val="24"/>
          <w:lang w:bidi="ml-IN"/>
        </w:rPr>
        <w:pict>
          <v:shape id="_x0000_s1745" type="#_x0000_t202" style="position:absolute;margin-left:383.25pt;margin-top:11.05pt;width:88.5pt;height:31.25pt;z-index:-25150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745">
              <w:txbxContent>
                <w:p w:rsidR="00CD0A96" w:rsidRPr="00EF4B16" w:rsidRDefault="00CD0A96" w:rsidP="00793080">
                  <w:r w:rsidRPr="00E5667D">
                    <w:rPr>
                      <w:rFonts w:ascii="Times New Roman" w:hAnsi="Times New Roman"/>
                      <w:sz w:val="24"/>
                    </w:rPr>
                    <w:t>inbox</w:t>
                  </w:r>
                </w:p>
              </w:txbxContent>
            </v:textbox>
          </v:shape>
        </w:pict>
      </w:r>
      <w:r>
        <w:rPr>
          <w:rFonts w:ascii="Times New Roman" w:hAnsi="Times New Roman"/>
          <w:noProof/>
          <w:sz w:val="24"/>
          <w:szCs w:val="24"/>
          <w:lang w:bidi="ml-IN"/>
        </w:rPr>
        <w:pict>
          <v:group id="_x0000_s1703" style="position:absolute;margin-left:369pt;margin-top:11.05pt;width:117pt;height:27pt;z-index:251790336" coordorigin="3420,13974" coordsize="2340,540">
            <v:line id="_x0000_s1704" style="position:absolute" from="3420,13974" to="3420,14514"/>
            <v:line id="_x0000_s1705" style="position:absolute" from="3420,13974" to="5760,13974"/>
            <v:line id="_x0000_s1706" style="position:absolute" from="3420,14514" to="5760,14514"/>
            <v:line id="_x0000_s1707" style="position:absolute" from="3780,13974" to="3780,14514"/>
          </v:group>
        </w:pict>
      </w:r>
    </w:p>
    <w:p w:rsidR="00793080" w:rsidRPr="003661A2" w:rsidRDefault="006425F3" w:rsidP="00793080">
      <w:pPr>
        <w:rPr>
          <w:rFonts w:ascii="Times New Roman" w:hAnsi="Times New Roman"/>
          <w:sz w:val="24"/>
          <w:szCs w:val="24"/>
        </w:rPr>
      </w:pPr>
      <w:r>
        <w:rPr>
          <w:rFonts w:ascii="Times New Roman" w:hAnsi="Times New Roman"/>
          <w:noProof/>
          <w:sz w:val="24"/>
          <w:szCs w:val="24"/>
        </w:rPr>
        <w:pict>
          <v:shape id="_x0000_s3347" type="#_x0000_t202" style="position:absolute;margin-left:284.95pt;margin-top:1.45pt;width:92.25pt;height:28.35pt;z-index:-251094016" stroked="f">
            <v:textbox style="mso-next-textbox:#_x0000_s3347">
              <w:txbxContent>
                <w:p w:rsidR="00CD0A96" w:rsidRPr="00453201" w:rsidRDefault="00CD0A96" w:rsidP="003661A2">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shape id="_x0000_s1756" type="#_x0000_t32" style="position:absolute;margin-left:259.45pt;margin-top:16.4pt;width:107.3pt;height:26.45pt;flip:x y;z-index:251820032" o:connectortype="straight">
            <v:stroke endarrow="block"/>
          </v:shape>
        </w:pict>
      </w:r>
      <w:r>
        <w:rPr>
          <w:rFonts w:ascii="Times New Roman" w:hAnsi="Times New Roman"/>
          <w:noProof/>
          <w:sz w:val="24"/>
          <w:szCs w:val="24"/>
          <w:lang w:bidi="ml-IN"/>
        </w:rPr>
        <w:pict>
          <v:shape id="_x0000_s1758" type="#_x0000_t32" style="position:absolute;margin-left:264.25pt;margin-top:12.2pt;width:104.75pt;height:22.8pt;z-index:251822080" o:connectortype="straight">
            <v:stroke endarrow="block"/>
          </v:shape>
        </w:pic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1763" type="#_x0000_t120" style="position:absolute;margin-left:193.05pt;margin-top:16.15pt;width:62.65pt;height:48.7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763">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chat</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group id="_x0000_s1746" style="position:absolute;margin-left:366.75pt;margin-top:9.5pt;width:117pt;height:27pt;z-index:251813888" coordorigin="3420,13974" coordsize="2340,540">
            <v:line id="_x0000_s1747" style="position:absolute" from="3420,13974" to="3420,14514"/>
            <v:line id="_x0000_s1748" style="position:absolute" from="3420,13974" to="5760,13974"/>
            <v:line id="_x0000_s1749" style="position:absolute" from="3420,14514" to="5760,14514"/>
            <v:line id="_x0000_s1750" style="position:absolute" from="3780,13974" to="3780,14514"/>
          </v:group>
        </w:pict>
      </w:r>
      <w:r>
        <w:rPr>
          <w:rFonts w:ascii="Times New Roman" w:hAnsi="Times New Roman"/>
          <w:noProof/>
          <w:sz w:val="24"/>
          <w:szCs w:val="24"/>
          <w:lang w:bidi="ml-IN"/>
        </w:rPr>
        <w:pict>
          <v:shape id="_x0000_s1751" type="#_x0000_t202" style="position:absolute;margin-left:381pt;margin-top:9.5pt;width:88.5pt;height:31.25pt;z-index:-25150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751">
              <w:txbxContent>
                <w:p w:rsidR="00CD0A96" w:rsidRPr="00E5667D" w:rsidRDefault="00CD0A96" w:rsidP="00793080">
                  <w:pPr>
                    <w:rPr>
                      <w:rFonts w:ascii="Times New Roman" w:hAnsi="Times New Roman"/>
                      <w:sz w:val="24"/>
                    </w:rPr>
                  </w:pPr>
                  <w:proofErr w:type="spellStart"/>
                  <w:r w:rsidRPr="00E5667D">
                    <w:rPr>
                      <w:rFonts w:ascii="Times New Roman" w:hAnsi="Times New Roman"/>
                      <w:sz w:val="24"/>
                    </w:rPr>
                    <w:t>sentitems</w:t>
                  </w:r>
                  <w:proofErr w:type="spellEnd"/>
                </w:p>
              </w:txbxContent>
            </v:textbox>
          </v:shape>
        </w:pic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1765" type="#_x0000_t32" style="position:absolute;margin-left:255.7pt;margin-top:11.95pt;width:99.05pt;height:28.35pt;z-index:251829248" o:connectortype="straight">
            <v:stroke endarrow="block"/>
          </v:shape>
        </w:pict>
      </w:r>
      <w:r>
        <w:rPr>
          <w:rFonts w:ascii="Times New Roman" w:hAnsi="Times New Roman"/>
          <w:noProof/>
          <w:sz w:val="24"/>
          <w:szCs w:val="24"/>
          <w:lang w:bidi="ml-IN"/>
        </w:rPr>
        <w:pict>
          <v:shape id="_x0000_s1767" type="#_x0000_t202" style="position:absolute;margin-left:262.5pt;margin-top:2.35pt;width:92.25pt;height:28.35pt;z-index:-251485184" stroked="f">
            <v:textbox style="mso-next-textbox:#_x0000_s1767">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1773" type="#_x0000_t32" style="position:absolute;margin-left:251.15pt;margin-top:2.1pt;width:103.6pt;height:23.8pt;flip:x y;z-index:251833344" o:connectortype="straight">
            <v:stroke endarrow="block"/>
          </v:shape>
        </w:pict>
      </w:r>
      <w:r>
        <w:rPr>
          <w:rFonts w:ascii="Times New Roman" w:hAnsi="Times New Roman"/>
          <w:noProof/>
          <w:sz w:val="24"/>
          <w:szCs w:val="24"/>
          <w:lang w:bidi="ml-IN"/>
        </w:rPr>
        <w:pict>
          <v:shape id="_x0000_s1764" type="#_x0000_t202" style="position:absolute;margin-left:372.75pt;margin-top:10.95pt;width:88.5pt;height:31.25pt;z-index:-25148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764">
              <w:txbxContent>
                <w:p w:rsidR="00CD0A96" w:rsidRPr="00845B06" w:rsidRDefault="00CD0A96" w:rsidP="00793080">
                  <w:pPr>
                    <w:rPr>
                      <w:rFonts w:ascii="Times New Roman" w:hAnsi="Times New Roman"/>
                      <w:sz w:val="24"/>
                      <w:szCs w:val="24"/>
                    </w:rPr>
                  </w:pPr>
                  <w:r w:rsidRPr="00845B06">
                    <w:rPr>
                      <w:rFonts w:ascii="Times New Roman" w:hAnsi="Times New Roman"/>
                      <w:sz w:val="24"/>
                      <w:szCs w:val="24"/>
                    </w:rPr>
                    <w:t>chat</w:t>
                  </w:r>
                </w:p>
              </w:txbxContent>
            </v:textbox>
          </v:shape>
        </w:pict>
      </w:r>
      <w:r>
        <w:rPr>
          <w:rFonts w:ascii="Times New Roman" w:hAnsi="Times New Roman"/>
          <w:noProof/>
          <w:sz w:val="24"/>
          <w:szCs w:val="24"/>
          <w:lang w:bidi="ml-IN"/>
        </w:rPr>
        <w:pict>
          <v:group id="_x0000_s1768" style="position:absolute;margin-left:354.75pt;margin-top:6.15pt;width:117pt;height:27pt;z-index:251832320" coordorigin="3420,13974" coordsize="2340,540">
            <v:line id="_x0000_s1769" style="position:absolute" from="3420,13974" to="3420,14514"/>
            <v:line id="_x0000_s1770" style="position:absolute" from="3420,13974" to="5760,13974"/>
            <v:line id="_x0000_s1771" style="position:absolute" from="3420,14514" to="5760,14514"/>
            <v:line id="_x0000_s1772" style="position:absolute" from="3780,13974" to="3780,14514"/>
          </v:group>
        </w:pic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3093" type="#_x0000_t120" style="position:absolute;margin-left:162.9pt;margin-top:8.6pt;width:66.7pt;height:57.95pt;z-index:25202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3093">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Add</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news</w:t>
                  </w:r>
                </w:p>
                <w:p w:rsidR="00CD0A96" w:rsidRPr="00453201" w:rsidRDefault="00CD0A96" w:rsidP="00793080">
                  <w:pPr>
                    <w:spacing w:after="0"/>
                    <w:jc w:val="center"/>
                    <w:rPr>
                      <w:rFonts w:ascii="Times New Roman" w:hAnsi="Times New Roman"/>
                      <w:sz w:val="24"/>
                      <w:szCs w:val="24"/>
                    </w:rPr>
                  </w:pPr>
                </w:p>
                <w:p w:rsidR="00CD0A96" w:rsidRPr="001D3888" w:rsidRDefault="00CD0A96" w:rsidP="00793080">
                  <w:pPr>
                    <w:rPr>
                      <w:sz w:val="16"/>
                      <w:szCs w:val="16"/>
                    </w:rPr>
                  </w:pPr>
                </w:p>
              </w:txbxContent>
            </v:textbox>
          </v:shape>
        </w:pict>
      </w:r>
    </w:p>
    <w:p w:rsidR="00793080" w:rsidRPr="003661A2" w:rsidRDefault="006425F3" w:rsidP="00793080">
      <w:pPr>
        <w:rPr>
          <w:rFonts w:ascii="Times New Roman" w:hAnsi="Times New Roman"/>
          <w:sz w:val="24"/>
          <w:szCs w:val="24"/>
        </w:rPr>
      </w:pPr>
      <w:r>
        <w:rPr>
          <w:rFonts w:ascii="Times New Roman" w:hAnsi="Times New Roman"/>
          <w:noProof/>
          <w:sz w:val="24"/>
          <w:szCs w:val="24"/>
          <w:lang w:bidi="ml-IN"/>
        </w:rPr>
        <w:pict>
          <v:shape id="_x0000_s3102" type="#_x0000_t202" style="position:absolute;margin-left:240.9pt;margin-top:15.5pt;width:46.35pt;height:31.25pt;z-index:-25128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02">
              <w:txbxContent>
                <w:p w:rsidR="00CD0A96" w:rsidRPr="00E5667D" w:rsidRDefault="00CD0A96" w:rsidP="00793080">
                  <w:pPr>
                    <w:rPr>
                      <w:rFonts w:ascii="Times New Roman" w:hAnsi="Times New Roman"/>
                      <w:sz w:val="24"/>
                      <w:szCs w:val="24"/>
                    </w:rPr>
                  </w:pPr>
                  <w:r w:rsidRPr="00E5667D">
                    <w:rPr>
                      <w:rFonts w:ascii="Times New Roman" w:hAnsi="Times New Roman"/>
                      <w:sz w:val="24"/>
                      <w:szCs w:val="24"/>
                    </w:rPr>
                    <w:t>news</w:t>
                  </w:r>
                </w:p>
              </w:txbxContent>
            </v:textbox>
          </v:shape>
        </w:pict>
      </w:r>
    </w:p>
    <w:p w:rsidR="00793080" w:rsidRPr="003661A2" w:rsidRDefault="006425F3" w:rsidP="00793080">
      <w:pPr>
        <w:tabs>
          <w:tab w:val="left" w:pos="6270"/>
        </w:tabs>
        <w:rPr>
          <w:rFonts w:ascii="Times New Roman" w:hAnsi="Times New Roman"/>
          <w:sz w:val="24"/>
          <w:szCs w:val="24"/>
        </w:rPr>
      </w:pPr>
      <w:r>
        <w:rPr>
          <w:rFonts w:ascii="Times New Roman" w:hAnsi="Times New Roman"/>
          <w:noProof/>
          <w:sz w:val="24"/>
          <w:szCs w:val="24"/>
          <w:u w:val="single"/>
          <w:lang w:bidi="ml-IN"/>
        </w:rPr>
        <w:pict>
          <v:shape id="_x0000_s3100" type="#_x0000_t202" style="position:absolute;margin-left:305.25pt;margin-top:7.95pt;width:88.5pt;height:31.25pt;z-index:-251283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00">
              <w:txbxContent>
                <w:p w:rsidR="00CD0A96" w:rsidRPr="00E5667D" w:rsidRDefault="00CD0A96" w:rsidP="00793080">
                  <w:pPr>
                    <w:rPr>
                      <w:rFonts w:ascii="Times New Roman" w:hAnsi="Times New Roman"/>
                      <w:sz w:val="24"/>
                      <w:szCs w:val="24"/>
                    </w:rPr>
                  </w:pPr>
                  <w:r w:rsidRPr="00E5667D">
                    <w:rPr>
                      <w:rFonts w:ascii="Times New Roman" w:hAnsi="Times New Roman"/>
                      <w:sz w:val="24"/>
                      <w:szCs w:val="24"/>
                    </w:rPr>
                    <w:t>news</w:t>
                  </w:r>
                </w:p>
              </w:txbxContent>
            </v:textbox>
          </v:shape>
        </w:pict>
      </w:r>
      <w:r>
        <w:rPr>
          <w:rFonts w:ascii="Times New Roman" w:hAnsi="Times New Roman"/>
          <w:noProof/>
          <w:sz w:val="24"/>
          <w:szCs w:val="24"/>
          <w:lang w:bidi="ml-IN"/>
        </w:rPr>
        <w:pict>
          <v:shape id="_x0000_s3101" type="#_x0000_t32" style="position:absolute;margin-left:224.15pt;margin-top:4.55pt;width:63.1pt;height:12.9pt;z-index:252034048" o:connectortype="straight">
            <v:stroke endarrow="block"/>
          </v:shape>
        </w:pict>
      </w:r>
      <w:r>
        <w:rPr>
          <w:rFonts w:ascii="Times New Roman" w:hAnsi="Times New Roman"/>
          <w:noProof/>
          <w:sz w:val="24"/>
          <w:szCs w:val="24"/>
          <w:lang w:bidi="ml-IN"/>
        </w:rPr>
        <w:pict>
          <v:group id="_x0000_s3095" style="position:absolute;margin-left:287.25pt;margin-top:4.55pt;width:117pt;height:27pt;z-index:252032000" coordorigin="3420,13974" coordsize="2340,540">
            <v:line id="_x0000_s3096" style="position:absolute" from="3420,13974" to="3420,14514"/>
            <v:line id="_x0000_s3097" style="position:absolute" from="3420,13974" to="5760,13974"/>
            <v:line id="_x0000_s3098" style="position:absolute" from="3420,14514" to="5760,14514"/>
            <v:line id="_x0000_s3099" style="position:absolute" from="3780,13974" to="3780,14514"/>
          </v:group>
        </w:pict>
      </w:r>
    </w:p>
    <w:p w:rsidR="00793080" w:rsidRPr="003661A2" w:rsidRDefault="00793080" w:rsidP="00793080">
      <w:pPr>
        <w:tabs>
          <w:tab w:val="left" w:pos="6270"/>
        </w:tabs>
        <w:rPr>
          <w:rFonts w:ascii="Times New Roman" w:hAnsi="Times New Roman"/>
          <w:sz w:val="24"/>
          <w:szCs w:val="24"/>
          <w:u w:val="single"/>
        </w:rPr>
      </w:pPr>
    </w:p>
    <w:p w:rsidR="00793080" w:rsidRPr="003661A2" w:rsidRDefault="00793080" w:rsidP="00793080">
      <w:pPr>
        <w:rPr>
          <w:rFonts w:ascii="Times New Roman" w:hAnsi="Times New Roman"/>
          <w:b/>
          <w:bCs/>
          <w:sz w:val="24"/>
          <w:szCs w:val="24"/>
        </w:rPr>
      </w:pPr>
      <w:r w:rsidRPr="003661A2">
        <w:rPr>
          <w:rFonts w:ascii="Times New Roman" w:hAnsi="Times New Roman"/>
          <w:b/>
          <w:bCs/>
          <w:sz w:val="24"/>
          <w:szCs w:val="24"/>
        </w:rPr>
        <w:lastRenderedPageBreak/>
        <w:t>Level1- DFD for</w:t>
      </w:r>
      <w:r w:rsidR="003661A2">
        <w:rPr>
          <w:rFonts w:ascii="Times New Roman" w:hAnsi="Times New Roman"/>
          <w:b/>
          <w:bCs/>
          <w:sz w:val="24"/>
          <w:szCs w:val="24"/>
        </w:rPr>
        <w:t xml:space="preserve"> Mana</w:t>
      </w:r>
      <w:r w:rsidRPr="003661A2">
        <w:rPr>
          <w:rFonts w:ascii="Times New Roman" w:hAnsi="Times New Roman"/>
          <w:b/>
          <w:bCs/>
          <w:sz w:val="24"/>
          <w:szCs w:val="24"/>
        </w:rPr>
        <w:t>ger</w:t>
      </w:r>
    </w:p>
    <w:p w:rsidR="00793080" w:rsidRPr="007E649C" w:rsidRDefault="006425F3" w:rsidP="00793080">
      <w:pPr>
        <w:tabs>
          <w:tab w:val="left" w:pos="6900"/>
        </w:tabs>
        <w:rPr>
          <w:rFonts w:ascii="Times New Roman" w:hAnsi="Times New Roman"/>
          <w:sz w:val="18"/>
          <w:szCs w:val="18"/>
        </w:rPr>
      </w:pPr>
      <w:r>
        <w:rPr>
          <w:rFonts w:ascii="Times New Roman" w:hAnsi="Times New Roman"/>
          <w:noProof/>
          <w:sz w:val="24"/>
          <w:szCs w:val="24"/>
        </w:rPr>
        <w:pict>
          <v:shape id="_x0000_s1779" type="#_x0000_t120" style="position:absolute;margin-left:177.95pt;margin-top:13.2pt;width:107pt;height:88.3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1779">
              <w:txbxContent>
                <w:p w:rsidR="00CD0A96" w:rsidRDefault="00CD0A96" w:rsidP="00793080">
                  <w:pPr>
                    <w:spacing w:before="240" w:line="240" w:lineRule="auto"/>
                    <w:jc w:val="center"/>
                    <w:rPr>
                      <w:rFonts w:ascii="Times New Roman" w:hAnsi="Times New Roman"/>
                      <w:sz w:val="24"/>
                      <w:szCs w:val="24"/>
                    </w:rPr>
                  </w:pPr>
                  <w:r>
                    <w:rPr>
                      <w:rFonts w:ascii="Times New Roman" w:hAnsi="Times New Roman"/>
                      <w:sz w:val="24"/>
                      <w:szCs w:val="24"/>
                    </w:rPr>
                    <w:t>Team Leader</w:t>
                  </w:r>
                </w:p>
                <w:p w:rsidR="00CD0A96" w:rsidRPr="00453201" w:rsidRDefault="00CD0A96" w:rsidP="00793080">
                  <w:pPr>
                    <w:spacing w:line="240" w:lineRule="auto"/>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7E649C">
        <w:rPr>
          <w:rFonts w:ascii="Times New Roman" w:hAnsi="Times New Roman"/>
          <w:sz w:val="18"/>
          <w:szCs w:val="18"/>
        </w:rPr>
        <w:t xml:space="preserve">                     </w:t>
      </w:r>
      <w:r w:rsidR="00793080" w:rsidRPr="007E649C">
        <w:rPr>
          <w:rFonts w:ascii="Times New Roman" w:hAnsi="Times New Roman"/>
          <w:sz w:val="18"/>
          <w:szCs w:val="18"/>
        </w:rPr>
        <w:tab/>
        <w:t xml:space="preserve">    </w:t>
      </w:r>
      <w:r w:rsidR="00793080" w:rsidRPr="007E649C">
        <w:rPr>
          <w:rFonts w:ascii="Times New Roman" w:hAnsi="Times New Roman"/>
          <w:sz w:val="24"/>
          <w:szCs w:val="24"/>
        </w:rPr>
        <w:t xml:space="preserve">                          </w:t>
      </w:r>
    </w:p>
    <w:p w:rsidR="00793080" w:rsidRPr="007E649C" w:rsidRDefault="006425F3" w:rsidP="00793080">
      <w:pPr>
        <w:rPr>
          <w:rFonts w:ascii="Times New Roman" w:hAnsi="Times New Roman"/>
          <w:sz w:val="18"/>
          <w:szCs w:val="18"/>
        </w:rPr>
      </w:pPr>
      <w:r>
        <w:rPr>
          <w:rFonts w:ascii="Times New Roman" w:hAnsi="Times New Roman"/>
          <w:noProof/>
          <w:sz w:val="24"/>
          <w:szCs w:val="24"/>
          <w:lang w:bidi="ml-IN"/>
        </w:rPr>
        <w:pict>
          <v:shape id="_x0000_s1776" type="#_x0000_t202" style="position:absolute;margin-left:283.5pt;margin-top:.2pt;width:109.8pt;height:27.1pt;z-index:251836416" stroked="f">
            <v:textbox style="mso-next-textbox:#_x0000_s1776">
              <w:txbxContent>
                <w:p w:rsidR="00CD0A96" w:rsidRPr="00453201" w:rsidRDefault="00CD0A96" w:rsidP="00793080">
                  <w:pPr>
                    <w:rPr>
                      <w:rFonts w:ascii="Times New Roman" w:hAnsi="Times New Roman"/>
                      <w:sz w:val="24"/>
                      <w:szCs w:val="24"/>
                    </w:rPr>
                  </w:pPr>
                  <w:proofErr w:type="spellStart"/>
                  <w:r>
                    <w:rPr>
                      <w:rFonts w:ascii="Times New Roman" w:hAnsi="Times New Roman"/>
                      <w:sz w:val="24"/>
                      <w:szCs w:val="24"/>
                    </w:rPr>
                    <w:t>Teamleader</w:t>
                  </w:r>
                  <w:proofErr w:type="spellEnd"/>
                  <w:r w:rsidRPr="00453201">
                    <w:rPr>
                      <w:rFonts w:ascii="Times New Roman" w:hAnsi="Times New Roman"/>
                      <w:sz w:val="24"/>
                      <w:szCs w:val="24"/>
                    </w:rPr>
                    <w:t xml:space="preserve"> Details</w:t>
                  </w:r>
                </w:p>
              </w:txbxContent>
            </v:textbox>
          </v:shape>
        </w:pict>
      </w:r>
      <w:r>
        <w:rPr>
          <w:rFonts w:ascii="Times New Roman" w:hAnsi="Times New Roman"/>
          <w:b/>
          <w:bCs/>
          <w:noProof/>
          <w:sz w:val="24"/>
          <w:szCs w:val="24"/>
          <w:lang w:bidi="ml-IN"/>
        </w:rPr>
        <w:pict>
          <v:shape id="_x0000_s1818" type="#_x0000_t202" style="position:absolute;margin-left:401.25pt;margin-top:21.2pt;width:88.5pt;height:31.25pt;z-index:-251453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w:txbxContent>
                <w:p w:rsidR="00CD0A96" w:rsidRPr="00E5667D" w:rsidRDefault="00CD0A96" w:rsidP="00793080">
                  <w:pPr>
                    <w:rPr>
                      <w:rFonts w:ascii="Times New Roman" w:hAnsi="Times New Roman"/>
                      <w:sz w:val="24"/>
                    </w:rPr>
                  </w:pPr>
                  <w:proofErr w:type="spellStart"/>
                  <w:r w:rsidRPr="00E5667D">
                    <w:rPr>
                      <w:rFonts w:ascii="Times New Roman" w:hAnsi="Times New Roman"/>
                      <w:sz w:val="24"/>
                    </w:rPr>
                    <w:t>teamleader</w:t>
                  </w:r>
                  <w:proofErr w:type="spellEnd"/>
                </w:p>
              </w:txbxContent>
            </v:textbox>
          </v:shape>
        </w:pict>
      </w:r>
      <w:r>
        <w:rPr>
          <w:rFonts w:ascii="Times New Roman" w:hAnsi="Times New Roman"/>
          <w:noProof/>
          <w:sz w:val="24"/>
          <w:szCs w:val="24"/>
          <w:lang w:bidi="ml-IN"/>
        </w:rPr>
        <w:pict>
          <v:group id="_x0000_s1790" style="position:absolute;margin-left:387pt;margin-top:20.25pt;width:117pt;height:27pt;z-index:251850752" coordorigin="3420,13974" coordsize="2340,540">
            <v:line id="_x0000_s1791" style="position:absolute" from="3420,13974" to="3420,14514"/>
            <v:line id="_x0000_s1792" style="position:absolute" from="3420,13974" to="5760,13974"/>
            <v:line id="_x0000_s1793" style="position:absolute" from="3420,14514" to="5760,14514"/>
            <v:line id="_x0000_s1794" style="position:absolute" from="3780,13974" to="3780,14514"/>
          </v:group>
        </w:pict>
      </w:r>
    </w:p>
    <w:p w:rsidR="00793080" w:rsidRPr="007E649C" w:rsidRDefault="006425F3" w:rsidP="00793080">
      <w:pPr>
        <w:rPr>
          <w:rFonts w:ascii="Times New Roman" w:hAnsi="Times New Roman"/>
          <w:sz w:val="18"/>
          <w:szCs w:val="18"/>
        </w:rPr>
      </w:pPr>
      <w:r>
        <w:rPr>
          <w:rFonts w:ascii="Times New Roman" w:hAnsi="Times New Roman"/>
          <w:noProof/>
          <w:sz w:val="24"/>
          <w:szCs w:val="24"/>
          <w:lang w:bidi="ml-IN"/>
        </w:rPr>
        <w:pict>
          <v:shape id="_x0000_s1837" type="#_x0000_t32" style="position:absolute;margin-left:283.5pt;margin-top:17.75pt;width:103.5pt;height:0;flip:x;z-index:251870208" o:connectortype="straight">
            <v:stroke endarrow="block"/>
          </v:shape>
        </w:pict>
      </w:r>
      <w:r>
        <w:rPr>
          <w:rFonts w:ascii="Times New Roman" w:hAnsi="Times New Roman"/>
          <w:noProof/>
          <w:sz w:val="24"/>
          <w:szCs w:val="24"/>
        </w:rPr>
        <w:pict>
          <v:shape id="_x0000_s1787" type="#_x0000_t32" style="position:absolute;margin-left:284.95pt;margin-top:4.9pt;width:102.05pt;height:0;z-index:25184768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" adj="10795,485344,-72599">
            <v:stroke endarrow="block"/>
          </v:shape>
        </w:pict>
      </w:r>
    </w:p>
    <w:p w:rsidR="00793080" w:rsidRPr="007E649C" w:rsidRDefault="006425F3" w:rsidP="00793080">
      <w:pPr>
        <w:tabs>
          <w:tab w:val="left" w:pos="720"/>
          <w:tab w:val="left" w:pos="1440"/>
          <w:tab w:val="left" w:pos="2160"/>
          <w:tab w:val="left" w:pos="2880"/>
          <w:tab w:val="left" w:pos="8445"/>
        </w:tabs>
        <w:rPr>
          <w:rFonts w:ascii="Times New Roman" w:hAnsi="Times New Roman"/>
          <w:sz w:val="24"/>
          <w:szCs w:val="24"/>
        </w:rPr>
      </w:pPr>
      <w:r>
        <w:rPr>
          <w:rFonts w:ascii="Times New Roman" w:hAnsi="Times New Roman"/>
          <w:noProof/>
          <w:sz w:val="24"/>
          <w:szCs w:val="24"/>
          <w:lang w:bidi="ml-IN"/>
        </w:rPr>
        <w:pict>
          <v:shape id="_x0000_s1810" type="#_x0000_t32" style="position:absolute;margin-left:120.75pt;margin-top:16.75pt;width:69pt;height:70.8pt;flip:y;z-index:251854848" o:connectortype="straight">
            <v:stroke endarrow="block"/>
          </v:shape>
        </w:pict>
      </w:r>
      <w:r w:rsidR="00793080" w:rsidRPr="007E649C">
        <w:rPr>
          <w:rFonts w:ascii="Times New Roman" w:hAnsi="Times New Roman"/>
          <w:sz w:val="18"/>
          <w:szCs w:val="18"/>
        </w:rPr>
        <w:tab/>
      </w:r>
      <w:r w:rsidR="00793080" w:rsidRPr="007E649C">
        <w:rPr>
          <w:rFonts w:ascii="Times New Roman" w:hAnsi="Times New Roman"/>
          <w:sz w:val="24"/>
          <w:szCs w:val="24"/>
        </w:rPr>
        <w:t xml:space="preserve"> </w:t>
      </w:r>
    </w:p>
    <w:p w:rsidR="00793080" w:rsidRPr="007E649C" w:rsidRDefault="00793080" w:rsidP="00793080">
      <w:pPr>
        <w:tabs>
          <w:tab w:val="left" w:pos="5850"/>
        </w:tabs>
        <w:rPr>
          <w:rFonts w:ascii="Times New Roman" w:hAnsi="Times New Roman"/>
          <w:sz w:val="24"/>
          <w:szCs w:val="24"/>
        </w:rPr>
      </w:pPr>
      <w:r w:rsidRPr="007E649C">
        <w:rPr>
          <w:rFonts w:ascii="Times New Roman" w:hAnsi="Times New Roman"/>
          <w:sz w:val="24"/>
          <w:szCs w:val="24"/>
        </w:rPr>
        <w:t xml:space="preserve">                                                                                                                 </w:t>
      </w:r>
    </w:p>
    <w:p w:rsidR="00793080" w:rsidRPr="007E649C" w:rsidRDefault="006425F3" w:rsidP="00793080">
      <w:pPr>
        <w:tabs>
          <w:tab w:val="left" w:pos="5850"/>
        </w:tabs>
        <w:rPr>
          <w:rFonts w:ascii="Times New Roman" w:hAnsi="Times New Roman"/>
          <w:sz w:val="24"/>
          <w:szCs w:val="24"/>
        </w:rPr>
      </w:pPr>
      <w:r>
        <w:rPr>
          <w:rFonts w:ascii="Times New Roman" w:hAnsi="Times New Roman"/>
          <w:noProof/>
          <w:sz w:val="24"/>
          <w:szCs w:val="24"/>
          <w:lang w:bidi="ml-IN"/>
        </w:rPr>
        <w:pict>
          <v:shape id="_x0000_s1811" type="#_x0000_t202" style="position:absolute;margin-left:284.95pt;margin-top:.35pt;width:108.35pt;height:27.1pt;z-index:-251460608" stroked="f">
            <v:textbox style="mso-next-textbox:#_x0000_s1811">
              <w:txbxContent>
                <w:p w:rsidR="00CD0A96" w:rsidRPr="00453201" w:rsidRDefault="00CD0A96" w:rsidP="00793080">
                  <w:pPr>
                    <w:rPr>
                      <w:rFonts w:ascii="Times New Roman" w:hAnsi="Times New Roman"/>
                      <w:sz w:val="24"/>
                      <w:szCs w:val="24"/>
                    </w:rPr>
                  </w:pPr>
                  <w:r>
                    <w:rPr>
                      <w:rFonts w:ascii="Times New Roman" w:hAnsi="Times New Roman"/>
                      <w:sz w:val="24"/>
                      <w:szCs w:val="24"/>
                    </w:rPr>
                    <w:t>Employee</w:t>
                  </w:r>
                  <w:r w:rsidRPr="00453201">
                    <w:rPr>
                      <w:rFonts w:ascii="Times New Roman" w:hAnsi="Times New Roman"/>
                      <w:sz w:val="24"/>
                      <w:szCs w:val="24"/>
                    </w:rPr>
                    <w:t xml:space="preserve"> Details</w:t>
                  </w:r>
                </w:p>
              </w:txbxContent>
            </v:textbox>
          </v:shape>
        </w:pict>
      </w:r>
      <w:r>
        <w:rPr>
          <w:rFonts w:ascii="Times New Roman" w:hAnsi="Times New Roman"/>
          <w:noProof/>
          <w:sz w:val="24"/>
          <w:szCs w:val="24"/>
        </w:rPr>
        <w:pict>
          <v:shape id="_x0000_s1780" type="#_x0000_t120" style="position:absolute;margin-left:185pt;margin-top:.35pt;width:109.75pt;height:91.8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780">
              <w:txbxContent>
                <w:p w:rsidR="00CD0A96" w:rsidRDefault="00CD0A96" w:rsidP="00793080">
                  <w:pPr>
                    <w:spacing w:before="240"/>
                    <w:jc w:val="center"/>
                    <w:rPr>
                      <w:rFonts w:ascii="Times New Roman" w:hAnsi="Times New Roman"/>
                      <w:sz w:val="24"/>
                      <w:szCs w:val="24"/>
                    </w:rPr>
                  </w:pPr>
                  <w:r>
                    <w:rPr>
                      <w:rFonts w:ascii="Times New Roman" w:hAnsi="Times New Roman"/>
                      <w:sz w:val="24"/>
                      <w:szCs w:val="24"/>
                    </w:rPr>
                    <w:t>Employee</w:t>
                  </w:r>
                </w:p>
                <w:p w:rsidR="00CD0A96" w:rsidRPr="00453201" w:rsidRDefault="00CD0A96" w:rsidP="00793080">
                  <w:pPr>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shape id="_x0000_s1817" type="#_x0000_t202" style="position:absolute;margin-left:401.25pt;margin-top:18.45pt;width:88.5pt;height:31.25pt;z-index:-251454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w:txbxContent>
                <w:p w:rsidR="00CD0A96" w:rsidRPr="00E6641C" w:rsidRDefault="00CD0A96" w:rsidP="00793080">
                  <w:pPr>
                    <w:rPr>
                      <w:rFonts w:ascii="Times New Roman" w:hAnsi="Times New Roman"/>
                      <w:sz w:val="24"/>
                      <w:szCs w:val="24"/>
                    </w:rPr>
                  </w:pPr>
                  <w:r>
                    <w:rPr>
                      <w:rFonts w:ascii="Times New Roman" w:hAnsi="Times New Roman"/>
                      <w:sz w:val="24"/>
                      <w:szCs w:val="24"/>
                    </w:rPr>
                    <w:t>emplo</w:t>
                  </w:r>
                  <w:r w:rsidRPr="00E6641C">
                    <w:rPr>
                      <w:rFonts w:ascii="Times New Roman" w:hAnsi="Times New Roman"/>
                      <w:sz w:val="24"/>
                      <w:szCs w:val="24"/>
                    </w:rPr>
                    <w:t>yee</w:t>
                  </w:r>
                </w:p>
                <w:p w:rsidR="00CD0A96" w:rsidRPr="00EF4B16" w:rsidRDefault="00CD0A96" w:rsidP="00793080"/>
              </w:txbxContent>
            </v:textbox>
          </v:shape>
        </w:pict>
      </w:r>
      <w:r>
        <w:rPr>
          <w:rFonts w:ascii="Times New Roman" w:hAnsi="Times New Roman"/>
          <w:noProof/>
          <w:sz w:val="24"/>
          <w:szCs w:val="24"/>
          <w:lang w:bidi="ml-IN"/>
        </w:rPr>
        <w:pict>
          <v:group id="_x0000_s1795" style="position:absolute;margin-left:379.5pt;margin-top:16.8pt;width:117pt;height:27pt;z-index:251851776" coordorigin="3420,13974" coordsize="2340,540">
            <v:line id="_x0000_s1796" style="position:absolute" from="3420,13974" to="3420,14514"/>
            <v:line id="_x0000_s1797" style="position:absolute" from="3420,13974" to="5760,13974"/>
            <v:line id="_x0000_s1798" style="position:absolute" from="3420,14514" to="5760,14514"/>
            <v:line id="_x0000_s1799" style="position:absolute" from="3780,13974" to="3780,14514"/>
          </v:group>
        </w:pict>
      </w:r>
      <w:r>
        <w:rPr>
          <w:rFonts w:ascii="Times New Roman" w:hAnsi="Times New Roman"/>
          <w:noProof/>
          <w:sz w:val="24"/>
          <w:szCs w:val="24"/>
          <w:lang w:bidi="ml-IN"/>
        </w:rPr>
        <w:pict>
          <v:shape id="_x0000_s1778" type="#_x0000_t202" style="position:absolute;margin-left:17.95pt;margin-top:18.45pt;width:76.55pt;height:37.45pt;z-index:251838464" stroked="f">
            <v:textbox style="mso-next-textbox:#_x0000_s1778">
              <w:txbxContent>
                <w:p w:rsidR="00CD0A96" w:rsidRPr="00453201" w:rsidRDefault="00CD0A96" w:rsidP="00793080">
                  <w:pPr>
                    <w:rPr>
                      <w:rFonts w:ascii="Times New Roman" w:hAnsi="Times New Roman"/>
                      <w:sz w:val="24"/>
                      <w:szCs w:val="24"/>
                    </w:rPr>
                  </w:pPr>
                  <w:r w:rsidRPr="00453201">
                    <w:rPr>
                      <w:rFonts w:ascii="Times New Roman" w:hAnsi="Times New Roman"/>
                      <w:sz w:val="24"/>
                      <w:szCs w:val="24"/>
                    </w:rPr>
                    <w:t>Login Details</w:t>
                  </w:r>
                </w:p>
              </w:txbxContent>
            </v:textbox>
          </v:shape>
        </w:pict>
      </w:r>
      <w:r w:rsidR="00793080" w:rsidRPr="007E649C">
        <w:rPr>
          <w:rFonts w:ascii="Times New Roman" w:hAnsi="Times New Roman"/>
          <w:sz w:val="18"/>
          <w:szCs w:val="18"/>
        </w:rPr>
        <w:t xml:space="preserve">                                                                                                                                    </w:t>
      </w:r>
      <w:r w:rsidR="00793080">
        <w:rPr>
          <w:rFonts w:ascii="Times New Roman" w:hAnsi="Times New Roman"/>
          <w:sz w:val="18"/>
          <w:szCs w:val="18"/>
        </w:rPr>
        <w:t xml:space="preserve">        </w:t>
      </w:r>
      <w:r w:rsidR="00793080" w:rsidRPr="007E649C">
        <w:rPr>
          <w:rFonts w:ascii="Times New Roman" w:hAnsi="Times New Roman"/>
          <w:sz w:val="18"/>
          <w:szCs w:val="18"/>
        </w:rPr>
        <w:t xml:space="preserve"> </w:t>
      </w:r>
    </w:p>
    <w:p w:rsidR="00793080" w:rsidRPr="007E649C" w:rsidRDefault="006425F3" w:rsidP="00793080">
      <w:pPr>
        <w:tabs>
          <w:tab w:val="left" w:pos="5850"/>
        </w:tabs>
        <w:rPr>
          <w:rFonts w:ascii="Times New Roman" w:hAnsi="Times New Roman"/>
          <w:sz w:val="28"/>
          <w:szCs w:val="28"/>
        </w:rPr>
      </w:pPr>
      <w:r>
        <w:rPr>
          <w:rFonts w:ascii="Times New Roman" w:hAnsi="Times New Roman"/>
          <w:noProof/>
          <w:sz w:val="24"/>
          <w:szCs w:val="24"/>
        </w:rPr>
        <w:pict>
          <v:shape id="_x0000_s1783" type="#_x0000_t32" style="position:absolute;margin-left:289.25pt;margin-top:.45pt;width:90.25pt;height:.05pt;z-index:25184358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" adj="10795,265087,-66220">
            <v:stroke endarrow="block"/>
          </v:shape>
        </w:pict>
      </w:r>
      <w:r>
        <w:rPr>
          <w:rFonts w:ascii="Times New Roman" w:hAnsi="Times New Roman"/>
          <w:noProof/>
          <w:sz w:val="24"/>
          <w:szCs w:val="24"/>
        </w:rPr>
        <w:pict>
          <v:shape id="_x0000_s1812" type="#_x0000_t32" style="position:absolute;margin-left:293.05pt;margin-top:13.95pt;width:86.45pt;height:.05pt;flip:x;z-index:251856896" o:connectortype="straight">
            <v:stroke endarrow="block"/>
          </v:shape>
        </w:pict>
      </w:r>
      <w:r>
        <w:rPr>
          <w:rFonts w:ascii="Times New Roman" w:hAnsi="Times New Roman"/>
          <w:noProof/>
          <w:sz w:val="24"/>
          <w:szCs w:val="24"/>
        </w:rPr>
        <w:pict>
          <v:shape id="_x0000_s1784" type="#_x0000_t32" style="position:absolute;margin-left:130.5pt;margin-top:17.95pt;width:54.5pt;height:12.05pt;flip:y;z-index:251844608;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" adj="10800,384198,-39739">
            <v:stroke endarrow="block"/>
          </v:shape>
        </w:pict>
      </w:r>
      <w:r>
        <w:rPr>
          <w:rFonts w:ascii="Times New Roman" w:hAnsi="Times New Roman"/>
          <w:noProof/>
          <w:sz w:val="24"/>
          <w:szCs w:val="24"/>
        </w:rPr>
        <w:pict>
          <v:shape id="_x0000_s1785" type="#_x0000_t120" style="position:absolute;margin-left:69.75pt;margin-top:8.8pt;width:60.75pt;height:52.75pt;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">
            <v:textbox style="mso-next-textbox:#_x0000_s1785">
              <w:txbxContent>
                <w:p w:rsidR="00CD0A96" w:rsidRPr="00453201" w:rsidRDefault="00CD0A96" w:rsidP="00793080">
                  <w:pPr>
                    <w:jc w:val="center"/>
                    <w:rPr>
                      <w:rFonts w:ascii="Times New Roman" w:hAnsi="Times New Roman"/>
                      <w:sz w:val="24"/>
                      <w:szCs w:val="24"/>
                    </w:rPr>
                  </w:pPr>
                  <w:r w:rsidRPr="00453201">
                    <w:rPr>
                      <w:rFonts w:ascii="Times New Roman" w:hAnsi="Times New Roman"/>
                      <w:sz w:val="24"/>
                      <w:szCs w:val="24"/>
                    </w:rPr>
                    <w:t>Login</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Pr>
          <w:rFonts w:ascii="Times New Roman" w:hAnsi="Times New Roman"/>
          <w:noProof/>
          <w:sz w:val="24"/>
          <w:szCs w:val="24"/>
        </w:rPr>
        <w:pict>
          <v:rect id="_x0000_s1782" style="position:absolute;margin-left:-50.25pt;margin-top:17.9pt;width:66pt;height:26.85pt;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">
            <v:textbox style="mso-next-textbox:#_x0000_s1782">
              <w:txbxContent>
                <w:p w:rsidR="00CD0A96" w:rsidRPr="00453201" w:rsidRDefault="00CD0A96" w:rsidP="00793080">
                  <w:pPr>
                    <w:tabs>
                      <w:tab w:val="left" w:pos="6150"/>
                      <w:tab w:val="left" w:pos="8220"/>
                    </w:tabs>
                    <w:jc w:val="center"/>
                    <w:rPr>
                      <w:rFonts w:ascii="Times New Roman" w:hAnsi="Times New Roman"/>
                      <w:sz w:val="24"/>
                      <w:szCs w:val="24"/>
                    </w:rPr>
                  </w:pPr>
                  <w:r>
                    <w:rPr>
                      <w:rFonts w:ascii="Times New Roman" w:hAnsi="Times New Roman"/>
                      <w:sz w:val="24"/>
                      <w:szCs w:val="24"/>
                    </w:rPr>
                    <w:t>Manager</w:t>
                  </w:r>
                  <w:r w:rsidRPr="00453201">
                    <w:rPr>
                      <w:rFonts w:ascii="Times New Roman" w:hAnsi="Times New Roman"/>
                      <w:sz w:val="24"/>
                      <w:szCs w:val="24"/>
                    </w:rPr>
                    <w:t xml:space="preserve"> </w:t>
                  </w:r>
                </w:p>
                <w:p w:rsidR="00CD0A96" w:rsidRDefault="00CD0A96" w:rsidP="00793080">
                  <w:r>
                    <w:t xml:space="preserve">                                               </w:t>
                  </w:r>
                </w:p>
              </w:txbxContent>
            </v:textbox>
          </v:rect>
        </w:pict>
      </w:r>
      <w:r w:rsidR="00793080" w:rsidRPr="007E649C">
        <w:rPr>
          <w:rFonts w:ascii="Times New Roman" w:hAnsi="Times New Roman"/>
          <w:sz w:val="18"/>
          <w:szCs w:val="18"/>
        </w:rPr>
        <w:tab/>
      </w:r>
      <w:r w:rsidR="00793080" w:rsidRPr="007E649C">
        <w:rPr>
          <w:rFonts w:ascii="Times New Roman" w:hAnsi="Times New Roman"/>
          <w:sz w:val="18"/>
          <w:szCs w:val="18"/>
        </w:rPr>
        <w:tab/>
      </w:r>
    </w:p>
    <w:p w:rsidR="00793080" w:rsidRPr="007E649C"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1786" type="#_x0000_t32" style="position:absolute;margin-left:17.95pt;margin-top:6.8pt;width:51.8pt;height:0;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" adj="-37508,-1,-37508">
            <v:stroke endarrow="block"/>
          </v:shape>
        </w:pict>
      </w:r>
      <w:r w:rsidR="00793080" w:rsidRPr="007E649C">
        <w:rPr>
          <w:rFonts w:ascii="Times New Roman" w:hAnsi="Times New Roman"/>
          <w:sz w:val="24"/>
          <w:szCs w:val="24"/>
        </w:rPr>
        <w:t xml:space="preserve">                                                                                                                    </w:t>
      </w:r>
      <w:r w:rsidR="00793080">
        <w:rPr>
          <w:rFonts w:ascii="Times New Roman" w:hAnsi="Times New Roman"/>
          <w:sz w:val="24"/>
          <w:szCs w:val="24"/>
        </w:rPr>
        <w:t xml:space="preserve">                          </w:t>
      </w:r>
    </w:p>
    <w:p w:rsidR="00793080" w:rsidRPr="007E649C" w:rsidRDefault="006425F3" w:rsidP="00793080">
      <w:pPr>
        <w:tabs>
          <w:tab w:val="left" w:pos="5625"/>
        </w:tabs>
        <w:rPr>
          <w:rFonts w:ascii="Times New Roman" w:hAnsi="Times New Roman"/>
          <w:sz w:val="24"/>
          <w:szCs w:val="24"/>
        </w:rPr>
      </w:pPr>
      <w:r>
        <w:rPr>
          <w:rFonts w:ascii="Times New Roman" w:hAnsi="Times New Roman"/>
          <w:noProof/>
          <w:sz w:val="24"/>
          <w:szCs w:val="24"/>
        </w:rPr>
        <w:pict>
          <v:shape id="_x0000_s1813" type="#_x0000_t32" style="position:absolute;margin-left:283.5pt;margin-top:11.9pt;width:114pt;height:28.35pt;flip:y;z-index:251857920" o:connectortype="straight">
            <v:stroke endarrow="block"/>
          </v:shape>
        </w:pict>
      </w:r>
      <w:r>
        <w:rPr>
          <w:rFonts w:ascii="Times New Roman" w:hAnsi="Times New Roman"/>
          <w:noProof/>
          <w:sz w:val="24"/>
          <w:szCs w:val="24"/>
          <w:lang w:bidi="ml-IN"/>
        </w:rPr>
        <w:pict>
          <v:shape id="_x0000_s1838" type="#_x0000_t32" style="position:absolute;margin-left:287.6pt;margin-top:23.4pt;width:109.9pt;height:31.85pt;flip:x;z-index:251871232" o:connectortype="straight">
            <v:stroke endarrow="block"/>
          </v:shape>
        </w:pict>
      </w:r>
      <w:r>
        <w:rPr>
          <w:noProof/>
        </w:rPr>
        <w:pict>
          <v:shape id="_x0000_s1816" type="#_x0000_t202" style="position:absolute;margin-left:415.5pt;margin-top:3.05pt;width:99pt;height:31.25pt;z-index:-251455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16">
              <w:txbxContent>
                <w:p w:rsidR="00CD0A96" w:rsidRPr="00E5667D" w:rsidRDefault="00CD0A96" w:rsidP="00793080">
                  <w:pPr>
                    <w:rPr>
                      <w:rFonts w:ascii="Times New Roman" w:hAnsi="Times New Roman"/>
                      <w:sz w:val="24"/>
                    </w:rPr>
                  </w:pPr>
                  <w:proofErr w:type="spellStart"/>
                  <w:r w:rsidRPr="00E5667D">
                    <w:rPr>
                      <w:rFonts w:ascii="Times New Roman" w:hAnsi="Times New Roman"/>
                      <w:sz w:val="24"/>
                    </w:rPr>
                    <w:t>teamleaderwork</w:t>
                  </w:r>
                  <w:proofErr w:type="spellEnd"/>
                </w:p>
              </w:txbxContent>
            </v:textbox>
          </v:shape>
        </w:pict>
      </w:r>
      <w:r>
        <w:rPr>
          <w:rFonts w:ascii="Times New Roman" w:hAnsi="Times New Roman"/>
          <w:noProof/>
          <w:sz w:val="24"/>
          <w:szCs w:val="24"/>
        </w:rPr>
        <w:pict>
          <v:shape id="_x0000_s1781" type="#_x0000_t120" style="position:absolute;margin-left:185pt;margin-top:16.55pt;width:104.25pt;height:89.95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">
            <v:textbox style="mso-next-textbox:#_x0000_s1781">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453201" w:rsidRDefault="00CD0A96" w:rsidP="00793080">
                  <w:pPr>
                    <w:jc w:val="center"/>
                    <w:rPr>
                      <w:rFonts w:ascii="Times New Roman" w:hAnsi="Times New Roman"/>
                      <w:sz w:val="24"/>
                      <w:szCs w:val="24"/>
                    </w:rPr>
                  </w:pPr>
                  <w:r>
                    <w:rPr>
                      <w:rFonts w:ascii="Times New Roman" w:hAnsi="Times New Roman"/>
                      <w:sz w:val="24"/>
                      <w:szCs w:val="24"/>
                    </w:rPr>
                    <w:t>Management</w:t>
                  </w:r>
                </w:p>
              </w:txbxContent>
            </v:textbox>
          </v:shape>
        </w:pict>
      </w:r>
      <w:r>
        <w:rPr>
          <w:rFonts w:ascii="Times New Roman" w:hAnsi="Times New Roman"/>
          <w:noProof/>
          <w:lang w:bidi="ml-IN"/>
        </w:rPr>
        <w:pict>
          <v:shape id="_x0000_s1844" type="#_x0000_t32" style="position:absolute;margin-left:114.1pt;margin-top:5.95pt;width:99.85pt;height:133.65pt;z-index:251877376" o:connectortype="straight">
            <v:stroke endarrow="block"/>
          </v:shape>
        </w:pict>
      </w:r>
      <w:r>
        <w:rPr>
          <w:rFonts w:ascii="Times New Roman" w:hAnsi="Times New Roman"/>
          <w:noProof/>
          <w:lang w:bidi="ml-IN"/>
        </w:rPr>
        <w:pict>
          <v:shape id="_x0000_s1851" type="#_x0000_t32" style="position:absolute;margin-left:108.45pt;margin-top:7.15pt;width:102.1pt;height:206.8pt;z-index:251884544" o:connectortype="straight">
            <v:stroke endarrow="block"/>
          </v:shape>
        </w:pict>
      </w:r>
      <w:r>
        <w:rPr>
          <w:rFonts w:ascii="Times New Roman" w:hAnsi="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788" type="#_x0000_t34" style="position:absolute;margin-left:16.75pt;margin-top:84.9pt;width:155.6pt;height:.05pt;rotation:270;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" adj=",-213688800,-23113">
            <v:stroke endarrow="block"/>
          </v:shape>
        </w:pict>
      </w:r>
      <w:r>
        <w:rPr>
          <w:rFonts w:ascii="Times New Roman" w:hAnsi="Times New Roman"/>
          <w:noProof/>
          <w:sz w:val="24"/>
          <w:szCs w:val="24"/>
        </w:rPr>
        <w:pict>
          <v:shape id="_x0000_s1814" type="#_x0000_t32" style="position:absolute;margin-left:104.25pt;margin-top:7.15pt;width:.05pt;height:155.6pt;z-index:251858944" o:connectortype="straight">
            <v:stroke endarrow="block"/>
          </v:shape>
        </w:pict>
      </w:r>
      <w:r>
        <w:rPr>
          <w:rFonts w:ascii="Times New Roman" w:hAnsi="Times New Roman"/>
          <w:noProof/>
          <w:sz w:val="24"/>
          <w:szCs w:val="24"/>
          <w:lang w:bidi="ml-IN"/>
        </w:rPr>
        <w:pict>
          <v:shape id="_x0000_s1777" type="#_x0000_t202" style="position:absolute;margin-left:287.25pt;margin-top:5.95pt;width:92.25pt;height:28.35pt;z-index:251837440" stroked="f">
            <v:textbox style="mso-next-textbox:#_x0000_s1777">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 xml:space="preserve">Project </w:t>
                  </w:r>
                  <w:r w:rsidRPr="00453201">
                    <w:rPr>
                      <w:rFonts w:ascii="Times New Roman" w:hAnsi="Times New Roman"/>
                      <w:sz w:val="24"/>
                      <w:szCs w:val="24"/>
                    </w:rPr>
                    <w:t>Details</w:t>
                  </w:r>
                </w:p>
              </w:txbxContent>
            </v:textbox>
          </v:shape>
        </w:pict>
      </w:r>
      <w:r>
        <w:rPr>
          <w:rFonts w:ascii="Times New Roman" w:hAnsi="Times New Roman"/>
          <w:noProof/>
          <w:sz w:val="24"/>
          <w:szCs w:val="24"/>
          <w:lang w:bidi="ml-IN"/>
        </w:rPr>
        <w:pict>
          <v:group id="_x0000_s1825" style="position:absolute;margin-left:397.5pt;margin-top:3.05pt;width:117pt;height:27pt;z-index:251866112" coordorigin="3420,13974" coordsize="2340,540">
            <v:line id="_x0000_s1826" style="position:absolute" from="3420,13974" to="3420,14514"/>
            <v:line id="_x0000_s1827" style="position:absolute" from="3420,13974" to="5760,13974"/>
            <v:line id="_x0000_s1828" style="position:absolute" from="3420,14514" to="5760,14514"/>
            <v:line id="_x0000_s1829" style="position:absolute" from="3780,13974" to="3780,14514"/>
          </v:group>
        </w:pict>
      </w:r>
      <w:r>
        <w:rPr>
          <w:rFonts w:ascii="Times New Roman" w:hAnsi="Times New Roman"/>
          <w:noProof/>
          <w:sz w:val="24"/>
          <w:szCs w:val="24"/>
        </w:rPr>
        <w:pict>
          <v:shape id="_x0000_s1789" type="#_x0000_t32" style="position:absolute;margin-left:120.75pt;margin-top:3.05pt;width:64.25pt;height:52.2pt;z-index:251849728" o:connectortype="straight">
            <v:stroke endarrow="block"/>
          </v:shape>
        </w:pict>
      </w:r>
      <w:r w:rsidR="00793080" w:rsidRPr="007E649C">
        <w:rPr>
          <w:rFonts w:ascii="Times New Roman" w:hAnsi="Times New Roman"/>
          <w:sz w:val="24"/>
          <w:szCs w:val="24"/>
        </w:rPr>
        <w:t xml:space="preserve">                                                                                                 </w:t>
      </w:r>
    </w:p>
    <w:p w:rsidR="00793080" w:rsidRPr="007E649C" w:rsidRDefault="00793080" w:rsidP="00793080">
      <w:pPr>
        <w:tabs>
          <w:tab w:val="left" w:pos="5715"/>
          <w:tab w:val="left" w:pos="8310"/>
        </w:tabs>
        <w:rPr>
          <w:rFonts w:ascii="Times New Roman" w:hAnsi="Times New Roman"/>
          <w:sz w:val="24"/>
          <w:szCs w:val="24"/>
        </w:rPr>
      </w:pPr>
      <w:r w:rsidRPr="007E649C">
        <w:rPr>
          <w:rFonts w:ascii="Times New Roman" w:hAnsi="Times New Roman"/>
          <w:sz w:val="24"/>
          <w:szCs w:val="24"/>
        </w:rPr>
        <w:t xml:space="preserve">         </w:t>
      </w:r>
      <w:r w:rsidRPr="007E649C">
        <w:rPr>
          <w:rFonts w:ascii="Times New Roman" w:hAnsi="Times New Roman"/>
          <w:sz w:val="24"/>
          <w:szCs w:val="24"/>
        </w:rPr>
        <w:tab/>
        <w:t xml:space="preserve">           </w:t>
      </w:r>
      <w:r w:rsidRPr="007E649C">
        <w:rPr>
          <w:rFonts w:ascii="Times New Roman" w:hAnsi="Times New Roman"/>
          <w:sz w:val="24"/>
          <w:szCs w:val="24"/>
        </w:rPr>
        <w:tab/>
      </w:r>
    </w:p>
    <w:p w:rsidR="00793080" w:rsidRPr="007E649C" w:rsidRDefault="006425F3" w:rsidP="00793080">
      <w:pPr>
        <w:tabs>
          <w:tab w:val="left" w:pos="8310"/>
        </w:tabs>
        <w:ind w:right="-450" w:firstLine="2160"/>
        <w:rPr>
          <w:rFonts w:ascii="Times New Roman" w:hAnsi="Times New Roman"/>
          <w:sz w:val="24"/>
          <w:szCs w:val="24"/>
        </w:rPr>
      </w:pPr>
      <w:r>
        <w:rPr>
          <w:rFonts w:ascii="Times New Roman" w:hAnsi="Times New Roman"/>
          <w:noProof/>
          <w:sz w:val="24"/>
          <w:szCs w:val="24"/>
          <w:lang w:bidi="ml-IN"/>
        </w:rPr>
        <w:pict>
          <v:shape id="_x0000_s1845" type="#_x0000_t32" style="position:absolute;left:0;text-align:left;margin-left:287.6pt;margin-top:12.15pt;width:97.5pt;height:3.4pt;z-index:251878400" o:connectortype="straight">
            <v:stroke endarrow="block"/>
          </v:shape>
        </w:pict>
      </w:r>
      <w:r>
        <w:rPr>
          <w:rFonts w:ascii="Times New Roman" w:hAnsi="Times New Roman"/>
          <w:noProof/>
          <w:sz w:val="24"/>
          <w:szCs w:val="24"/>
          <w:lang w:bidi="ml-IN"/>
        </w:rPr>
        <w:pict>
          <v:group id="_x0000_s1819" style="position:absolute;left:0;text-align:left;margin-left:387pt;margin-top:12.15pt;width:117pt;height:27pt;z-index:251864064" coordorigin="3420,13974" coordsize="2340,540">
            <v:line id="_x0000_s1820" style="position:absolute" from="3420,13974" to="3420,14514"/>
            <v:line id="_x0000_s1821" style="position:absolute" from="3420,13974" to="5760,13974"/>
            <v:line id="_x0000_s1822" style="position:absolute" from="3420,14514" to="5760,14514"/>
            <v:line id="_x0000_s1823" style="position:absolute" from="3780,13974" to="3780,14514"/>
          </v:group>
        </w:pict>
      </w:r>
      <w:r>
        <w:rPr>
          <w:noProof/>
          <w:lang w:bidi="ml-IN"/>
        </w:rPr>
        <w:pict>
          <v:shape id="_x0000_s1824" type="#_x0000_t202" style="position:absolute;left:0;text-align:left;margin-left:405pt;margin-top:12.15pt;width:88.5pt;height:31.25pt;z-index:-25145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24">
              <w:txbxContent>
                <w:p w:rsidR="00CD0A96" w:rsidRPr="00E5667D" w:rsidRDefault="00CD0A96" w:rsidP="00793080">
                  <w:pPr>
                    <w:rPr>
                      <w:rFonts w:ascii="Times New Roman" w:hAnsi="Times New Roman"/>
                      <w:sz w:val="24"/>
                    </w:rPr>
                  </w:pPr>
                  <w:proofErr w:type="spellStart"/>
                  <w:r w:rsidRPr="00E5667D">
                    <w:rPr>
                      <w:rFonts w:ascii="Times New Roman" w:hAnsi="Times New Roman"/>
                      <w:sz w:val="24"/>
                    </w:rPr>
                    <w:t>managerwork</w:t>
                  </w:r>
                  <w:proofErr w:type="spellEnd"/>
                </w:p>
              </w:txbxContent>
            </v:textbox>
          </v:shape>
        </w:pict>
      </w:r>
      <w:r w:rsidR="00793080">
        <w:rPr>
          <w:rFonts w:ascii="Times New Roman" w:hAnsi="Times New Roman"/>
          <w:sz w:val="24"/>
          <w:szCs w:val="24"/>
        </w:rPr>
        <w:t xml:space="preserve">  </w:t>
      </w:r>
      <w:r w:rsidR="00793080" w:rsidRPr="007E649C">
        <w:rPr>
          <w:rFonts w:ascii="Times New Roman" w:hAnsi="Times New Roman"/>
          <w:sz w:val="24"/>
          <w:szCs w:val="24"/>
        </w:rPr>
        <w:t xml:space="preserve">                                                               </w:t>
      </w:r>
      <w:r w:rsidR="00793080">
        <w:rPr>
          <w:rFonts w:ascii="Times New Roman" w:hAnsi="Times New Roman"/>
          <w:sz w:val="24"/>
          <w:szCs w:val="24"/>
        </w:rPr>
        <w:t xml:space="preserve">                   </w:t>
      </w:r>
      <w:r w:rsidR="00793080" w:rsidRPr="007E649C">
        <w:rPr>
          <w:rFonts w:ascii="Times New Roman" w:hAnsi="Times New Roman"/>
          <w:sz w:val="24"/>
          <w:szCs w:val="24"/>
        </w:rPr>
        <w:t xml:space="preserve">   </w:t>
      </w:r>
    </w:p>
    <w:p w:rsidR="00793080" w:rsidRPr="007E649C" w:rsidRDefault="006425F3" w:rsidP="00793080">
      <w:pPr>
        <w:tabs>
          <w:tab w:val="left" w:pos="690"/>
          <w:tab w:val="left" w:pos="6150"/>
          <w:tab w:val="left" w:pos="8220"/>
        </w:tabs>
        <w:rPr>
          <w:rFonts w:ascii="Times New Roman" w:hAnsi="Times New Roman"/>
          <w:sz w:val="24"/>
          <w:szCs w:val="24"/>
        </w:rPr>
      </w:pPr>
      <w:r>
        <w:rPr>
          <w:rFonts w:ascii="Times New Roman" w:hAnsi="Times New Roman"/>
          <w:noProof/>
          <w:lang w:bidi="ml-IN"/>
        </w:rPr>
        <w:pict>
          <v:shape id="_x0000_s1839" type="#_x0000_t32" style="position:absolute;margin-left:283.5pt;margin-top:1.75pt;width:101.6pt;height:4.7pt;flip:x y;z-index:251872256" o:connectortype="straight">
            <v:stroke endarrow="block"/>
          </v:shape>
        </w:pict>
      </w:r>
      <w:r>
        <w:rPr>
          <w:rFonts w:ascii="Times New Roman" w:hAnsi="Times New Roman"/>
          <w:noProof/>
          <w:lang w:bidi="ml-IN"/>
        </w:rPr>
        <w:pict>
          <v:shape id="_x0000_s1846" type="#_x0000_t202" style="position:absolute;margin-left:289.25pt;margin-top:8.05pt;width:92.25pt;height:28.35pt;z-index:-251437056" stroked="f">
            <v:textbox style="mso-next-textbox:#_x0000_s1846">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 xml:space="preserve">Project </w:t>
                  </w:r>
                  <w:r w:rsidRPr="00453201">
                    <w:rPr>
                      <w:rFonts w:ascii="Times New Roman" w:hAnsi="Times New Roman"/>
                      <w:sz w:val="24"/>
                      <w:szCs w:val="24"/>
                    </w:rPr>
                    <w:t>Details</w:t>
                  </w:r>
                </w:p>
              </w:txbxContent>
            </v:textbox>
          </v:shape>
        </w:pict>
      </w:r>
      <w:r w:rsidR="00793080">
        <w:rPr>
          <w:rFonts w:ascii="Times New Roman" w:hAnsi="Times New Roman"/>
          <w:sz w:val="24"/>
          <w:szCs w:val="24"/>
        </w:rPr>
        <w:t xml:space="preserve">             </w:t>
      </w:r>
      <w:r w:rsidR="00793080" w:rsidRPr="007E649C">
        <w:rPr>
          <w:rFonts w:ascii="Times New Roman" w:hAnsi="Times New Roman"/>
          <w:sz w:val="24"/>
          <w:szCs w:val="24"/>
        </w:rPr>
        <w:t xml:space="preserve">Password                                                                                                                                                                                         </w:t>
      </w:r>
      <w:r w:rsidR="00793080" w:rsidRPr="007E649C">
        <w:rPr>
          <w:rFonts w:ascii="Times New Roman" w:hAnsi="Times New Roman"/>
          <w:sz w:val="18"/>
          <w:szCs w:val="18"/>
        </w:rPr>
        <w:tab/>
        <w:t xml:space="preserve">        </w:t>
      </w:r>
    </w:p>
    <w:p w:rsidR="00793080" w:rsidRPr="007E649C" w:rsidRDefault="006425F3" w:rsidP="00793080">
      <w:pPr>
        <w:rPr>
          <w:rFonts w:ascii="Times New Roman" w:hAnsi="Times New Roman"/>
          <w:sz w:val="24"/>
          <w:szCs w:val="24"/>
        </w:rPr>
      </w:pPr>
      <w:r>
        <w:rPr>
          <w:rFonts w:ascii="Times New Roman" w:hAnsi="Times New Roman"/>
          <w:noProof/>
          <w:sz w:val="24"/>
          <w:szCs w:val="24"/>
          <w:lang w:bidi="ml-IN"/>
        </w:rPr>
        <w:pict>
          <v:shape id="_x0000_s1860" type="#_x0000_t202" style="position:absolute;margin-left:101.25pt;margin-top:5.7pt;width:88.5pt;height:31.25pt;z-index:-25142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60">
              <w:txbxContent>
                <w:p w:rsidR="00CD0A96" w:rsidRPr="00E5667D" w:rsidRDefault="00CD0A96" w:rsidP="00793080">
                  <w:pPr>
                    <w:rPr>
                      <w:rFonts w:ascii="Times New Roman" w:hAnsi="Times New Roman"/>
                      <w:sz w:val="24"/>
                    </w:rPr>
                  </w:pPr>
                  <w:r>
                    <w:rPr>
                      <w:rFonts w:ascii="Times New Roman" w:hAnsi="Times New Roman"/>
                      <w:sz w:val="24"/>
                    </w:rPr>
                    <w:t>Usern</w:t>
                  </w:r>
                  <w:r w:rsidRPr="00E5667D">
                    <w:rPr>
                      <w:rFonts w:ascii="Times New Roman" w:hAnsi="Times New Roman"/>
                      <w:sz w:val="24"/>
                    </w:rPr>
                    <w:t>ame</w:t>
                  </w:r>
                </w:p>
              </w:txbxContent>
            </v:textbox>
          </v:shape>
        </w:pict>
      </w:r>
      <w:r>
        <w:rPr>
          <w:rFonts w:ascii="Times New Roman" w:hAnsi="Times New Roman"/>
          <w:noProof/>
          <w:sz w:val="24"/>
          <w:szCs w:val="24"/>
          <w:lang w:bidi="ml-IN"/>
        </w:rPr>
        <w:pict>
          <v:shape id="_x0000_s1847" type="#_x0000_t202" style="position:absolute;margin-left:276.75pt;margin-top:20.3pt;width:92.25pt;height:28.35pt;z-index:-251436032" stroked="f">
            <v:textbox style="mso-next-textbox:#_x0000_s1847">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shape id="_x0000_s1815" type="#_x0000_t120" style="position:absolute;margin-left:199.85pt;margin-top:13.4pt;width:74.55pt;height:57.05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815">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mail</w:t>
                  </w:r>
                </w:p>
                <w:p w:rsidR="00CD0A96" w:rsidRPr="001D3888" w:rsidRDefault="00CD0A96" w:rsidP="00793080">
                  <w:pPr>
                    <w:rPr>
                      <w:sz w:val="16"/>
                      <w:szCs w:val="16"/>
                    </w:rPr>
                  </w:pPr>
                </w:p>
              </w:txbxContent>
            </v:textbox>
          </v:shape>
        </w:pict>
      </w:r>
      <w:r w:rsidR="00793080" w:rsidRPr="007E649C">
        <w:rPr>
          <w:rFonts w:ascii="Times New Roman" w:hAnsi="Times New Roman"/>
          <w:sz w:val="24"/>
          <w:szCs w:val="24"/>
        </w:rPr>
        <w:t xml:space="preserve">      </w:t>
      </w:r>
      <w:r w:rsidR="00793080" w:rsidRPr="007E649C">
        <w:rPr>
          <w:rFonts w:ascii="Times New Roman" w:hAnsi="Times New Roman"/>
          <w:sz w:val="24"/>
          <w:szCs w:val="24"/>
        </w:rPr>
        <w:tab/>
      </w:r>
      <w:r w:rsidR="00793080" w:rsidRPr="007E649C">
        <w:rPr>
          <w:rFonts w:ascii="Times New Roman" w:hAnsi="Times New Roman"/>
          <w:sz w:val="24"/>
          <w:szCs w:val="24"/>
        </w:rPr>
        <w:tab/>
        <w:t xml:space="preserve">  </w:t>
      </w:r>
    </w:p>
    <w:p w:rsidR="00793080" w:rsidRPr="007E649C" w:rsidRDefault="006425F3" w:rsidP="00793080">
      <w:pPr>
        <w:rPr>
          <w:rFonts w:ascii="Times New Roman" w:hAnsi="Times New Roman"/>
          <w:sz w:val="24"/>
          <w:szCs w:val="24"/>
        </w:rPr>
      </w:pPr>
      <w:r>
        <w:rPr>
          <w:rFonts w:ascii="Times New Roman" w:hAnsi="Times New Roman"/>
          <w:noProof/>
          <w:lang w:bidi="ml-IN"/>
        </w:rPr>
        <w:pict>
          <v:shape id="_x0000_s1859" type="#_x0000_t202" style="position:absolute;margin-left:59.25pt;margin-top:17.55pt;width:88.5pt;height:31.25pt;z-index:-25142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59">
              <w:txbxContent>
                <w:p w:rsidR="00CD0A96" w:rsidRPr="00EF4B16" w:rsidRDefault="00CD0A96" w:rsidP="00793080">
                  <w:r w:rsidRPr="007E649C">
                    <w:rPr>
                      <w:rFonts w:ascii="Times New Roman" w:hAnsi="Times New Roman"/>
                      <w:sz w:val="24"/>
                      <w:szCs w:val="24"/>
                    </w:rPr>
                    <w:t>Login details</w:t>
                  </w:r>
                </w:p>
              </w:txbxContent>
            </v:textbox>
          </v:shape>
        </w:pict>
      </w:r>
      <w:r>
        <w:rPr>
          <w:rFonts w:ascii="Times New Roman" w:hAnsi="Times New Roman"/>
          <w:noProof/>
          <w:sz w:val="24"/>
          <w:szCs w:val="24"/>
          <w:lang w:bidi="ml-IN"/>
        </w:rPr>
        <w:pict>
          <v:group id="_x0000_s1805" style="position:absolute;margin-left:41.25pt;margin-top:17.55pt;width:117pt;height:27pt;z-index:251853824" coordorigin="3420,13974" coordsize="2340,540">
            <v:line id="_x0000_s1806" style="position:absolute" from="3420,13974" to="3420,14514"/>
            <v:line id="_x0000_s1807" style="position:absolute" from="3420,13974" to="5760,13974"/>
            <v:line id="_x0000_s1808" style="position:absolute" from="3420,14514" to="5760,14514"/>
            <v:line id="_x0000_s1809" style="position:absolute" from="3780,13974" to="3780,14514"/>
          </v:group>
        </w:pict>
      </w:r>
      <w:r>
        <w:rPr>
          <w:rFonts w:ascii="Times New Roman" w:hAnsi="Times New Roman"/>
          <w:noProof/>
          <w:sz w:val="24"/>
          <w:szCs w:val="24"/>
          <w:lang w:bidi="ml-IN"/>
        </w:rPr>
        <w:pict>
          <v:shape id="_x0000_s1842" type="#_x0000_t32" style="position:absolute;margin-left:274.4pt;margin-top:22.75pt;width:94.6pt;height:4.6pt;z-index:251875328" o:connectortype="straight">
            <v:stroke endarrow="block"/>
          </v:shape>
        </w:pict>
      </w:r>
      <w:r>
        <w:rPr>
          <w:rFonts w:ascii="Times New Roman" w:hAnsi="Times New Roman"/>
          <w:noProof/>
          <w:sz w:val="24"/>
          <w:szCs w:val="24"/>
          <w:lang w:bidi="ml-IN"/>
        </w:rPr>
        <w:pict>
          <v:shape id="_x0000_s1840" type="#_x0000_t32" style="position:absolute;margin-left:274.4pt;margin-top:11.05pt;width:94.6pt;height:3.45pt;flip:x y;z-index:251873280" o:connectortype="straight">
            <v:stroke endarrow="block"/>
          </v:shape>
        </w:pict>
      </w:r>
      <w:r>
        <w:rPr>
          <w:rFonts w:ascii="Times New Roman" w:hAnsi="Times New Roman"/>
          <w:noProof/>
          <w:sz w:val="24"/>
          <w:szCs w:val="24"/>
          <w:lang w:bidi="ml-IN"/>
        </w:rPr>
        <w:pict>
          <v:shape id="_x0000_s1830" type="#_x0000_t202" style="position:absolute;margin-left:383.25pt;margin-top:11.05pt;width:88.5pt;height:31.25pt;z-index:-251449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30">
              <w:txbxContent>
                <w:p w:rsidR="00CD0A96" w:rsidRPr="00E5667D" w:rsidRDefault="00CD0A96" w:rsidP="00793080">
                  <w:pPr>
                    <w:rPr>
                      <w:rFonts w:ascii="Times New Roman" w:hAnsi="Times New Roman"/>
                      <w:sz w:val="24"/>
                    </w:rPr>
                  </w:pPr>
                  <w:r w:rsidRPr="00E5667D">
                    <w:rPr>
                      <w:rFonts w:ascii="Times New Roman" w:hAnsi="Times New Roman"/>
                      <w:sz w:val="24"/>
                    </w:rPr>
                    <w:t>inbox</w:t>
                  </w:r>
                </w:p>
              </w:txbxContent>
            </v:textbox>
          </v:shape>
        </w:pict>
      </w:r>
      <w:r>
        <w:rPr>
          <w:rFonts w:ascii="Times New Roman" w:hAnsi="Times New Roman"/>
          <w:noProof/>
          <w:sz w:val="24"/>
          <w:szCs w:val="24"/>
          <w:lang w:bidi="ml-IN"/>
        </w:rPr>
        <w:pict>
          <v:group id="_x0000_s1800" style="position:absolute;margin-left:369pt;margin-top:11.05pt;width:117pt;height:27pt;z-index:251852800" coordorigin="3420,13974" coordsize="2340,540">
            <v:line id="_x0000_s1801" style="position:absolute" from="3420,13974" to="3420,14514"/>
            <v:line id="_x0000_s1802" style="position:absolute" from="3420,13974" to="5760,13974"/>
            <v:line id="_x0000_s1803" style="position:absolute" from="3420,14514" to="5760,14514"/>
            <v:line id="_x0000_s1804" style="position:absolute" from="3780,13974" to="3780,14514"/>
          </v:group>
        </w:pict>
      </w:r>
    </w:p>
    <w:p w:rsidR="00793080" w:rsidRPr="006E63F4" w:rsidRDefault="006425F3" w:rsidP="00793080">
      <w:pPr>
        <w:rPr>
          <w:rFonts w:ascii="Times New Roman" w:hAnsi="Times New Roman"/>
        </w:rPr>
      </w:pPr>
      <w:r>
        <w:rPr>
          <w:rFonts w:ascii="Times New Roman" w:hAnsi="Times New Roman"/>
          <w:noProof/>
          <w:sz w:val="24"/>
          <w:szCs w:val="24"/>
          <w:lang w:bidi="ml-IN"/>
        </w:rPr>
        <w:pict>
          <v:shape id="_x0000_s1861" type="#_x0000_t202" style="position:absolute;margin-left:262.5pt;margin-top:23.1pt;width:92.25pt;height:28.35pt;z-index:-251425792" stroked="f">
            <v:textbox style="mso-next-textbox:#_x0000_s1861">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shape id="_x0000_s1841" type="#_x0000_t32" style="position:absolute;margin-left:255.7pt;margin-top:16.45pt;width:113.3pt;height:26.45pt;flip:x y;z-index:251874304" o:connectortype="straight">
            <v:stroke endarrow="block"/>
          </v:shape>
        </w:pict>
      </w:r>
      <w:r>
        <w:rPr>
          <w:rFonts w:ascii="Times New Roman" w:hAnsi="Times New Roman"/>
          <w:noProof/>
          <w:lang w:bidi="ml-IN"/>
        </w:rPr>
        <w:pict>
          <v:shape id="_x0000_s1843" type="#_x0000_t32" style="position:absolute;margin-left:264.25pt;margin-top:12.2pt;width:104.75pt;height:22.8pt;z-index:251876352" o:connectortype="straight">
            <v:stroke endarrow="block"/>
          </v:shape>
        </w:pict>
      </w:r>
    </w:p>
    <w:p w:rsidR="00793080" w:rsidRPr="006E63F4" w:rsidRDefault="006425F3" w:rsidP="00793080">
      <w:pPr>
        <w:rPr>
          <w:rFonts w:ascii="Times New Roman" w:hAnsi="Times New Roman"/>
        </w:rPr>
      </w:pPr>
      <w:r>
        <w:rPr>
          <w:rFonts w:ascii="Times New Roman" w:hAnsi="Times New Roman"/>
          <w:noProof/>
          <w:lang w:bidi="ml-IN"/>
        </w:rPr>
        <w:pict>
          <v:shape id="_x0000_s1848" type="#_x0000_t120" style="position:absolute;margin-left:193.05pt;margin-top:16.15pt;width:62.65pt;height:48.7pt;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848">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chat</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group id="_x0000_s1831" style="position:absolute;margin-left:366.75pt;margin-top:9.5pt;width:117pt;height:27pt;z-index:251868160" coordorigin="3420,13974" coordsize="2340,540">
            <v:line id="_x0000_s1832" style="position:absolute" from="3420,13974" to="3420,14514"/>
            <v:line id="_x0000_s1833" style="position:absolute" from="3420,13974" to="5760,13974"/>
            <v:line id="_x0000_s1834" style="position:absolute" from="3420,14514" to="5760,14514"/>
            <v:line id="_x0000_s1835" style="position:absolute" from="3780,13974" to="3780,14514"/>
          </v:group>
        </w:pict>
      </w:r>
      <w:r>
        <w:rPr>
          <w:rFonts w:ascii="Times New Roman" w:hAnsi="Times New Roman"/>
          <w:noProof/>
          <w:sz w:val="24"/>
          <w:szCs w:val="24"/>
          <w:lang w:bidi="ml-IN"/>
        </w:rPr>
        <w:pict>
          <v:shape id="_x0000_s1836" type="#_x0000_t202" style="position:absolute;margin-left:381pt;margin-top:9.5pt;width:88.5pt;height:31.25pt;z-index:-25144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36">
              <w:txbxContent>
                <w:p w:rsidR="00CD0A96" w:rsidRPr="00E5667D" w:rsidRDefault="00CD0A96" w:rsidP="00793080">
                  <w:pPr>
                    <w:rPr>
                      <w:rFonts w:ascii="Times New Roman" w:hAnsi="Times New Roman"/>
                      <w:sz w:val="24"/>
                    </w:rPr>
                  </w:pPr>
                  <w:proofErr w:type="spellStart"/>
                  <w:r w:rsidRPr="00E5667D">
                    <w:rPr>
                      <w:rFonts w:ascii="Times New Roman" w:hAnsi="Times New Roman"/>
                      <w:sz w:val="24"/>
                    </w:rPr>
                    <w:t>sentitems</w:t>
                  </w:r>
                  <w:proofErr w:type="spellEnd"/>
                </w:p>
              </w:txbxContent>
            </v:textbox>
          </v:shape>
        </w:pict>
      </w:r>
    </w:p>
    <w:p w:rsidR="00793080" w:rsidRPr="006E63F4" w:rsidRDefault="006425F3" w:rsidP="00793080">
      <w:pPr>
        <w:rPr>
          <w:rFonts w:ascii="Times New Roman" w:hAnsi="Times New Roman"/>
        </w:rPr>
      </w:pPr>
      <w:r>
        <w:rPr>
          <w:rFonts w:ascii="Times New Roman" w:hAnsi="Times New Roman"/>
          <w:noProof/>
          <w:lang w:bidi="ml-IN"/>
        </w:rPr>
        <w:pict>
          <v:shape id="_x0000_s1850" type="#_x0000_t32" style="position:absolute;margin-left:255.7pt;margin-top:11.95pt;width:99.05pt;height:28.35pt;z-index:251883520" o:connectortype="straight">
            <v:stroke endarrow="block"/>
          </v:shape>
        </w:pict>
      </w:r>
      <w:r>
        <w:rPr>
          <w:rFonts w:ascii="Times New Roman" w:hAnsi="Times New Roman"/>
          <w:noProof/>
          <w:lang w:bidi="ml-IN"/>
        </w:rPr>
        <w:pict>
          <v:shape id="_x0000_s1852" type="#_x0000_t202" style="position:absolute;margin-left:262.5pt;margin-top:2.35pt;width:92.25pt;height:28.35pt;z-index:-251430912" stroked="f">
            <v:textbox style="mso-next-textbox:#_x0000_s1852">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p>
    <w:p w:rsidR="00793080" w:rsidRPr="006E63F4" w:rsidRDefault="006425F3" w:rsidP="00793080">
      <w:pPr>
        <w:rPr>
          <w:rFonts w:ascii="Times New Roman" w:hAnsi="Times New Roman"/>
        </w:rPr>
      </w:pPr>
      <w:r>
        <w:rPr>
          <w:rFonts w:ascii="Times New Roman" w:hAnsi="Times New Roman"/>
          <w:noProof/>
          <w:lang w:bidi="ml-IN"/>
        </w:rPr>
        <w:pict>
          <v:shape id="_x0000_s1858" type="#_x0000_t32" style="position:absolute;margin-left:255.7pt;margin-top:2.1pt;width:99.05pt;height:23.8pt;flip:x y;z-index:251887616" o:connectortype="straight">
            <v:stroke endarrow="block"/>
          </v:shape>
        </w:pict>
      </w:r>
      <w:r>
        <w:rPr>
          <w:rFonts w:ascii="Times New Roman" w:hAnsi="Times New Roman"/>
          <w:noProof/>
          <w:lang w:bidi="ml-IN"/>
        </w:rPr>
        <w:pict>
          <v:shape id="_x0000_s1849" type="#_x0000_t202" style="position:absolute;margin-left:372.75pt;margin-top:10.95pt;width:88.5pt;height:31.25pt;z-index:-25143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49">
              <w:txbxContent>
                <w:p w:rsidR="00CD0A96" w:rsidRPr="00E5667D" w:rsidRDefault="00CD0A96" w:rsidP="00793080">
                  <w:pPr>
                    <w:rPr>
                      <w:rFonts w:ascii="Times New Roman" w:hAnsi="Times New Roman"/>
                      <w:sz w:val="24"/>
                    </w:rPr>
                  </w:pPr>
                  <w:r w:rsidRPr="00E5667D">
                    <w:rPr>
                      <w:rFonts w:ascii="Times New Roman" w:hAnsi="Times New Roman"/>
                      <w:sz w:val="24"/>
                    </w:rPr>
                    <w:t>chat</w:t>
                  </w:r>
                </w:p>
              </w:txbxContent>
            </v:textbox>
          </v:shape>
        </w:pict>
      </w:r>
      <w:r>
        <w:rPr>
          <w:rFonts w:ascii="Times New Roman" w:hAnsi="Times New Roman"/>
          <w:noProof/>
          <w:sz w:val="24"/>
          <w:szCs w:val="24"/>
          <w:lang w:bidi="ml-IN"/>
        </w:rPr>
        <w:pict>
          <v:group id="_x0000_s1853" style="position:absolute;margin-left:354.75pt;margin-top:6.15pt;width:117pt;height:27pt;z-index:251886592" coordorigin="3420,13974" coordsize="2340,540">
            <v:line id="_x0000_s1854" style="position:absolute" from="3420,13974" to="3420,14514"/>
            <v:line id="_x0000_s1855" style="position:absolute" from="3420,13974" to="5760,13974"/>
            <v:line id="_x0000_s1856" style="position:absolute" from="3420,14514" to="5760,14514"/>
            <v:line id="_x0000_s1857" style="position:absolute" from="3780,13974" to="3780,14514"/>
          </v:group>
        </w:pict>
      </w:r>
    </w:p>
    <w:p w:rsidR="00793080" w:rsidRPr="006E63F4" w:rsidRDefault="00793080" w:rsidP="00793080">
      <w:pPr>
        <w:rPr>
          <w:rFonts w:ascii="Times New Roman" w:hAnsi="Times New Roman"/>
        </w:rPr>
      </w:pPr>
    </w:p>
    <w:p w:rsidR="00793080"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2221E4" w:rsidRDefault="002221E4" w:rsidP="00793080">
      <w:pPr>
        <w:rPr>
          <w:rFonts w:ascii="Times New Roman" w:hAnsi="Times New Roman"/>
          <w:sz w:val="24"/>
          <w:szCs w:val="24"/>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Level1- DFD for</w:t>
      </w:r>
      <w:r>
        <w:rPr>
          <w:rFonts w:ascii="Times New Roman" w:hAnsi="Times New Roman"/>
          <w:b/>
          <w:bCs/>
          <w:sz w:val="28"/>
          <w:szCs w:val="28"/>
        </w:rPr>
        <w:t xml:space="preserve"> Team leader</w:t>
      </w:r>
    </w:p>
    <w:p w:rsidR="00793080" w:rsidRPr="007E649C" w:rsidRDefault="00793080" w:rsidP="00793080">
      <w:pPr>
        <w:tabs>
          <w:tab w:val="left" w:pos="6900"/>
        </w:tabs>
        <w:rPr>
          <w:rFonts w:ascii="Times New Roman" w:hAnsi="Times New Roman"/>
          <w:sz w:val="18"/>
          <w:szCs w:val="18"/>
        </w:rPr>
      </w:pPr>
      <w:r w:rsidRPr="007E649C">
        <w:rPr>
          <w:rFonts w:ascii="Times New Roman" w:hAnsi="Times New Roman"/>
          <w:sz w:val="18"/>
          <w:szCs w:val="18"/>
        </w:rPr>
        <w:t xml:space="preserve">                     </w:t>
      </w:r>
      <w:r w:rsidRPr="007E649C">
        <w:rPr>
          <w:rFonts w:ascii="Times New Roman" w:hAnsi="Times New Roman"/>
          <w:sz w:val="18"/>
          <w:szCs w:val="18"/>
        </w:rPr>
        <w:tab/>
        <w:t xml:space="preserve">    </w:t>
      </w:r>
      <w:r w:rsidRPr="007E649C">
        <w:rPr>
          <w:rFonts w:ascii="Times New Roman" w:hAnsi="Times New Roman"/>
          <w:sz w:val="24"/>
          <w:szCs w:val="24"/>
        </w:rPr>
        <w:t xml:space="preserve">                          </w:t>
      </w:r>
    </w:p>
    <w:p w:rsidR="00793080" w:rsidRPr="007E649C" w:rsidRDefault="00793080" w:rsidP="00793080">
      <w:pPr>
        <w:rPr>
          <w:rFonts w:ascii="Times New Roman" w:hAnsi="Times New Roman"/>
          <w:sz w:val="18"/>
          <w:szCs w:val="18"/>
        </w:rPr>
      </w:pPr>
    </w:p>
    <w:p w:rsidR="00793080" w:rsidRPr="007E649C" w:rsidRDefault="00793080" w:rsidP="00793080">
      <w:pPr>
        <w:rPr>
          <w:rFonts w:ascii="Times New Roman" w:hAnsi="Times New Roman"/>
          <w:sz w:val="18"/>
          <w:szCs w:val="18"/>
        </w:rPr>
      </w:pPr>
    </w:p>
    <w:p w:rsidR="00793080" w:rsidRPr="007E649C" w:rsidRDefault="006425F3" w:rsidP="00793080">
      <w:pPr>
        <w:tabs>
          <w:tab w:val="left" w:pos="720"/>
          <w:tab w:val="left" w:pos="1440"/>
          <w:tab w:val="left" w:pos="2160"/>
          <w:tab w:val="left" w:pos="2880"/>
          <w:tab w:val="left" w:pos="8445"/>
        </w:tabs>
        <w:rPr>
          <w:rFonts w:ascii="Times New Roman" w:hAnsi="Times New Roman"/>
          <w:sz w:val="24"/>
          <w:szCs w:val="24"/>
        </w:rPr>
      </w:pPr>
      <w:r>
        <w:rPr>
          <w:rFonts w:ascii="Times New Roman" w:hAnsi="Times New Roman"/>
          <w:noProof/>
          <w:sz w:val="24"/>
          <w:szCs w:val="24"/>
          <w:lang w:bidi="ml-IN"/>
        </w:rPr>
        <w:pict>
          <v:shape id="_x0000_s1902" type="#_x0000_t32" style="position:absolute;margin-left:292.45pt;margin-top:17.65pt;width:112.55pt;height:13.25pt;flip:x;z-index:251912192" o:connectortype="straight">
            <v:stroke endarrow="block"/>
          </v:shape>
        </w:pict>
      </w:r>
      <w:r>
        <w:rPr>
          <w:noProof/>
        </w:rPr>
        <w:pict>
          <v:shape id="_x0000_s1883" type="#_x0000_t202" style="position:absolute;margin-left:420.75pt;margin-top:11.65pt;width:101.25pt;height:31.25pt;z-index:-251411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83">
              <w:txbxContent>
                <w:p w:rsidR="00CD0A96" w:rsidRPr="00E5667D" w:rsidRDefault="00CD0A96" w:rsidP="00793080">
                  <w:pPr>
                    <w:rPr>
                      <w:rFonts w:ascii="Times New Roman" w:hAnsi="Times New Roman"/>
                      <w:sz w:val="24"/>
                    </w:rPr>
                  </w:pPr>
                  <w:proofErr w:type="spellStart"/>
                  <w:r>
                    <w:rPr>
                      <w:rFonts w:ascii="Times New Roman" w:hAnsi="Times New Roman"/>
                      <w:sz w:val="24"/>
                    </w:rPr>
                    <w:t>teamleader</w:t>
                  </w:r>
                  <w:r w:rsidRPr="00E5667D">
                    <w:rPr>
                      <w:rFonts w:ascii="Times New Roman" w:hAnsi="Times New Roman"/>
                      <w:sz w:val="24"/>
                    </w:rPr>
                    <w:t>work</w:t>
                  </w:r>
                  <w:proofErr w:type="spellEnd"/>
                </w:p>
                <w:p w:rsidR="00CD0A96" w:rsidRPr="00EF4B16" w:rsidRDefault="00CD0A96" w:rsidP="00793080"/>
              </w:txbxContent>
            </v:textbox>
          </v:shape>
        </w:pict>
      </w:r>
      <w:r>
        <w:rPr>
          <w:rFonts w:ascii="Times New Roman" w:hAnsi="Times New Roman"/>
          <w:noProof/>
          <w:sz w:val="24"/>
          <w:szCs w:val="24"/>
          <w:lang w:bidi="ml-IN"/>
        </w:rPr>
        <w:pict>
          <v:group id="_x0000_s1890" style="position:absolute;margin-left:402.75pt;margin-top:11.65pt;width:117pt;height:27pt;z-index:251908096" coordorigin="3420,13974" coordsize="2340,540">
            <v:line id="_x0000_s1891" style="position:absolute" from="3420,13974" to="3420,14514"/>
            <v:line id="_x0000_s1892" style="position:absolute" from="3420,13974" to="5760,13974"/>
            <v:line id="_x0000_s1893" style="position:absolute" from="3420,14514" to="5760,14514"/>
            <v:line id="_x0000_s1894" style="position:absolute" from="3780,13974" to="3780,14514"/>
          </v:group>
        </w:pict>
      </w:r>
      <w:r>
        <w:rPr>
          <w:rFonts w:ascii="Times New Roman" w:hAnsi="Times New Roman"/>
          <w:noProof/>
          <w:sz w:val="24"/>
          <w:szCs w:val="24"/>
          <w:lang w:bidi="ml-IN"/>
        </w:rPr>
        <w:pict>
          <v:shape id="_x0000_s1862" type="#_x0000_t202" style="position:absolute;margin-left:294.75pt;margin-top:2.55pt;width:92.25pt;height:28.35pt;z-index:251891712" stroked="f">
            <v:textbox style="mso-next-textbox:#_x0000_s1862">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 xml:space="preserve">Project </w:t>
                  </w:r>
                  <w:r w:rsidRPr="00453201">
                    <w:rPr>
                      <w:rFonts w:ascii="Times New Roman" w:hAnsi="Times New Roman"/>
                      <w:sz w:val="24"/>
                      <w:szCs w:val="24"/>
                    </w:rPr>
                    <w:t>Details</w:t>
                  </w:r>
                </w:p>
              </w:txbxContent>
            </v:textbox>
          </v:shape>
        </w:pict>
      </w:r>
      <w:r>
        <w:rPr>
          <w:rFonts w:ascii="Times New Roman" w:hAnsi="Times New Roman"/>
          <w:noProof/>
          <w:sz w:val="24"/>
          <w:szCs w:val="24"/>
        </w:rPr>
        <w:pict>
          <v:shape id="_x0000_s1864" type="#_x0000_t120" style="position:absolute;margin-left:189.75pt;margin-top:2.55pt;width:104.25pt;height:83.85pt;z-index:25189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">
            <v:textbox style="mso-next-textbox:#_x0000_s1864">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453201" w:rsidRDefault="00CD0A96" w:rsidP="00793080">
                  <w:pPr>
                    <w:jc w:val="center"/>
                    <w:rPr>
                      <w:rFonts w:ascii="Times New Roman" w:hAnsi="Times New Roman"/>
                      <w:sz w:val="24"/>
                      <w:szCs w:val="24"/>
                    </w:rPr>
                  </w:pPr>
                  <w:r>
                    <w:rPr>
                      <w:rFonts w:ascii="Times New Roman" w:hAnsi="Times New Roman"/>
                      <w:sz w:val="24"/>
                      <w:szCs w:val="24"/>
                    </w:rPr>
                    <w:t>Management</w:t>
                  </w:r>
                </w:p>
              </w:txbxContent>
            </v:textbox>
          </v:shape>
        </w:pict>
      </w:r>
      <w:r w:rsidR="00793080" w:rsidRPr="007E649C">
        <w:rPr>
          <w:rFonts w:ascii="Times New Roman" w:hAnsi="Times New Roman"/>
          <w:sz w:val="18"/>
          <w:szCs w:val="18"/>
        </w:rPr>
        <w:tab/>
      </w:r>
      <w:r w:rsidR="00793080" w:rsidRPr="007E649C">
        <w:rPr>
          <w:rFonts w:ascii="Times New Roman" w:hAnsi="Times New Roman"/>
          <w:sz w:val="24"/>
          <w:szCs w:val="24"/>
        </w:rPr>
        <w:t xml:space="preserve"> </w:t>
      </w:r>
    </w:p>
    <w:p w:rsidR="00793080" w:rsidRPr="007E649C" w:rsidRDefault="006425F3" w:rsidP="00793080">
      <w:pPr>
        <w:tabs>
          <w:tab w:val="left" w:pos="5850"/>
        </w:tabs>
        <w:rPr>
          <w:rFonts w:ascii="Times New Roman" w:hAnsi="Times New Roman"/>
          <w:sz w:val="24"/>
          <w:szCs w:val="24"/>
        </w:rPr>
      </w:pPr>
      <w:r>
        <w:rPr>
          <w:rFonts w:ascii="Times New Roman" w:hAnsi="Times New Roman"/>
          <w:noProof/>
          <w:sz w:val="24"/>
          <w:szCs w:val="24"/>
        </w:rPr>
        <w:pict>
          <v:shape id="_x0000_s1880" type="#_x0000_t32" style="position:absolute;margin-left:294pt;margin-top:8.55pt;width:111pt;height:14.6pt;flip:y;z-index:251901952" o:connectortype="straight">
            <v:stroke endarrow="block"/>
          </v:shape>
        </w:pict>
      </w:r>
      <w:r>
        <w:rPr>
          <w:rFonts w:ascii="Times New Roman" w:hAnsi="Times New Roman"/>
          <w:noProof/>
          <w:sz w:val="24"/>
          <w:szCs w:val="24"/>
        </w:rPr>
        <w:pict>
          <v:shape id="_x0000_s1869" type="#_x0000_t32" style="position:absolute;margin-left:125.5pt;margin-top:23.15pt;width:64.25pt;height:46.5pt;flip:y;z-index:251898880" o:connectortype="straight">
            <v:stroke endarrow="block"/>
          </v:shape>
        </w:pict>
      </w:r>
      <w:r w:rsidR="00793080" w:rsidRPr="007E649C">
        <w:rPr>
          <w:rFonts w:ascii="Times New Roman" w:hAnsi="Times New Roman"/>
          <w:sz w:val="24"/>
          <w:szCs w:val="24"/>
        </w:rPr>
        <w:t xml:space="preserve">                                                                                                                 </w:t>
      </w:r>
    </w:p>
    <w:p w:rsidR="00793080" w:rsidRPr="007E649C" w:rsidRDefault="006425F3" w:rsidP="00793080">
      <w:pPr>
        <w:tabs>
          <w:tab w:val="left" w:pos="5850"/>
        </w:tabs>
        <w:rPr>
          <w:rFonts w:ascii="Times New Roman" w:hAnsi="Times New Roman"/>
          <w:sz w:val="24"/>
          <w:szCs w:val="24"/>
        </w:rPr>
      </w:pPr>
      <w:r>
        <w:rPr>
          <w:rFonts w:ascii="Times New Roman" w:hAnsi="Times New Roman"/>
          <w:noProof/>
          <w:sz w:val="24"/>
          <w:szCs w:val="24"/>
          <w:lang w:bidi="ml-IN"/>
        </w:rPr>
        <w:pict>
          <v:shape id="_x0000_s1863" type="#_x0000_t202" style="position:absolute;margin-left:24.3pt;margin-top:16.75pt;width:76.55pt;height:37.45pt;z-index:251892736" stroked="f">
            <v:textbox style="mso-next-textbox:#_x0000_s1863">
              <w:txbxContent>
                <w:p w:rsidR="00CD0A96" w:rsidRPr="00453201" w:rsidRDefault="00CD0A96" w:rsidP="00793080">
                  <w:pPr>
                    <w:rPr>
                      <w:rFonts w:ascii="Times New Roman" w:hAnsi="Times New Roman"/>
                      <w:sz w:val="24"/>
                      <w:szCs w:val="24"/>
                    </w:rPr>
                  </w:pPr>
                  <w:r w:rsidRPr="00453201">
                    <w:rPr>
                      <w:rFonts w:ascii="Times New Roman" w:hAnsi="Times New Roman"/>
                      <w:sz w:val="24"/>
                      <w:szCs w:val="24"/>
                    </w:rPr>
                    <w:t>Login Details</w:t>
                  </w:r>
                </w:p>
              </w:txbxContent>
            </v:textbox>
          </v:shape>
        </w:pict>
      </w:r>
      <w:r>
        <w:rPr>
          <w:rFonts w:ascii="Times New Roman" w:hAnsi="Times New Roman"/>
          <w:noProof/>
          <w:sz w:val="24"/>
          <w:szCs w:val="24"/>
          <w:lang w:bidi="ml-IN"/>
        </w:rPr>
        <w:pict>
          <v:shape id="_x0000_s1909" type="#_x0000_t32" style="position:absolute;margin-left:276.75pt;margin-top:25.1pt;width:129.8pt;height:9.6pt;z-index:251919360" o:connectortype="straight">
            <v:stroke endarrow="block"/>
          </v:shape>
        </w:pict>
      </w:r>
      <w:r>
        <w:rPr>
          <w:rFonts w:ascii="Times New Roman" w:hAnsi="Times New Roman"/>
          <w:noProof/>
          <w:lang w:bidi="ml-IN"/>
        </w:rPr>
        <w:pict>
          <v:shape id="_x0000_s1903" type="#_x0000_t32" style="position:absolute;margin-left:283.25pt;margin-top:16.75pt;width:123.3pt;height:4.7pt;flip:x y;z-index:251913216" o:connectortype="straight">
            <v:stroke endarrow="block"/>
          </v:shape>
        </w:pict>
      </w:r>
      <w:r>
        <w:rPr>
          <w:noProof/>
          <w:lang w:bidi="ml-IN"/>
        </w:rPr>
        <w:pict>
          <v:shape id="_x0000_s1889" type="#_x0000_t202" style="position:absolute;margin-left:423pt;margin-top:16.75pt;width:88.5pt;height:31.25pt;z-index:-25140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89">
              <w:txbxContent>
                <w:p w:rsidR="00CD0A96" w:rsidRPr="00E5667D" w:rsidRDefault="00CD0A96" w:rsidP="00793080">
                  <w:pPr>
                    <w:rPr>
                      <w:rFonts w:ascii="Times New Roman" w:hAnsi="Times New Roman"/>
                      <w:sz w:val="24"/>
                    </w:rPr>
                  </w:pPr>
                  <w:proofErr w:type="spellStart"/>
                  <w:r w:rsidRPr="00E5667D">
                    <w:rPr>
                      <w:rFonts w:ascii="Times New Roman" w:hAnsi="Times New Roman"/>
                      <w:sz w:val="24"/>
                    </w:rPr>
                    <w:t>employeework</w:t>
                  </w:r>
                  <w:proofErr w:type="spellEnd"/>
                </w:p>
              </w:txbxContent>
            </v:textbox>
          </v:shape>
        </w:pict>
      </w:r>
      <w:r>
        <w:rPr>
          <w:rFonts w:ascii="Times New Roman" w:hAnsi="Times New Roman"/>
          <w:noProof/>
          <w:sz w:val="24"/>
          <w:szCs w:val="24"/>
          <w:lang w:bidi="ml-IN"/>
        </w:rPr>
        <w:pict>
          <v:group id="_x0000_s1884" style="position:absolute;margin-left:405pt;margin-top:16.75pt;width:117pt;height:27pt;z-index:251906048" coordorigin="3420,13974" coordsize="2340,540">
            <v:line id="_x0000_s1885" style="position:absolute" from="3420,13974" to="3420,14514"/>
            <v:line id="_x0000_s1886" style="position:absolute" from="3420,13974" to="5760,13974"/>
            <v:line id="_x0000_s1887" style="position:absolute" from="3420,14514" to="5760,14514"/>
            <v:line id="_x0000_s1888" style="position:absolute" from="3780,13974" to="3780,14514"/>
          </v:group>
        </w:pict>
      </w:r>
      <w:r w:rsidR="00793080" w:rsidRPr="007E649C">
        <w:rPr>
          <w:rFonts w:ascii="Times New Roman" w:hAnsi="Times New Roman"/>
          <w:sz w:val="18"/>
          <w:szCs w:val="18"/>
        </w:rPr>
        <w:t xml:space="preserve">                                                                                                                                    </w:t>
      </w:r>
      <w:r w:rsidR="00793080">
        <w:rPr>
          <w:rFonts w:ascii="Times New Roman" w:hAnsi="Times New Roman"/>
          <w:sz w:val="18"/>
          <w:szCs w:val="18"/>
        </w:rPr>
        <w:t xml:space="preserve">        </w:t>
      </w:r>
      <w:r w:rsidR="00793080" w:rsidRPr="007E649C">
        <w:rPr>
          <w:rFonts w:ascii="Times New Roman" w:hAnsi="Times New Roman"/>
          <w:sz w:val="18"/>
          <w:szCs w:val="18"/>
        </w:rPr>
        <w:t xml:space="preserve"> </w:t>
      </w:r>
    </w:p>
    <w:p w:rsidR="00793080" w:rsidRPr="007E649C" w:rsidRDefault="006425F3" w:rsidP="00793080">
      <w:pPr>
        <w:tabs>
          <w:tab w:val="left" w:pos="5850"/>
        </w:tabs>
        <w:rPr>
          <w:rFonts w:ascii="Times New Roman" w:hAnsi="Times New Roman"/>
          <w:sz w:val="28"/>
          <w:szCs w:val="28"/>
        </w:rPr>
      </w:pPr>
      <w:r>
        <w:rPr>
          <w:rFonts w:ascii="Times New Roman" w:hAnsi="Times New Roman"/>
          <w:noProof/>
          <w:sz w:val="24"/>
          <w:szCs w:val="24"/>
        </w:rPr>
        <w:pict>
          <v:rect id="_x0000_s1865" style="position:absolute;margin-left:-50.25pt;margin-top:17.9pt;width:74.55pt;height:26.85pt;z-index:25189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">
            <v:textbox style="mso-next-textbox:#_x0000_s1865">
              <w:txbxContent>
                <w:p w:rsidR="00CD0A96" w:rsidRPr="00453201" w:rsidRDefault="00CD0A96" w:rsidP="00793080">
                  <w:pPr>
                    <w:tabs>
                      <w:tab w:val="left" w:pos="6150"/>
                      <w:tab w:val="left" w:pos="8220"/>
                    </w:tabs>
                    <w:jc w:val="center"/>
                    <w:rPr>
                      <w:rFonts w:ascii="Times New Roman" w:hAnsi="Times New Roman"/>
                      <w:sz w:val="24"/>
                      <w:szCs w:val="24"/>
                    </w:rPr>
                  </w:pPr>
                  <w:proofErr w:type="spellStart"/>
                  <w:r>
                    <w:rPr>
                      <w:rFonts w:ascii="Times New Roman" w:hAnsi="Times New Roman"/>
                      <w:sz w:val="24"/>
                      <w:szCs w:val="24"/>
                    </w:rPr>
                    <w:t>Teamleader</w:t>
                  </w:r>
                  <w:proofErr w:type="spellEnd"/>
                  <w:r w:rsidRPr="00453201">
                    <w:rPr>
                      <w:rFonts w:ascii="Times New Roman" w:hAnsi="Times New Roman"/>
                      <w:sz w:val="24"/>
                      <w:szCs w:val="24"/>
                    </w:rPr>
                    <w:t xml:space="preserve"> </w:t>
                  </w:r>
                </w:p>
                <w:p w:rsidR="00CD0A96" w:rsidRDefault="00CD0A96" w:rsidP="00793080">
                  <w:r>
                    <w:t xml:space="preserve">                                               </w:t>
                  </w:r>
                </w:p>
              </w:txbxContent>
            </v:textbox>
          </v:rect>
        </w:pict>
      </w:r>
      <w:r>
        <w:rPr>
          <w:rFonts w:ascii="Times New Roman" w:hAnsi="Times New Roman"/>
          <w:noProof/>
          <w:lang w:bidi="ml-IN"/>
        </w:rPr>
        <w:pict>
          <v:shape id="_x0000_s1910" type="#_x0000_t202" style="position:absolute;margin-left:303.55pt;margin-top:1.7pt;width:92.25pt;height:28.35pt;z-index:-251396096" stroked="f">
            <v:textbox style="mso-next-textbox:#_x0000_s1910">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 xml:space="preserve">Project </w:t>
                  </w:r>
                  <w:r w:rsidRPr="00453201">
                    <w:rPr>
                      <w:rFonts w:ascii="Times New Roman" w:hAnsi="Times New Roman"/>
                      <w:sz w:val="24"/>
                      <w:szCs w:val="24"/>
                    </w:rPr>
                    <w:t>Details</w:t>
                  </w:r>
                </w:p>
              </w:txbxContent>
            </v:textbox>
          </v:shape>
        </w:pict>
      </w:r>
      <w:r>
        <w:rPr>
          <w:rFonts w:ascii="Times New Roman" w:hAnsi="Times New Roman"/>
          <w:noProof/>
          <w:sz w:val="24"/>
          <w:szCs w:val="24"/>
        </w:rPr>
        <w:pict>
          <v:shape id="_x0000_s1866" type="#_x0000_t120" style="position:absolute;margin-left:69.75pt;margin-top:8.8pt;width:60.75pt;height:52.75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">
            <v:textbox style="mso-next-textbox:#_x0000_s1866">
              <w:txbxContent>
                <w:p w:rsidR="00CD0A96" w:rsidRPr="00453201" w:rsidRDefault="00CD0A96" w:rsidP="00793080">
                  <w:pPr>
                    <w:spacing w:after="0"/>
                    <w:jc w:val="center"/>
                    <w:rPr>
                      <w:rFonts w:ascii="Times New Roman" w:hAnsi="Times New Roman"/>
                      <w:sz w:val="24"/>
                      <w:szCs w:val="24"/>
                    </w:rPr>
                  </w:pPr>
                  <w:r w:rsidRPr="00453201">
                    <w:rPr>
                      <w:rFonts w:ascii="Times New Roman" w:hAnsi="Times New Roman"/>
                      <w:sz w:val="24"/>
                      <w:szCs w:val="24"/>
                    </w:rPr>
                    <w:t>Login</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7E649C">
        <w:rPr>
          <w:rFonts w:ascii="Times New Roman" w:hAnsi="Times New Roman"/>
          <w:sz w:val="18"/>
          <w:szCs w:val="18"/>
        </w:rPr>
        <w:tab/>
      </w:r>
      <w:r w:rsidR="00793080" w:rsidRPr="007E649C">
        <w:rPr>
          <w:rFonts w:ascii="Times New Roman" w:hAnsi="Times New Roman"/>
          <w:sz w:val="18"/>
          <w:szCs w:val="18"/>
        </w:rPr>
        <w:tab/>
      </w:r>
    </w:p>
    <w:p w:rsidR="00793080" w:rsidRPr="007E649C"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1867" type="#_x0000_t34" style="position:absolute;margin-left:24.3pt;margin-top:6.8pt;width:45.45pt;height:.05pt;z-index:25189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" adj="10788,-127375200,-45766">
            <v:stroke endarrow="block"/>
          </v:shape>
        </w:pict>
      </w:r>
      <w:r>
        <w:rPr>
          <w:rFonts w:ascii="Times New Roman" w:hAnsi="Times New Roman"/>
          <w:noProof/>
          <w:lang w:bidi="ml-IN"/>
        </w:rPr>
        <w:pict>
          <v:shape id="_x0000_s1908" type="#_x0000_t32" style="position:absolute;margin-left:130.5pt;margin-top:16.25pt;width:92.3pt;height:27.85pt;z-index:251918336" o:connectortype="straight">
            <v:stroke endarrow="block"/>
          </v:shape>
        </w:pict>
      </w:r>
      <w:r w:rsidR="00793080" w:rsidRPr="007E649C">
        <w:rPr>
          <w:rFonts w:ascii="Times New Roman" w:hAnsi="Times New Roman"/>
          <w:sz w:val="24"/>
          <w:szCs w:val="24"/>
        </w:rPr>
        <w:t xml:space="preserve">                                                                                                                    </w:t>
      </w:r>
      <w:r w:rsidR="00793080">
        <w:rPr>
          <w:rFonts w:ascii="Times New Roman" w:hAnsi="Times New Roman"/>
          <w:sz w:val="24"/>
          <w:szCs w:val="24"/>
        </w:rPr>
        <w:t xml:space="preserve">                          </w:t>
      </w:r>
    </w:p>
    <w:p w:rsidR="00793080" w:rsidRPr="007E649C" w:rsidRDefault="006425F3" w:rsidP="00793080">
      <w:pPr>
        <w:tabs>
          <w:tab w:val="left" w:pos="5625"/>
        </w:tabs>
        <w:rPr>
          <w:rFonts w:ascii="Times New Roman" w:hAnsi="Times New Roman"/>
          <w:sz w:val="24"/>
          <w:szCs w:val="24"/>
        </w:rPr>
      </w:pPr>
      <w:r>
        <w:rPr>
          <w:rFonts w:ascii="Times New Roman" w:hAnsi="Times New Roman"/>
          <w:noProof/>
          <w:sz w:val="24"/>
          <w:szCs w:val="24"/>
        </w:rPr>
        <w:pict>
          <v:shape id="_x0000_s1868" type="#_x0000_t34" style="position:absolute;margin-left:27.7pt;margin-top:74pt;width:133.8pt;height:.05pt;rotation:270;z-index:251897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" adj=",-196516800,-26887">
            <v:stroke endarrow="block"/>
          </v:shape>
        </w:pict>
      </w:r>
      <w:r>
        <w:rPr>
          <w:rFonts w:ascii="Times New Roman" w:hAnsi="Times New Roman"/>
          <w:noProof/>
          <w:sz w:val="24"/>
          <w:szCs w:val="24"/>
        </w:rPr>
        <w:pict>
          <v:shape id="_x0000_s1881" type="#_x0000_t32" style="position:absolute;margin-left:104.25pt;margin-top:7.15pt;width:.05pt;height:134.25pt;z-index:251902976" o:connectortype="straight">
            <v:stroke endarrow="block"/>
          </v:shape>
        </w:pict>
      </w:r>
      <w:r>
        <w:rPr>
          <w:rFonts w:ascii="Times New Roman" w:hAnsi="Times New Roman"/>
          <w:noProof/>
          <w:lang w:bidi="ml-IN"/>
        </w:rPr>
        <w:pict>
          <v:shape id="_x0000_s1915" type="#_x0000_t32" style="position:absolute;margin-left:108.45pt;margin-top:7.15pt;width:122.5pt;height:103pt;z-index:251925504" o:connectortype="straight">
            <v:stroke endarrow="block"/>
          </v:shape>
        </w:pict>
      </w:r>
      <w:r>
        <w:rPr>
          <w:rFonts w:ascii="Times New Roman" w:hAnsi="Times New Roman"/>
          <w:noProof/>
          <w:sz w:val="24"/>
          <w:szCs w:val="24"/>
          <w:lang w:bidi="ml-IN"/>
        </w:rPr>
        <w:pict>
          <v:shape id="_x0000_s1911" type="#_x0000_t202" style="position:absolute;margin-left:303.55pt;margin-top:7.15pt;width:92.25pt;height:28.35pt;z-index:-251395072" stroked="f">
            <v:textbox style="mso-next-textbox:#_x0000_s1911">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shape id="_x0000_s1882" type="#_x0000_t120" style="position:absolute;margin-left:218.6pt;margin-top:3.25pt;width:74.55pt;height:57.05pt;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882">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mail</w:t>
                  </w:r>
                </w:p>
                <w:p w:rsidR="00CD0A96" w:rsidRPr="001D3888" w:rsidRDefault="00CD0A96" w:rsidP="00793080">
                  <w:pPr>
                    <w:rPr>
                      <w:sz w:val="16"/>
                      <w:szCs w:val="16"/>
                    </w:rPr>
                  </w:pPr>
                </w:p>
              </w:txbxContent>
            </v:textbox>
          </v:shape>
        </w:pict>
      </w:r>
      <w:r w:rsidR="00793080" w:rsidRPr="007E649C">
        <w:rPr>
          <w:rFonts w:ascii="Times New Roman" w:hAnsi="Times New Roman"/>
          <w:sz w:val="24"/>
          <w:szCs w:val="24"/>
        </w:rPr>
        <w:t xml:space="preserve">                                                                                                 </w:t>
      </w:r>
    </w:p>
    <w:p w:rsidR="00793080" w:rsidRPr="007E649C" w:rsidRDefault="006425F3" w:rsidP="00793080">
      <w:pPr>
        <w:tabs>
          <w:tab w:val="left" w:pos="5715"/>
          <w:tab w:val="left" w:pos="8310"/>
        </w:tabs>
        <w:rPr>
          <w:rFonts w:ascii="Times New Roman" w:hAnsi="Times New Roman"/>
          <w:sz w:val="24"/>
          <w:szCs w:val="24"/>
        </w:rPr>
      </w:pPr>
      <w:r>
        <w:rPr>
          <w:rFonts w:ascii="Times New Roman" w:hAnsi="Times New Roman"/>
          <w:noProof/>
          <w:sz w:val="24"/>
          <w:szCs w:val="24"/>
          <w:lang w:bidi="ml-IN"/>
        </w:rPr>
        <w:pict>
          <v:shape id="_x0000_s1906" type="#_x0000_t32" style="position:absolute;margin-left:294pt;margin-top:14.9pt;width:90.75pt;height:4.6pt;z-index:251916288" o:connectortype="straight">
            <v:stroke endarrow="block"/>
          </v:shape>
        </w:pict>
      </w:r>
      <w:r>
        <w:rPr>
          <w:rFonts w:ascii="Times New Roman" w:hAnsi="Times New Roman"/>
          <w:noProof/>
          <w:sz w:val="24"/>
          <w:szCs w:val="24"/>
          <w:lang w:bidi="ml-IN"/>
        </w:rPr>
        <w:pict>
          <v:shape id="_x0000_s1904" type="#_x0000_t32" style="position:absolute;margin-left:294pt;margin-top:3.2pt;width:90.75pt;height:3.45pt;flip:x y;z-index:251914240" o:connectortype="straight">
            <v:stroke endarrow="block"/>
          </v:shape>
        </w:pict>
      </w:r>
      <w:r>
        <w:rPr>
          <w:rFonts w:ascii="Times New Roman" w:hAnsi="Times New Roman"/>
          <w:noProof/>
          <w:sz w:val="24"/>
          <w:szCs w:val="24"/>
          <w:lang w:bidi="ml-IN"/>
        </w:rPr>
        <w:pict>
          <v:shape id="_x0000_s1895" type="#_x0000_t202" style="position:absolute;margin-left:399pt;margin-top:3.2pt;width:88.5pt;height:31.25pt;z-index:-25140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895">
              <w:txbxContent>
                <w:p w:rsidR="00CD0A96" w:rsidRPr="00E5667D" w:rsidRDefault="00CD0A96" w:rsidP="00793080">
                  <w:pPr>
                    <w:rPr>
                      <w:rFonts w:ascii="Times New Roman" w:hAnsi="Times New Roman"/>
                      <w:sz w:val="24"/>
                    </w:rPr>
                  </w:pPr>
                  <w:r w:rsidRPr="00E5667D">
                    <w:rPr>
                      <w:rFonts w:ascii="Times New Roman" w:hAnsi="Times New Roman"/>
                      <w:sz w:val="24"/>
                    </w:rPr>
                    <w:t>inbox</w:t>
                  </w:r>
                </w:p>
              </w:txbxContent>
            </v:textbox>
          </v:shape>
        </w:pict>
      </w:r>
      <w:r>
        <w:rPr>
          <w:rFonts w:ascii="Times New Roman" w:hAnsi="Times New Roman"/>
          <w:noProof/>
          <w:sz w:val="24"/>
          <w:szCs w:val="24"/>
          <w:lang w:bidi="ml-IN"/>
        </w:rPr>
        <w:pict>
          <v:group id="_x0000_s1870" style="position:absolute;margin-left:384.75pt;margin-top:3.2pt;width:117pt;height:27pt;z-index:251899904" coordorigin="3420,13974" coordsize="2340,540">
            <v:line id="_x0000_s1871" style="position:absolute" from="3420,13974" to="3420,14514"/>
            <v:line id="_x0000_s1872" style="position:absolute" from="3420,13974" to="5760,13974"/>
            <v:line id="_x0000_s1873" style="position:absolute" from="3420,14514" to="5760,14514"/>
            <v:line id="_x0000_s1874" style="position:absolute" from="3780,13974" to="3780,14514"/>
          </v:group>
        </w:pict>
      </w:r>
      <w:r w:rsidR="00793080" w:rsidRPr="007E649C">
        <w:rPr>
          <w:rFonts w:ascii="Times New Roman" w:hAnsi="Times New Roman"/>
          <w:sz w:val="24"/>
          <w:szCs w:val="24"/>
        </w:rPr>
        <w:t xml:space="preserve">         </w:t>
      </w:r>
      <w:r w:rsidR="00793080" w:rsidRPr="007E649C">
        <w:rPr>
          <w:rFonts w:ascii="Times New Roman" w:hAnsi="Times New Roman"/>
          <w:sz w:val="24"/>
          <w:szCs w:val="24"/>
        </w:rPr>
        <w:tab/>
        <w:t xml:space="preserve">           </w:t>
      </w:r>
      <w:r w:rsidR="00793080" w:rsidRPr="007E649C">
        <w:rPr>
          <w:rFonts w:ascii="Times New Roman" w:hAnsi="Times New Roman"/>
          <w:sz w:val="24"/>
          <w:szCs w:val="24"/>
        </w:rPr>
        <w:tab/>
      </w:r>
    </w:p>
    <w:p w:rsidR="00793080" w:rsidRPr="007E649C" w:rsidRDefault="006425F3" w:rsidP="00793080">
      <w:pPr>
        <w:tabs>
          <w:tab w:val="left" w:pos="8310"/>
        </w:tabs>
        <w:ind w:right="-450" w:firstLine="2160"/>
        <w:rPr>
          <w:rFonts w:ascii="Times New Roman" w:hAnsi="Times New Roman"/>
          <w:sz w:val="24"/>
          <w:szCs w:val="24"/>
        </w:rPr>
      </w:pPr>
      <w:r>
        <w:rPr>
          <w:rFonts w:ascii="Times New Roman" w:hAnsi="Times New Roman"/>
          <w:noProof/>
          <w:sz w:val="24"/>
          <w:szCs w:val="24"/>
          <w:lang w:bidi="ml-IN"/>
        </w:rPr>
        <w:pict>
          <v:shape id="_x0000_s1925" type="#_x0000_t202" style="position:absolute;left:0;text-align:left;margin-left:271.2pt;margin-top:20.2pt;width:92.25pt;height:28.35pt;z-index:-251384832" stroked="f">
            <v:textbox style="mso-next-textbox:#_x0000_s1925">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shape id="_x0000_s1905" type="#_x0000_t32" style="position:absolute;left:0;text-align:left;margin-left:266.25pt;margin-top:8.55pt;width:111.45pt;height:45.55pt;flip:x y;z-index:251915264" o:connectortype="straight">
            <v:stroke endarrow="block"/>
          </v:shape>
        </w:pict>
      </w:r>
      <w:r>
        <w:rPr>
          <w:rFonts w:ascii="Times New Roman" w:hAnsi="Times New Roman"/>
          <w:noProof/>
          <w:lang w:bidi="ml-IN"/>
        </w:rPr>
        <w:pict>
          <v:shape id="_x0000_s1907" type="#_x0000_t32" style="position:absolute;left:0;text-align:left;margin-left:276.75pt;margin-top:4.3pt;width:102pt;height:33pt;z-index:251917312" o:connectortype="straight">
            <v:stroke endarrow="block"/>
          </v:shape>
        </w:pict>
      </w:r>
      <w:r w:rsidR="00793080">
        <w:rPr>
          <w:rFonts w:ascii="Times New Roman" w:hAnsi="Times New Roman"/>
          <w:sz w:val="24"/>
          <w:szCs w:val="24"/>
        </w:rPr>
        <w:t xml:space="preserve">  </w:t>
      </w:r>
      <w:r w:rsidR="00793080" w:rsidRPr="007E649C">
        <w:rPr>
          <w:rFonts w:ascii="Times New Roman" w:hAnsi="Times New Roman"/>
          <w:sz w:val="24"/>
          <w:szCs w:val="24"/>
        </w:rPr>
        <w:t xml:space="preserve">                                                           </w:t>
      </w:r>
      <w:r w:rsidR="00793080">
        <w:rPr>
          <w:rFonts w:ascii="Times New Roman" w:hAnsi="Times New Roman"/>
          <w:sz w:val="24"/>
          <w:szCs w:val="24"/>
        </w:rPr>
        <w:t xml:space="preserve">   </w:t>
      </w:r>
      <w:r w:rsidR="00793080" w:rsidRPr="007E649C">
        <w:rPr>
          <w:rFonts w:ascii="Times New Roman" w:hAnsi="Times New Roman"/>
          <w:sz w:val="24"/>
          <w:szCs w:val="24"/>
        </w:rPr>
        <w:t xml:space="preserve">   </w:t>
      </w:r>
    </w:p>
    <w:p w:rsidR="00793080" w:rsidRPr="007E649C" w:rsidRDefault="006425F3" w:rsidP="00793080">
      <w:pPr>
        <w:tabs>
          <w:tab w:val="left" w:pos="690"/>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1924" type="#_x0000_t202" style="position:absolute;margin-left:101.25pt;margin-top:32.55pt;width:88.5pt;height:31.25pt;z-index:-251385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24">
              <w:txbxContent>
                <w:p w:rsidR="00CD0A96" w:rsidRPr="00E5667D" w:rsidRDefault="00CD0A96" w:rsidP="00793080">
                  <w:pPr>
                    <w:rPr>
                      <w:rFonts w:ascii="Times New Roman" w:hAnsi="Times New Roman"/>
                      <w:sz w:val="24"/>
                    </w:rPr>
                  </w:pPr>
                  <w:r w:rsidRPr="00E5667D">
                    <w:rPr>
                      <w:rFonts w:ascii="Times New Roman" w:hAnsi="Times New Roman"/>
                      <w:sz w:val="24"/>
                    </w:rPr>
                    <w:t>User</w:t>
                  </w:r>
                  <w:r>
                    <w:rPr>
                      <w:rFonts w:ascii="Times New Roman" w:hAnsi="Times New Roman"/>
                      <w:sz w:val="24"/>
                    </w:rPr>
                    <w:t>n</w:t>
                  </w:r>
                  <w:r w:rsidRPr="00E5667D">
                    <w:rPr>
                      <w:rFonts w:ascii="Times New Roman" w:hAnsi="Times New Roman"/>
                      <w:sz w:val="24"/>
                    </w:rPr>
                    <w:t>ame</w:t>
                  </w:r>
                </w:p>
              </w:txbxContent>
            </v:textbox>
          </v:shape>
        </w:pict>
      </w:r>
      <w:r>
        <w:rPr>
          <w:rFonts w:ascii="Times New Roman" w:hAnsi="Times New Roman"/>
          <w:noProof/>
          <w:lang w:bidi="ml-IN"/>
        </w:rPr>
        <w:pict>
          <v:shape id="_x0000_s1912" type="#_x0000_t120" style="position:absolute;margin-left:217.05pt;margin-top:28.25pt;width:62.65pt;height:48.7pt;z-index:251922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912">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chat</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shape id="_x0000_s1901" type="#_x0000_t202" style="position:absolute;margin-left:390.75pt;margin-top:5.6pt;width:88.5pt;height:31.25pt;z-index:-251405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01">
              <w:txbxContent>
                <w:p w:rsidR="00CD0A96" w:rsidRPr="00E5667D" w:rsidRDefault="00CD0A96" w:rsidP="00793080">
                  <w:pPr>
                    <w:rPr>
                      <w:rFonts w:ascii="Times New Roman" w:hAnsi="Times New Roman"/>
                      <w:sz w:val="24"/>
                    </w:rPr>
                  </w:pPr>
                  <w:proofErr w:type="spellStart"/>
                  <w:r w:rsidRPr="00E5667D">
                    <w:rPr>
                      <w:rFonts w:ascii="Times New Roman" w:hAnsi="Times New Roman"/>
                      <w:sz w:val="24"/>
                    </w:rPr>
                    <w:t>sentitems</w:t>
                  </w:r>
                  <w:proofErr w:type="spellEnd"/>
                </w:p>
              </w:txbxContent>
            </v:textbox>
          </v:shape>
        </w:pict>
      </w:r>
      <w:r>
        <w:rPr>
          <w:rFonts w:ascii="Times New Roman" w:hAnsi="Times New Roman"/>
          <w:noProof/>
          <w:sz w:val="24"/>
          <w:szCs w:val="24"/>
          <w:lang w:bidi="ml-IN"/>
        </w:rPr>
        <w:pict>
          <v:group id="_x0000_s1896" style="position:absolute;margin-left:378.75pt;margin-top:5.55pt;width:117pt;height:27pt;z-index:251910144" coordorigin="3420,13974" coordsize="2340,540">
            <v:line id="_x0000_s1897" style="position:absolute" from="3420,13974" to="3420,14514"/>
            <v:line id="_x0000_s1898" style="position:absolute" from="3420,13974" to="5760,13974"/>
            <v:line id="_x0000_s1899" style="position:absolute" from="3420,14514" to="5760,14514"/>
            <v:line id="_x0000_s1900" style="position:absolute" from="3780,13974" to="3780,14514"/>
          </v:group>
        </w:pict>
      </w:r>
      <w:r w:rsidR="00793080">
        <w:rPr>
          <w:rFonts w:ascii="Times New Roman" w:hAnsi="Times New Roman"/>
          <w:sz w:val="24"/>
          <w:szCs w:val="24"/>
        </w:rPr>
        <w:t xml:space="preserve">             </w:t>
      </w:r>
      <w:r w:rsidR="00793080" w:rsidRPr="007E649C">
        <w:rPr>
          <w:rFonts w:ascii="Times New Roman" w:hAnsi="Times New Roman"/>
          <w:sz w:val="24"/>
          <w:szCs w:val="24"/>
        </w:rPr>
        <w:t xml:space="preserve">Password                                                                                                                                                                                         </w:t>
      </w:r>
      <w:r w:rsidR="00793080" w:rsidRPr="007E649C">
        <w:rPr>
          <w:rFonts w:ascii="Times New Roman" w:hAnsi="Times New Roman"/>
          <w:sz w:val="18"/>
          <w:szCs w:val="18"/>
        </w:rPr>
        <w:tab/>
        <w:t xml:space="preserve">        </w:t>
      </w:r>
    </w:p>
    <w:p w:rsidR="00793080" w:rsidRPr="007E649C" w:rsidRDefault="006425F3" w:rsidP="00793080">
      <w:pPr>
        <w:rPr>
          <w:rFonts w:ascii="Times New Roman" w:hAnsi="Times New Roman"/>
          <w:sz w:val="24"/>
          <w:szCs w:val="24"/>
        </w:rPr>
      </w:pPr>
      <w:r>
        <w:rPr>
          <w:rFonts w:ascii="Times New Roman" w:hAnsi="Times New Roman"/>
          <w:noProof/>
          <w:lang w:bidi="ml-IN"/>
        </w:rPr>
        <w:pict>
          <v:shape id="_x0000_s1923" type="#_x0000_t202" style="position:absolute;margin-left:59.25pt;margin-top:21.6pt;width:88.5pt;height:31.25pt;z-index:-25138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23">
              <w:txbxContent>
                <w:p w:rsidR="00CD0A96" w:rsidRPr="00EF4B16" w:rsidRDefault="00CD0A96" w:rsidP="00793080">
                  <w:r>
                    <w:rPr>
                      <w:rFonts w:ascii="Times New Roman" w:hAnsi="Times New Roman"/>
                      <w:sz w:val="24"/>
                      <w:szCs w:val="24"/>
                    </w:rPr>
                    <w:t xml:space="preserve"> </w:t>
                  </w:r>
                  <w:r w:rsidRPr="007E649C">
                    <w:rPr>
                      <w:rFonts w:ascii="Times New Roman" w:hAnsi="Times New Roman"/>
                      <w:sz w:val="24"/>
                      <w:szCs w:val="24"/>
                    </w:rPr>
                    <w:t>Login details</w:t>
                  </w:r>
                </w:p>
              </w:txbxContent>
            </v:textbox>
          </v:shape>
        </w:pict>
      </w:r>
      <w:r>
        <w:rPr>
          <w:rFonts w:ascii="Times New Roman" w:hAnsi="Times New Roman"/>
          <w:noProof/>
          <w:sz w:val="24"/>
          <w:szCs w:val="24"/>
          <w:lang w:bidi="ml-IN"/>
        </w:rPr>
        <w:pict>
          <v:group id="_x0000_s1875" style="position:absolute;margin-left:47.6pt;margin-top:22.05pt;width:117pt;height:27pt;z-index:251900928" coordorigin="3420,13974" coordsize="2340,540">
            <v:line id="_x0000_s1876" style="position:absolute" from="3420,13974" to="3420,14514"/>
            <v:line id="_x0000_s1877" style="position:absolute" from="3420,13974" to="5760,13974"/>
            <v:line id="_x0000_s1878" style="position:absolute" from="3420,14514" to="5760,14514"/>
            <v:line id="_x0000_s1879" style="position:absolute" from="3780,13974" to="3780,14514"/>
          </v:group>
        </w:pict>
      </w:r>
      <w:r>
        <w:rPr>
          <w:rFonts w:ascii="Times New Roman" w:hAnsi="Times New Roman"/>
          <w:noProof/>
          <w:lang w:bidi="ml-IN"/>
        </w:rPr>
        <w:pict>
          <v:shape id="_x0000_s1914" type="#_x0000_t32" style="position:absolute;margin-left:279.7pt;margin-top:15pt;width:99.05pt;height:16.3pt;z-index:251924480" o:connectortype="straight">
            <v:stroke endarrow="block"/>
          </v:shape>
        </w:pict>
      </w:r>
      <w:r w:rsidR="00793080" w:rsidRPr="007E649C">
        <w:rPr>
          <w:rFonts w:ascii="Times New Roman" w:hAnsi="Times New Roman"/>
          <w:sz w:val="24"/>
          <w:szCs w:val="24"/>
        </w:rPr>
        <w:t xml:space="preserve">      </w:t>
      </w:r>
      <w:r w:rsidR="00793080" w:rsidRPr="007E649C">
        <w:rPr>
          <w:rFonts w:ascii="Times New Roman" w:hAnsi="Times New Roman"/>
          <w:sz w:val="24"/>
          <w:szCs w:val="24"/>
        </w:rPr>
        <w:tab/>
      </w:r>
      <w:r w:rsidR="00793080" w:rsidRPr="007E649C">
        <w:rPr>
          <w:rFonts w:ascii="Times New Roman" w:hAnsi="Times New Roman"/>
          <w:sz w:val="24"/>
          <w:szCs w:val="24"/>
        </w:rPr>
        <w:tab/>
        <w:t xml:space="preserve">  </w:t>
      </w:r>
    </w:p>
    <w:p w:rsidR="00793080" w:rsidRPr="007E649C" w:rsidRDefault="006425F3" w:rsidP="00793080">
      <w:pPr>
        <w:rPr>
          <w:rFonts w:ascii="Times New Roman" w:hAnsi="Times New Roman"/>
          <w:sz w:val="24"/>
          <w:szCs w:val="24"/>
        </w:rPr>
      </w:pPr>
      <w:r>
        <w:rPr>
          <w:rFonts w:ascii="Times New Roman" w:hAnsi="Times New Roman"/>
          <w:noProof/>
          <w:lang w:bidi="ml-IN"/>
        </w:rPr>
        <w:pict>
          <v:shape id="_x0000_s1916" type="#_x0000_t202" style="position:absolute;margin-left:285.45pt;margin-top:2.9pt;width:92.25pt;height:28.35pt;z-index:-251389952" stroked="f">
            <v:textbox style="mso-next-textbox:#_x0000_s1916">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lang w:bidi="ml-IN"/>
        </w:rPr>
        <w:pict>
          <v:shape id="_x0000_s1922" type="#_x0000_t32" style="position:absolute;margin-left:276.75pt;margin-top:0;width:100.95pt;height:17.55pt;flip:x y;z-index:251928576" o:connectortype="straight">
            <v:stroke endarrow="block"/>
          </v:shape>
        </w:pict>
      </w:r>
      <w:r>
        <w:rPr>
          <w:rFonts w:ascii="Times New Roman" w:hAnsi="Times New Roman"/>
          <w:noProof/>
          <w:lang w:bidi="ml-IN"/>
        </w:rPr>
        <w:pict>
          <v:shape id="_x0000_s1913" type="#_x0000_t202" style="position:absolute;margin-left:395.7pt;margin-top:0;width:88.5pt;height:31.25pt;z-index:-25139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13">
              <w:txbxContent>
                <w:p w:rsidR="00CD0A96" w:rsidRPr="00E5667D" w:rsidRDefault="00CD0A96" w:rsidP="00793080">
                  <w:pPr>
                    <w:rPr>
                      <w:rFonts w:ascii="Times New Roman" w:hAnsi="Times New Roman"/>
                      <w:sz w:val="24"/>
                    </w:rPr>
                  </w:pPr>
                  <w:r w:rsidRPr="00E5667D">
                    <w:rPr>
                      <w:rFonts w:ascii="Times New Roman" w:hAnsi="Times New Roman"/>
                      <w:sz w:val="24"/>
                    </w:rPr>
                    <w:t>chat</w:t>
                  </w:r>
                </w:p>
              </w:txbxContent>
            </v:textbox>
          </v:shape>
        </w:pict>
      </w:r>
      <w:r>
        <w:rPr>
          <w:rFonts w:ascii="Times New Roman" w:hAnsi="Times New Roman"/>
          <w:noProof/>
          <w:sz w:val="24"/>
          <w:szCs w:val="24"/>
          <w:lang w:bidi="ml-IN"/>
        </w:rPr>
        <w:pict>
          <v:group id="_x0000_s1917" style="position:absolute;margin-left:377.7pt;margin-top:0;width:117pt;height:27pt;z-index:251927552" coordorigin="3420,13974" coordsize="2340,540">
            <v:line id="_x0000_s1918" style="position:absolute" from="3420,13974" to="3420,14514"/>
            <v:line id="_x0000_s1919" style="position:absolute" from="3420,13974" to="5760,13974"/>
            <v:line id="_x0000_s1920" style="position:absolute" from="3420,14514" to="5760,14514"/>
            <v:line id="_x0000_s1921" style="position:absolute" from="3780,13974" to="3780,14514"/>
          </v:group>
        </w:pict>
      </w: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rPr>
      </w:pPr>
    </w:p>
    <w:p w:rsidR="00793080" w:rsidRPr="00453201" w:rsidRDefault="00793080" w:rsidP="00793080">
      <w:pPr>
        <w:rPr>
          <w:rFonts w:ascii="Times New Roman" w:hAnsi="Times New Roman"/>
          <w:sz w:val="24"/>
          <w:szCs w:val="24"/>
        </w:rPr>
      </w:pPr>
    </w:p>
    <w:p w:rsidR="00793080" w:rsidRPr="00453201"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793080" w:rsidRPr="00453201" w:rsidRDefault="00793080" w:rsidP="00793080">
      <w:pPr>
        <w:rPr>
          <w:rFonts w:ascii="Times New Roman" w:hAnsi="Times New Roman"/>
          <w:sz w:val="24"/>
          <w:szCs w:val="24"/>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Level1- DFD for</w:t>
      </w:r>
      <w:r>
        <w:rPr>
          <w:rFonts w:ascii="Times New Roman" w:hAnsi="Times New Roman"/>
          <w:b/>
          <w:bCs/>
          <w:sz w:val="28"/>
          <w:szCs w:val="28"/>
        </w:rPr>
        <w:t xml:space="preserve"> Employee</w:t>
      </w:r>
    </w:p>
    <w:p w:rsidR="00793080" w:rsidRPr="007E649C" w:rsidRDefault="006425F3" w:rsidP="00793080">
      <w:pPr>
        <w:rPr>
          <w:rFonts w:ascii="Times New Roman" w:hAnsi="Times New Roman"/>
          <w:sz w:val="18"/>
          <w:szCs w:val="18"/>
        </w:rPr>
      </w:pPr>
      <w:r>
        <w:rPr>
          <w:rFonts w:ascii="Times New Roman" w:hAnsi="Times New Roman"/>
          <w:noProof/>
          <w:lang w:bidi="ml-IN"/>
        </w:rPr>
        <w:pict>
          <v:shape id="_x0000_s1965" type="#_x0000_t202" style="position:absolute;margin-left:294pt;margin-top:20.95pt;width:92.25pt;height:28.35pt;z-index:-251360256" stroked="f">
            <v:textbox style="mso-next-textbox:#_x0000_s1965">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Project</w:t>
                  </w:r>
                  <w:r w:rsidRPr="00453201">
                    <w:rPr>
                      <w:rFonts w:ascii="Times New Roman" w:hAnsi="Times New Roman"/>
                      <w:sz w:val="24"/>
                      <w:szCs w:val="24"/>
                    </w:rPr>
                    <w:t>Details</w:t>
                  </w:r>
                  <w:proofErr w:type="spellEnd"/>
                </w:p>
              </w:txbxContent>
            </v:textbox>
          </v:shape>
        </w:pict>
      </w:r>
    </w:p>
    <w:p w:rsidR="00793080" w:rsidRPr="007E649C" w:rsidRDefault="006425F3" w:rsidP="00793080">
      <w:pPr>
        <w:tabs>
          <w:tab w:val="left" w:pos="720"/>
          <w:tab w:val="left" w:pos="1440"/>
          <w:tab w:val="left" w:pos="2160"/>
          <w:tab w:val="left" w:pos="2880"/>
          <w:tab w:val="left" w:pos="8445"/>
        </w:tabs>
        <w:rPr>
          <w:rFonts w:ascii="Times New Roman" w:hAnsi="Times New Roman"/>
          <w:sz w:val="24"/>
          <w:szCs w:val="24"/>
        </w:rPr>
      </w:pPr>
      <w:r>
        <w:rPr>
          <w:rFonts w:ascii="Times New Roman" w:hAnsi="Times New Roman"/>
          <w:noProof/>
          <w:lang w:bidi="ml-IN"/>
        </w:rPr>
        <w:pict>
          <v:shape id="_x0000_s1958" type="#_x0000_t32" style="position:absolute;margin-left:285.45pt;margin-top:22.45pt;width:99.3pt;height:0;flip:x;z-index:251949056" o:connectortype="straight">
            <v:stroke endarrow="block"/>
          </v:shape>
        </w:pict>
      </w:r>
      <w:r>
        <w:rPr>
          <w:rFonts w:ascii="Times New Roman" w:hAnsi="Times New Roman"/>
          <w:noProof/>
          <w:sz w:val="24"/>
          <w:szCs w:val="24"/>
          <w:lang w:bidi="ml-IN"/>
        </w:rPr>
        <w:pict>
          <v:group id="_x0000_s1945" style="position:absolute;margin-left:384.75pt;margin-top:17.75pt;width:117pt;height:27pt;z-index:251943936" coordorigin="3420,13974" coordsize="2340,540">
            <v:line id="_x0000_s1946" style="position:absolute" from="3420,13974" to="3420,14514"/>
            <v:line id="_x0000_s1947" style="position:absolute" from="3420,13974" to="5760,13974"/>
            <v:line id="_x0000_s1948" style="position:absolute" from="3420,14514" to="5760,14514"/>
            <v:line id="_x0000_s1949" style="position:absolute" from="3780,13974" to="3780,14514"/>
          </v:group>
        </w:pict>
      </w:r>
      <w:r>
        <w:rPr>
          <w:noProof/>
          <w:lang w:bidi="ml-IN"/>
        </w:rPr>
        <w:pict>
          <v:shape id="_x0000_s1950" type="#_x0000_t202" style="position:absolute;margin-left:399pt;margin-top:17.75pt;width:88.5pt;height:31.25pt;z-index:-25137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50">
              <w:txbxContent>
                <w:p w:rsidR="00CD0A96" w:rsidRPr="00ED5C20" w:rsidRDefault="00CD0A96" w:rsidP="00793080">
                  <w:pPr>
                    <w:rPr>
                      <w:rFonts w:ascii="Times New Roman" w:hAnsi="Times New Roman"/>
                      <w:sz w:val="24"/>
                    </w:rPr>
                  </w:pPr>
                  <w:proofErr w:type="spellStart"/>
                  <w:r w:rsidRPr="00ED5C20">
                    <w:rPr>
                      <w:rFonts w:ascii="Times New Roman" w:hAnsi="Times New Roman"/>
                      <w:sz w:val="24"/>
                    </w:rPr>
                    <w:t>employeework</w:t>
                  </w:r>
                  <w:proofErr w:type="spellEnd"/>
                </w:p>
              </w:txbxContent>
            </v:textbox>
          </v:shape>
        </w:pict>
      </w:r>
      <w:r>
        <w:rPr>
          <w:rFonts w:ascii="Times New Roman" w:hAnsi="Times New Roman"/>
          <w:noProof/>
          <w:sz w:val="24"/>
          <w:szCs w:val="24"/>
        </w:rPr>
        <w:pict>
          <v:shape id="_x0000_s1927" type="#_x0000_t120" style="position:absolute;margin-left:189.75pt;margin-top:2.55pt;width:104.25pt;height:83.85pt;z-index:251933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">
            <v:textbox style="mso-next-textbox:#_x0000_s1927">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453201" w:rsidRDefault="00CD0A96" w:rsidP="00793080">
                  <w:pPr>
                    <w:jc w:val="center"/>
                    <w:rPr>
                      <w:rFonts w:ascii="Times New Roman" w:hAnsi="Times New Roman"/>
                      <w:sz w:val="24"/>
                      <w:szCs w:val="24"/>
                    </w:rPr>
                  </w:pPr>
                  <w:r>
                    <w:rPr>
                      <w:rFonts w:ascii="Times New Roman" w:hAnsi="Times New Roman"/>
                      <w:sz w:val="24"/>
                      <w:szCs w:val="24"/>
                    </w:rPr>
                    <w:t>Management</w:t>
                  </w:r>
                </w:p>
              </w:txbxContent>
            </v:textbox>
          </v:shape>
        </w:pict>
      </w:r>
      <w:r w:rsidR="00793080" w:rsidRPr="007E649C">
        <w:rPr>
          <w:rFonts w:ascii="Times New Roman" w:hAnsi="Times New Roman"/>
          <w:sz w:val="18"/>
          <w:szCs w:val="18"/>
        </w:rPr>
        <w:tab/>
      </w:r>
      <w:r w:rsidR="00793080" w:rsidRPr="007E649C">
        <w:rPr>
          <w:rFonts w:ascii="Times New Roman" w:hAnsi="Times New Roman"/>
          <w:sz w:val="24"/>
          <w:szCs w:val="24"/>
        </w:rPr>
        <w:t xml:space="preserve"> </w:t>
      </w:r>
    </w:p>
    <w:p w:rsidR="00793080" w:rsidRPr="007E649C" w:rsidRDefault="006425F3" w:rsidP="00793080">
      <w:pPr>
        <w:tabs>
          <w:tab w:val="left" w:pos="5850"/>
        </w:tabs>
        <w:rPr>
          <w:rFonts w:ascii="Times New Roman" w:hAnsi="Times New Roman"/>
          <w:sz w:val="24"/>
          <w:szCs w:val="24"/>
        </w:rPr>
      </w:pPr>
      <w:r>
        <w:rPr>
          <w:rFonts w:ascii="Times New Roman" w:hAnsi="Times New Roman"/>
          <w:noProof/>
          <w:sz w:val="24"/>
          <w:szCs w:val="24"/>
          <w:lang w:bidi="ml-IN"/>
        </w:rPr>
        <w:pict>
          <v:shape id="_x0000_s1964" type="#_x0000_t32" style="position:absolute;margin-left:294pt;margin-top:13.55pt;width:90.75pt;height:0;z-index:251955200" o:connectortype="straight">
            <v:stroke endarrow="block"/>
          </v:shape>
        </w:pict>
      </w:r>
      <w:r>
        <w:rPr>
          <w:rFonts w:ascii="Times New Roman" w:hAnsi="Times New Roman"/>
          <w:noProof/>
          <w:sz w:val="24"/>
          <w:szCs w:val="24"/>
        </w:rPr>
        <w:pict>
          <v:shape id="_x0000_s1932" type="#_x0000_t32" style="position:absolute;margin-left:125.5pt;margin-top:23.15pt;width:64.25pt;height:46.5pt;flip:y;z-index:251938816" o:connectortype="straight">
            <v:stroke endarrow="block"/>
          </v:shape>
        </w:pict>
      </w:r>
      <w:r w:rsidR="00793080" w:rsidRPr="007E649C">
        <w:rPr>
          <w:rFonts w:ascii="Times New Roman" w:hAnsi="Times New Roman"/>
          <w:sz w:val="24"/>
          <w:szCs w:val="24"/>
        </w:rPr>
        <w:t xml:space="preserve">                                                                                                                 </w:t>
      </w:r>
    </w:p>
    <w:p w:rsidR="00793080" w:rsidRPr="007E649C" w:rsidRDefault="006425F3" w:rsidP="00793080">
      <w:pPr>
        <w:tabs>
          <w:tab w:val="left" w:pos="5850"/>
        </w:tabs>
        <w:rPr>
          <w:rFonts w:ascii="Times New Roman" w:hAnsi="Times New Roman"/>
          <w:sz w:val="24"/>
          <w:szCs w:val="24"/>
        </w:rPr>
      </w:pPr>
      <w:r>
        <w:rPr>
          <w:rFonts w:ascii="Times New Roman" w:hAnsi="Times New Roman"/>
          <w:noProof/>
          <w:sz w:val="24"/>
          <w:szCs w:val="24"/>
          <w:lang w:bidi="ml-IN"/>
        </w:rPr>
        <w:pict>
          <v:shape id="_x0000_s1926" type="#_x0000_t202" style="position:absolute;margin-left:24.3pt;margin-top:18.45pt;width:76.55pt;height:37.45pt;z-index:251932672" stroked="f">
            <v:textbox style="mso-next-textbox:#_x0000_s1926">
              <w:txbxContent>
                <w:p w:rsidR="00CD0A96" w:rsidRPr="00453201" w:rsidRDefault="00CD0A96" w:rsidP="00793080">
                  <w:pPr>
                    <w:rPr>
                      <w:rFonts w:ascii="Times New Roman" w:hAnsi="Times New Roman"/>
                      <w:sz w:val="24"/>
                      <w:szCs w:val="24"/>
                    </w:rPr>
                  </w:pPr>
                  <w:r w:rsidRPr="00453201">
                    <w:rPr>
                      <w:rFonts w:ascii="Times New Roman" w:hAnsi="Times New Roman"/>
                      <w:sz w:val="24"/>
                      <w:szCs w:val="24"/>
                    </w:rPr>
                    <w:t>Login Details</w:t>
                  </w:r>
                </w:p>
              </w:txbxContent>
            </v:textbox>
          </v:shape>
        </w:pict>
      </w:r>
      <w:r w:rsidR="00793080" w:rsidRPr="007E649C">
        <w:rPr>
          <w:rFonts w:ascii="Times New Roman" w:hAnsi="Times New Roman"/>
          <w:sz w:val="18"/>
          <w:szCs w:val="18"/>
        </w:rPr>
        <w:t xml:space="preserve">                                                                                                                                    </w:t>
      </w:r>
      <w:r w:rsidR="00793080">
        <w:rPr>
          <w:rFonts w:ascii="Times New Roman" w:hAnsi="Times New Roman"/>
          <w:sz w:val="18"/>
          <w:szCs w:val="18"/>
        </w:rPr>
        <w:t xml:space="preserve">        </w:t>
      </w:r>
      <w:r w:rsidR="00793080" w:rsidRPr="007E649C">
        <w:rPr>
          <w:rFonts w:ascii="Times New Roman" w:hAnsi="Times New Roman"/>
          <w:sz w:val="18"/>
          <w:szCs w:val="18"/>
        </w:rPr>
        <w:t xml:space="preserve"> </w:t>
      </w:r>
    </w:p>
    <w:p w:rsidR="00793080" w:rsidRPr="007E649C" w:rsidRDefault="006425F3" w:rsidP="00793080">
      <w:pPr>
        <w:tabs>
          <w:tab w:val="left" w:pos="5850"/>
        </w:tabs>
        <w:rPr>
          <w:rFonts w:ascii="Times New Roman" w:hAnsi="Times New Roman"/>
          <w:sz w:val="28"/>
          <w:szCs w:val="28"/>
        </w:rPr>
      </w:pPr>
      <w:r>
        <w:rPr>
          <w:rFonts w:ascii="Times New Roman" w:hAnsi="Times New Roman"/>
          <w:noProof/>
          <w:sz w:val="24"/>
          <w:szCs w:val="24"/>
          <w:lang w:bidi="ml-IN"/>
        </w:rPr>
        <w:pict>
          <v:shape id="_x0000_s1959" type="#_x0000_t32" style="position:absolute;margin-left:271.2pt;margin-top:23.35pt;width:99.3pt;height:21.4pt;flip:x;z-index:251950080" o:connectortype="straight">
            <v:stroke endarrow="block"/>
          </v:shape>
        </w:pict>
      </w:r>
      <w:r>
        <w:rPr>
          <w:rFonts w:ascii="Times New Roman" w:hAnsi="Times New Roman"/>
          <w:noProof/>
          <w:sz w:val="24"/>
          <w:szCs w:val="24"/>
          <w:lang w:bidi="ml-IN"/>
        </w:rPr>
        <w:pict>
          <v:shape id="_x0000_s1966" type="#_x0000_t202" style="position:absolute;margin-left:294pt;margin-top:9.75pt;width:92.25pt;height:28.35pt;z-index:-251359232" stroked="f">
            <v:textbox style="mso-next-textbox:#_x0000_s1966">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group id="_x0000_s1933" style="position:absolute;margin-left:370.5pt;margin-top:13.5pt;width:117pt;height:27pt;z-index:251939840" coordorigin="3420,13974" coordsize="2340,540">
            <v:line id="_x0000_s1934" style="position:absolute" from="3420,13974" to="3420,14514"/>
            <v:line id="_x0000_s1935" style="position:absolute" from="3420,13974" to="5760,13974"/>
            <v:line id="_x0000_s1936" style="position:absolute" from="3420,14514" to="5760,14514"/>
            <v:line id="_x0000_s1937" style="position:absolute" from="3780,13974" to="3780,14514"/>
          </v:group>
        </w:pict>
      </w:r>
      <w:r>
        <w:rPr>
          <w:rFonts w:ascii="Times New Roman" w:hAnsi="Times New Roman"/>
          <w:noProof/>
          <w:sz w:val="24"/>
          <w:szCs w:val="24"/>
          <w:lang w:bidi="ml-IN"/>
        </w:rPr>
        <w:pict>
          <v:shape id="_x0000_s1951" type="#_x0000_t202" style="position:absolute;margin-left:399pt;margin-top:13.5pt;width:88.5pt;height:31.25pt;z-index:-25137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51">
              <w:txbxContent>
                <w:p w:rsidR="00CD0A96" w:rsidRPr="00ED5C20" w:rsidRDefault="00CD0A96" w:rsidP="00793080">
                  <w:pPr>
                    <w:rPr>
                      <w:rFonts w:ascii="Times New Roman" w:hAnsi="Times New Roman"/>
                      <w:sz w:val="24"/>
                    </w:rPr>
                  </w:pPr>
                  <w:r w:rsidRPr="00ED5C20">
                    <w:rPr>
                      <w:rFonts w:ascii="Times New Roman" w:hAnsi="Times New Roman"/>
                      <w:sz w:val="24"/>
                    </w:rPr>
                    <w:t>inbox</w:t>
                  </w:r>
                </w:p>
              </w:txbxContent>
            </v:textbox>
          </v:shape>
        </w:pict>
      </w:r>
      <w:r>
        <w:rPr>
          <w:rFonts w:ascii="Times New Roman" w:hAnsi="Times New Roman"/>
          <w:noProof/>
          <w:sz w:val="24"/>
          <w:szCs w:val="24"/>
        </w:rPr>
        <w:pict>
          <v:rect id="_x0000_s1928" style="position:absolute;margin-left:-50.25pt;margin-top:17.9pt;width:74.55pt;height:26.85pt;z-index:25193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">
            <v:textbox style="mso-next-textbox:#_x0000_s1928">
              <w:txbxContent>
                <w:p w:rsidR="00CD0A96" w:rsidRPr="00453201" w:rsidRDefault="00CD0A96" w:rsidP="00793080">
                  <w:pPr>
                    <w:tabs>
                      <w:tab w:val="left" w:pos="6150"/>
                      <w:tab w:val="left" w:pos="8220"/>
                    </w:tabs>
                    <w:jc w:val="center"/>
                    <w:rPr>
                      <w:rFonts w:ascii="Times New Roman" w:hAnsi="Times New Roman"/>
                      <w:sz w:val="24"/>
                      <w:szCs w:val="24"/>
                    </w:rPr>
                  </w:pPr>
                  <w:r>
                    <w:rPr>
                      <w:rFonts w:ascii="Times New Roman" w:hAnsi="Times New Roman"/>
                      <w:sz w:val="24"/>
                      <w:szCs w:val="24"/>
                    </w:rPr>
                    <w:t>Employee</w:t>
                  </w:r>
                  <w:r w:rsidRPr="00453201">
                    <w:rPr>
                      <w:rFonts w:ascii="Times New Roman" w:hAnsi="Times New Roman"/>
                      <w:sz w:val="24"/>
                      <w:szCs w:val="24"/>
                    </w:rPr>
                    <w:t xml:space="preserve"> </w:t>
                  </w:r>
                </w:p>
                <w:p w:rsidR="00CD0A96" w:rsidRDefault="00CD0A96" w:rsidP="00793080">
                  <w:r>
                    <w:t xml:space="preserve">                                               </w:t>
                  </w:r>
                </w:p>
              </w:txbxContent>
            </v:textbox>
          </v:rect>
        </w:pict>
      </w:r>
      <w:r>
        <w:rPr>
          <w:rFonts w:ascii="Times New Roman" w:hAnsi="Times New Roman"/>
          <w:noProof/>
          <w:sz w:val="24"/>
          <w:szCs w:val="24"/>
        </w:rPr>
        <w:pict>
          <v:shape id="_x0000_s1929" type="#_x0000_t120" style="position:absolute;margin-left:69.75pt;margin-top:8.8pt;width:60.75pt;height:52.7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">
            <v:textbox style="mso-next-textbox:#_x0000_s1929">
              <w:txbxContent>
                <w:p w:rsidR="00CD0A96" w:rsidRPr="00453201" w:rsidRDefault="00CD0A96" w:rsidP="00793080">
                  <w:pPr>
                    <w:jc w:val="center"/>
                    <w:rPr>
                      <w:rFonts w:ascii="Times New Roman" w:hAnsi="Times New Roman"/>
                      <w:sz w:val="24"/>
                      <w:szCs w:val="24"/>
                    </w:rPr>
                  </w:pPr>
                  <w:r w:rsidRPr="00453201">
                    <w:rPr>
                      <w:rFonts w:ascii="Times New Roman" w:hAnsi="Times New Roman"/>
                      <w:sz w:val="24"/>
                      <w:szCs w:val="24"/>
                    </w:rPr>
                    <w:t>Login</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7E649C">
        <w:rPr>
          <w:rFonts w:ascii="Times New Roman" w:hAnsi="Times New Roman"/>
          <w:sz w:val="18"/>
          <w:szCs w:val="18"/>
        </w:rPr>
        <w:tab/>
      </w:r>
      <w:r w:rsidR="00793080" w:rsidRPr="007E649C">
        <w:rPr>
          <w:rFonts w:ascii="Times New Roman" w:hAnsi="Times New Roman"/>
          <w:sz w:val="18"/>
          <w:szCs w:val="18"/>
        </w:rPr>
        <w:tab/>
      </w:r>
    </w:p>
    <w:p w:rsidR="00793080" w:rsidRPr="007E649C" w:rsidRDefault="006425F3" w:rsidP="00793080">
      <w:pPr>
        <w:tabs>
          <w:tab w:val="left" w:pos="6150"/>
          <w:tab w:val="left" w:pos="8220"/>
        </w:tabs>
        <w:rPr>
          <w:rFonts w:ascii="Times New Roman" w:hAnsi="Times New Roman"/>
          <w:sz w:val="24"/>
          <w:szCs w:val="24"/>
        </w:rPr>
      </w:pPr>
      <w:r>
        <w:rPr>
          <w:rFonts w:ascii="Times New Roman" w:hAnsi="Times New Roman"/>
          <w:noProof/>
          <w:lang w:bidi="ml-IN"/>
        </w:rPr>
        <w:pict>
          <v:shape id="_x0000_s1963" type="#_x0000_t32" style="position:absolute;margin-left:130.5pt;margin-top:16.25pt;width:74.65pt;height:16.8pt;z-index:251954176" o:connectortype="straight">
            <v:stroke endarrow="block"/>
          </v:shape>
        </w:pict>
      </w:r>
      <w:r>
        <w:rPr>
          <w:rFonts w:ascii="Times New Roman" w:hAnsi="Times New Roman"/>
          <w:noProof/>
          <w:sz w:val="24"/>
          <w:szCs w:val="24"/>
          <w:lang w:bidi="ml-IN"/>
        </w:rPr>
        <w:pict>
          <v:shape id="_x0000_s1961" type="#_x0000_t32" style="position:absolute;margin-left:276.75pt;margin-top:6.8pt;width:94.6pt;height:21.65pt;flip:y;z-index:251952128" o:connectortype="straight">
            <v:stroke endarrow="block"/>
          </v:shape>
        </w:pict>
      </w:r>
      <w:r>
        <w:rPr>
          <w:rFonts w:ascii="Times New Roman" w:hAnsi="Times New Roman"/>
          <w:noProof/>
          <w:sz w:val="24"/>
          <w:szCs w:val="24"/>
          <w:lang w:bidi="ml-IN"/>
        </w:rPr>
        <w:pict>
          <v:shape id="_x0000_s1944" type="#_x0000_t120" style="position:absolute;margin-left:205.15pt;margin-top:9.6pt;width:74.55pt;height:57.05pt;z-index:25194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944">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mail</w:t>
                  </w:r>
                </w:p>
                <w:p w:rsidR="00CD0A96" w:rsidRPr="001D3888" w:rsidRDefault="00CD0A96" w:rsidP="00793080">
                  <w:pPr>
                    <w:rPr>
                      <w:sz w:val="16"/>
                      <w:szCs w:val="16"/>
                    </w:rPr>
                  </w:pPr>
                </w:p>
              </w:txbxContent>
            </v:textbox>
          </v:shape>
        </w:pict>
      </w:r>
      <w:r>
        <w:rPr>
          <w:rFonts w:ascii="Times New Roman" w:hAnsi="Times New Roman"/>
          <w:noProof/>
          <w:sz w:val="24"/>
          <w:szCs w:val="24"/>
        </w:rPr>
        <w:pict>
          <v:shape id="_x0000_s1930" type="#_x0000_t34" style="position:absolute;margin-left:24.3pt;margin-top:6.8pt;width:45.45pt;height:.05pt;z-index:25193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" adj="10788,-127375200,-45766">
            <v:stroke endarrow="block"/>
          </v:shape>
        </w:pict>
      </w:r>
      <w:r w:rsidR="00793080" w:rsidRPr="007E649C">
        <w:rPr>
          <w:rFonts w:ascii="Times New Roman" w:hAnsi="Times New Roman"/>
          <w:sz w:val="24"/>
          <w:szCs w:val="24"/>
        </w:rPr>
        <w:t xml:space="preserve">                                                                                                                    </w:t>
      </w:r>
      <w:r w:rsidR="00793080">
        <w:rPr>
          <w:rFonts w:ascii="Times New Roman" w:hAnsi="Times New Roman"/>
          <w:sz w:val="24"/>
          <w:szCs w:val="24"/>
        </w:rPr>
        <w:t xml:space="preserve">                          </w:t>
      </w:r>
    </w:p>
    <w:p w:rsidR="00793080" w:rsidRPr="007E649C" w:rsidRDefault="006425F3" w:rsidP="00793080">
      <w:pPr>
        <w:tabs>
          <w:tab w:val="left" w:pos="5625"/>
        </w:tabs>
        <w:rPr>
          <w:rFonts w:ascii="Times New Roman" w:hAnsi="Times New Roman"/>
          <w:sz w:val="24"/>
          <w:szCs w:val="24"/>
        </w:rPr>
      </w:pPr>
      <w:r>
        <w:rPr>
          <w:rFonts w:ascii="Times New Roman" w:hAnsi="Times New Roman"/>
          <w:noProof/>
          <w:sz w:val="24"/>
          <w:szCs w:val="24"/>
          <w:lang w:bidi="ml-IN"/>
        </w:rPr>
        <w:pict>
          <v:shape id="_x0000_s1960" type="#_x0000_t32" style="position:absolute;margin-left:273.3pt;margin-top:24.65pt;width:97.2pt;height:16.1pt;flip:x y;z-index:251951104" o:connectortype="straight">
            <v:stroke endarrow="block"/>
          </v:shape>
        </w:pict>
      </w:r>
      <w:r>
        <w:rPr>
          <w:rFonts w:ascii="Times New Roman" w:hAnsi="Times New Roman"/>
          <w:noProof/>
          <w:lang w:bidi="ml-IN"/>
        </w:rPr>
        <w:pict>
          <v:shape id="_x0000_s1962" type="#_x0000_t32" style="position:absolute;margin-left:279.7pt;margin-top:18.65pt;width:90.8pt;height:14.15pt;z-index:251953152" o:connectortype="straight">
            <v:stroke endarrow="block"/>
          </v:shape>
        </w:pict>
      </w:r>
      <w:r>
        <w:rPr>
          <w:rFonts w:ascii="Times New Roman" w:hAnsi="Times New Roman"/>
          <w:noProof/>
          <w:sz w:val="24"/>
          <w:szCs w:val="24"/>
          <w:lang w:bidi="ml-IN"/>
        </w:rPr>
        <w:pict>
          <v:group id="_x0000_s1952" style="position:absolute;margin-left:371.35pt;margin-top:24.65pt;width:117pt;height:27pt;z-index:251947008" coordorigin="3420,13974" coordsize="2340,540">
            <v:line id="_x0000_s1953" style="position:absolute" from="3420,13974" to="3420,14514"/>
            <v:line id="_x0000_s1954" style="position:absolute" from="3420,13974" to="5760,13974"/>
            <v:line id="_x0000_s1955" style="position:absolute" from="3420,14514" to="5760,14514"/>
            <v:line id="_x0000_s1956" style="position:absolute" from="3780,13974" to="3780,14514"/>
          </v:group>
        </w:pict>
      </w:r>
      <w:r>
        <w:rPr>
          <w:rFonts w:ascii="Times New Roman" w:hAnsi="Times New Roman"/>
          <w:noProof/>
          <w:sz w:val="24"/>
          <w:szCs w:val="24"/>
        </w:rPr>
        <w:pict>
          <v:shape id="_x0000_s1931" type="#_x0000_t34" style="position:absolute;margin-left:27.7pt;margin-top:74pt;width:133.8pt;height:.05pt;rotation:270;z-index:25193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" adj=",-196516800,-26887">
            <v:stroke endarrow="block"/>
          </v:shape>
        </w:pict>
      </w:r>
      <w:r>
        <w:rPr>
          <w:rFonts w:ascii="Times New Roman" w:hAnsi="Times New Roman"/>
          <w:noProof/>
          <w:sz w:val="24"/>
          <w:szCs w:val="24"/>
        </w:rPr>
        <w:pict>
          <v:shape id="_x0000_s1943" type="#_x0000_t32" style="position:absolute;margin-left:104.25pt;margin-top:7.15pt;width:.05pt;height:134.25pt;z-index:251941888" o:connectortype="straight">
            <v:stroke endarrow="block"/>
          </v:shape>
        </w:pict>
      </w:r>
      <w:r>
        <w:rPr>
          <w:rFonts w:ascii="Times New Roman" w:hAnsi="Times New Roman"/>
          <w:noProof/>
          <w:lang w:bidi="ml-IN"/>
        </w:rPr>
        <w:pict>
          <v:shape id="_x0000_s1970" type="#_x0000_t32" style="position:absolute;margin-left:108.45pt;margin-top:7.15pt;width:122.5pt;height:103pt;z-index:251961344" o:connectortype="straight">
            <v:stroke endarrow="block"/>
          </v:shape>
        </w:pict>
      </w:r>
      <w:r w:rsidR="00793080" w:rsidRPr="007E649C">
        <w:rPr>
          <w:rFonts w:ascii="Times New Roman" w:hAnsi="Times New Roman"/>
          <w:sz w:val="24"/>
          <w:szCs w:val="24"/>
        </w:rPr>
        <w:t xml:space="preserve">                                                                                                 </w:t>
      </w:r>
    </w:p>
    <w:p w:rsidR="00793080" w:rsidRPr="007E649C" w:rsidRDefault="006425F3" w:rsidP="00793080">
      <w:pPr>
        <w:tabs>
          <w:tab w:val="left" w:pos="5715"/>
          <w:tab w:val="left" w:pos="8310"/>
        </w:tabs>
        <w:rPr>
          <w:rFonts w:ascii="Times New Roman" w:hAnsi="Times New Roman"/>
          <w:sz w:val="24"/>
          <w:szCs w:val="24"/>
        </w:rPr>
      </w:pPr>
      <w:r>
        <w:rPr>
          <w:rFonts w:ascii="Times New Roman" w:hAnsi="Times New Roman"/>
          <w:noProof/>
          <w:sz w:val="24"/>
          <w:szCs w:val="24"/>
          <w:lang w:bidi="ml-IN"/>
        </w:rPr>
        <w:pict>
          <v:shape id="_x0000_s1980" type="#_x0000_t202" style="position:absolute;margin-left:273.3pt;margin-top:14.9pt;width:92.25pt;height:28.35pt;z-index:-251348992" stroked="f">
            <v:textbox style="mso-next-textbox:#_x0000_s1980">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shape id="_x0000_s1957" type="#_x0000_t202" style="position:absolute;margin-left:390.75pt;margin-top:3.2pt;width:88.5pt;height:31.25pt;z-index:-25136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57">
              <w:txbxContent>
                <w:p w:rsidR="00CD0A96" w:rsidRPr="00ED5C20" w:rsidRDefault="00CD0A96" w:rsidP="00793080">
                  <w:pPr>
                    <w:rPr>
                      <w:rFonts w:ascii="Times New Roman" w:hAnsi="Times New Roman"/>
                      <w:sz w:val="24"/>
                    </w:rPr>
                  </w:pPr>
                  <w:proofErr w:type="spellStart"/>
                  <w:r w:rsidRPr="00ED5C20">
                    <w:rPr>
                      <w:rFonts w:ascii="Times New Roman" w:hAnsi="Times New Roman"/>
                      <w:sz w:val="24"/>
                    </w:rPr>
                    <w:t>sentitems</w:t>
                  </w:r>
                  <w:proofErr w:type="spellEnd"/>
                </w:p>
              </w:txbxContent>
            </v:textbox>
          </v:shape>
        </w:pict>
      </w:r>
      <w:r w:rsidR="00793080" w:rsidRPr="007E649C">
        <w:rPr>
          <w:rFonts w:ascii="Times New Roman" w:hAnsi="Times New Roman"/>
          <w:sz w:val="24"/>
          <w:szCs w:val="24"/>
        </w:rPr>
        <w:t xml:space="preserve">         </w:t>
      </w:r>
      <w:r w:rsidR="00793080" w:rsidRPr="007E649C">
        <w:rPr>
          <w:rFonts w:ascii="Times New Roman" w:hAnsi="Times New Roman"/>
          <w:sz w:val="24"/>
          <w:szCs w:val="24"/>
        </w:rPr>
        <w:tab/>
        <w:t xml:space="preserve">           </w:t>
      </w:r>
      <w:r w:rsidR="00793080" w:rsidRPr="007E649C">
        <w:rPr>
          <w:rFonts w:ascii="Times New Roman" w:hAnsi="Times New Roman"/>
          <w:sz w:val="24"/>
          <w:szCs w:val="24"/>
        </w:rPr>
        <w:tab/>
      </w:r>
    </w:p>
    <w:p w:rsidR="00793080" w:rsidRPr="007E649C" w:rsidRDefault="00793080" w:rsidP="00793080">
      <w:pPr>
        <w:tabs>
          <w:tab w:val="left" w:pos="8310"/>
        </w:tabs>
        <w:ind w:right="-450" w:firstLine="2160"/>
        <w:rPr>
          <w:rFonts w:ascii="Times New Roman" w:hAnsi="Times New Roman"/>
          <w:sz w:val="24"/>
          <w:szCs w:val="24"/>
        </w:rPr>
      </w:pPr>
      <w:r>
        <w:rPr>
          <w:rFonts w:ascii="Times New Roman" w:hAnsi="Times New Roman"/>
          <w:sz w:val="24"/>
          <w:szCs w:val="24"/>
        </w:rPr>
        <w:t xml:space="preserve">  </w:t>
      </w:r>
      <w:r w:rsidRPr="007E649C">
        <w:rPr>
          <w:rFonts w:ascii="Times New Roman" w:hAnsi="Times New Roman"/>
          <w:sz w:val="24"/>
          <w:szCs w:val="24"/>
        </w:rPr>
        <w:t xml:space="preserve">                                                           </w:t>
      </w:r>
      <w:r>
        <w:rPr>
          <w:rFonts w:ascii="Times New Roman" w:hAnsi="Times New Roman"/>
          <w:sz w:val="24"/>
          <w:szCs w:val="24"/>
        </w:rPr>
        <w:t xml:space="preserve">   </w:t>
      </w:r>
      <w:r w:rsidRPr="007E649C">
        <w:rPr>
          <w:rFonts w:ascii="Times New Roman" w:hAnsi="Times New Roman"/>
          <w:sz w:val="24"/>
          <w:szCs w:val="24"/>
        </w:rPr>
        <w:t xml:space="preserve">   </w:t>
      </w:r>
    </w:p>
    <w:p w:rsidR="00793080" w:rsidRPr="007E649C" w:rsidRDefault="006425F3" w:rsidP="00793080">
      <w:pPr>
        <w:tabs>
          <w:tab w:val="left" w:pos="690"/>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1979" type="#_x0000_t202" style="position:absolute;margin-left:101.25pt;margin-top:32.55pt;width:88.5pt;height:31.25pt;z-index:-25135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79">
              <w:txbxContent>
                <w:p w:rsidR="00CD0A96" w:rsidRPr="00ED5C20" w:rsidRDefault="00CD0A96" w:rsidP="00793080">
                  <w:pPr>
                    <w:rPr>
                      <w:rFonts w:ascii="Times New Roman" w:hAnsi="Times New Roman"/>
                      <w:sz w:val="24"/>
                      <w:szCs w:val="24"/>
                    </w:rPr>
                  </w:pPr>
                  <w:r w:rsidRPr="00ED5C20">
                    <w:rPr>
                      <w:rFonts w:ascii="Times New Roman" w:hAnsi="Times New Roman"/>
                      <w:sz w:val="24"/>
                      <w:szCs w:val="24"/>
                    </w:rPr>
                    <w:t>Username</w:t>
                  </w:r>
                </w:p>
              </w:txbxContent>
            </v:textbox>
          </v:shape>
        </w:pict>
      </w:r>
      <w:r>
        <w:rPr>
          <w:rFonts w:ascii="Times New Roman" w:hAnsi="Times New Roman"/>
          <w:noProof/>
          <w:lang w:bidi="ml-IN"/>
        </w:rPr>
        <w:pict>
          <v:shape id="_x0000_s1967" type="#_x0000_t120" style="position:absolute;margin-left:217.05pt;margin-top:28.25pt;width:62.65pt;height:48.7pt;z-index:25195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967">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chat</w:t>
                  </w:r>
                </w:p>
                <w:p w:rsidR="00CD0A96" w:rsidRPr="001D3888" w:rsidRDefault="00CD0A96" w:rsidP="00793080">
                  <w:pPr>
                    <w:rPr>
                      <w:sz w:val="16"/>
                      <w:szCs w:val="16"/>
                    </w:rPr>
                  </w:pPr>
                </w:p>
              </w:txbxContent>
            </v:textbox>
          </v:shape>
        </w:pict>
      </w:r>
      <w:r w:rsidR="00793080">
        <w:rPr>
          <w:rFonts w:ascii="Times New Roman" w:hAnsi="Times New Roman"/>
          <w:sz w:val="24"/>
          <w:szCs w:val="24"/>
        </w:rPr>
        <w:t xml:space="preserve">             </w:t>
      </w:r>
      <w:r w:rsidR="00793080" w:rsidRPr="007E649C">
        <w:rPr>
          <w:rFonts w:ascii="Times New Roman" w:hAnsi="Times New Roman"/>
          <w:sz w:val="24"/>
          <w:szCs w:val="24"/>
        </w:rPr>
        <w:t xml:space="preserve">Password                                                                                                                                                                                         </w:t>
      </w:r>
      <w:r w:rsidR="00793080" w:rsidRPr="007E649C">
        <w:rPr>
          <w:rFonts w:ascii="Times New Roman" w:hAnsi="Times New Roman"/>
          <w:sz w:val="18"/>
          <w:szCs w:val="18"/>
        </w:rPr>
        <w:tab/>
        <w:t xml:space="preserve">        </w:t>
      </w:r>
    </w:p>
    <w:p w:rsidR="00793080" w:rsidRPr="007E649C" w:rsidRDefault="006425F3" w:rsidP="00793080">
      <w:pPr>
        <w:rPr>
          <w:rFonts w:ascii="Times New Roman" w:hAnsi="Times New Roman"/>
          <w:sz w:val="24"/>
          <w:szCs w:val="24"/>
        </w:rPr>
      </w:pPr>
      <w:r>
        <w:rPr>
          <w:rFonts w:ascii="Times New Roman" w:hAnsi="Times New Roman"/>
          <w:noProof/>
          <w:lang w:bidi="ml-IN"/>
        </w:rPr>
        <w:pict>
          <v:shape id="_x0000_s1978" type="#_x0000_t202" style="position:absolute;margin-left:59.25pt;margin-top:21.6pt;width:88.5pt;height:31.25pt;z-index:-25135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78">
              <w:txbxContent>
                <w:p w:rsidR="00CD0A96" w:rsidRPr="00EF4B16" w:rsidRDefault="00CD0A96" w:rsidP="00793080">
                  <w:r>
                    <w:rPr>
                      <w:rFonts w:ascii="Times New Roman" w:hAnsi="Times New Roman"/>
                      <w:sz w:val="24"/>
                      <w:szCs w:val="24"/>
                    </w:rPr>
                    <w:t xml:space="preserve"> </w:t>
                  </w:r>
                  <w:r w:rsidRPr="007E649C">
                    <w:rPr>
                      <w:rFonts w:ascii="Times New Roman" w:hAnsi="Times New Roman"/>
                      <w:sz w:val="24"/>
                      <w:szCs w:val="24"/>
                    </w:rPr>
                    <w:t>Login details</w:t>
                  </w:r>
                </w:p>
              </w:txbxContent>
            </v:textbox>
          </v:shape>
        </w:pict>
      </w:r>
      <w:r>
        <w:rPr>
          <w:rFonts w:ascii="Times New Roman" w:hAnsi="Times New Roman"/>
          <w:noProof/>
          <w:sz w:val="24"/>
          <w:szCs w:val="24"/>
          <w:lang w:bidi="ml-IN"/>
        </w:rPr>
        <w:pict>
          <v:group id="_x0000_s1938" style="position:absolute;margin-left:47.6pt;margin-top:22.05pt;width:117pt;height:27pt;z-index:251940864" coordorigin="3420,13974" coordsize="2340,540">
            <v:line id="_x0000_s1939" style="position:absolute" from="3420,13974" to="3420,14514"/>
            <v:line id="_x0000_s1940" style="position:absolute" from="3420,13974" to="5760,13974"/>
            <v:line id="_x0000_s1941" style="position:absolute" from="3420,14514" to="5760,14514"/>
            <v:line id="_x0000_s1942" style="position:absolute" from="3780,13974" to="3780,14514"/>
          </v:group>
        </w:pict>
      </w:r>
      <w:r>
        <w:rPr>
          <w:rFonts w:ascii="Times New Roman" w:hAnsi="Times New Roman"/>
          <w:noProof/>
          <w:lang w:bidi="ml-IN"/>
        </w:rPr>
        <w:pict>
          <v:shape id="_x0000_s1969" type="#_x0000_t32" style="position:absolute;margin-left:279.7pt;margin-top:15pt;width:99.05pt;height:16.3pt;z-index:251960320" o:connectortype="straight">
            <v:stroke endarrow="block"/>
          </v:shape>
        </w:pict>
      </w:r>
      <w:r w:rsidR="00793080" w:rsidRPr="007E649C">
        <w:rPr>
          <w:rFonts w:ascii="Times New Roman" w:hAnsi="Times New Roman"/>
          <w:sz w:val="24"/>
          <w:szCs w:val="24"/>
        </w:rPr>
        <w:t xml:space="preserve">      </w:t>
      </w:r>
      <w:r w:rsidR="00793080" w:rsidRPr="007E649C">
        <w:rPr>
          <w:rFonts w:ascii="Times New Roman" w:hAnsi="Times New Roman"/>
          <w:sz w:val="24"/>
          <w:szCs w:val="24"/>
        </w:rPr>
        <w:tab/>
      </w:r>
      <w:r w:rsidR="00793080" w:rsidRPr="007E649C">
        <w:rPr>
          <w:rFonts w:ascii="Times New Roman" w:hAnsi="Times New Roman"/>
          <w:sz w:val="24"/>
          <w:szCs w:val="24"/>
        </w:rPr>
        <w:tab/>
        <w:t xml:space="preserve">  </w:t>
      </w:r>
    </w:p>
    <w:p w:rsidR="00793080" w:rsidRPr="007E649C" w:rsidRDefault="006425F3" w:rsidP="00793080">
      <w:pPr>
        <w:rPr>
          <w:rFonts w:ascii="Times New Roman" w:hAnsi="Times New Roman"/>
          <w:sz w:val="24"/>
          <w:szCs w:val="24"/>
        </w:rPr>
      </w:pPr>
      <w:r>
        <w:rPr>
          <w:rFonts w:ascii="Times New Roman" w:hAnsi="Times New Roman"/>
          <w:noProof/>
          <w:lang w:bidi="ml-IN"/>
        </w:rPr>
        <w:pict>
          <v:shape id="_x0000_s1971" type="#_x0000_t202" style="position:absolute;margin-left:285.45pt;margin-top:2.9pt;width:92.25pt;height:28.35pt;z-index:-251354112" stroked="f">
            <v:textbox style="mso-next-textbox:#_x0000_s1971">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lang w:bidi="ml-IN"/>
        </w:rPr>
        <w:pict>
          <v:shape id="_x0000_s1977" type="#_x0000_t32" style="position:absolute;margin-left:276.75pt;margin-top:0;width:100.95pt;height:17.55pt;flip:x y;z-index:251964416" o:connectortype="straight">
            <v:stroke endarrow="block"/>
          </v:shape>
        </w:pict>
      </w:r>
      <w:r>
        <w:rPr>
          <w:rFonts w:ascii="Times New Roman" w:hAnsi="Times New Roman"/>
          <w:noProof/>
          <w:lang w:bidi="ml-IN"/>
        </w:rPr>
        <w:pict>
          <v:shape id="_x0000_s1968" type="#_x0000_t202" style="position:absolute;margin-left:395.7pt;margin-top:0;width:88.5pt;height:31.25pt;z-index:-25135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1968">
              <w:txbxContent>
                <w:p w:rsidR="00CD0A96" w:rsidRPr="00ED5C20" w:rsidRDefault="00CD0A96" w:rsidP="00793080">
                  <w:pPr>
                    <w:rPr>
                      <w:rFonts w:ascii="Times New Roman" w:hAnsi="Times New Roman"/>
                      <w:sz w:val="24"/>
                      <w:szCs w:val="24"/>
                    </w:rPr>
                  </w:pPr>
                  <w:r w:rsidRPr="00ED5C20">
                    <w:rPr>
                      <w:rFonts w:ascii="Times New Roman" w:hAnsi="Times New Roman"/>
                      <w:sz w:val="24"/>
                      <w:szCs w:val="24"/>
                    </w:rPr>
                    <w:t>chat</w:t>
                  </w:r>
                </w:p>
              </w:txbxContent>
            </v:textbox>
          </v:shape>
        </w:pict>
      </w:r>
      <w:r>
        <w:rPr>
          <w:rFonts w:ascii="Times New Roman" w:hAnsi="Times New Roman"/>
          <w:noProof/>
          <w:sz w:val="24"/>
          <w:szCs w:val="24"/>
          <w:lang w:bidi="ml-IN"/>
        </w:rPr>
        <w:pict>
          <v:group id="_x0000_s1972" style="position:absolute;margin-left:377.7pt;margin-top:0;width:117pt;height:27pt;z-index:251963392" coordorigin="3420,13974" coordsize="2340,540">
            <v:line id="_x0000_s1973" style="position:absolute" from="3420,13974" to="3420,14514"/>
            <v:line id="_x0000_s1974" style="position:absolute" from="3420,13974" to="5760,13974"/>
            <v:line id="_x0000_s1975" style="position:absolute" from="3420,14514" to="5760,14514"/>
            <v:line id="_x0000_s1976" style="position:absolute" from="3780,13974" to="3780,14514"/>
          </v:group>
        </w:pict>
      </w:r>
    </w:p>
    <w:p w:rsidR="00793080" w:rsidRPr="00453201" w:rsidRDefault="00793080" w:rsidP="00793080">
      <w:pPr>
        <w:rPr>
          <w:rFonts w:ascii="Times New Roman" w:hAnsi="Times New Roman"/>
          <w:sz w:val="24"/>
          <w:szCs w:val="24"/>
        </w:rPr>
      </w:pPr>
    </w:p>
    <w:p w:rsidR="00793080" w:rsidRPr="00453201" w:rsidRDefault="00793080" w:rsidP="00793080">
      <w:pPr>
        <w:rPr>
          <w:rFonts w:ascii="Times New Roman" w:hAnsi="Times New Roman"/>
          <w:sz w:val="24"/>
          <w:szCs w:val="24"/>
        </w:rPr>
      </w:pPr>
    </w:p>
    <w:p w:rsidR="00793080" w:rsidRPr="00453201"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793080" w:rsidRDefault="00793080" w:rsidP="00793080">
      <w:pPr>
        <w:rPr>
          <w:rFonts w:ascii="Times New Roman" w:hAnsi="Times New Roman"/>
          <w:sz w:val="24"/>
          <w:szCs w:val="24"/>
        </w:rPr>
      </w:pPr>
    </w:p>
    <w:p w:rsidR="00793080" w:rsidRPr="00453201" w:rsidRDefault="00793080" w:rsidP="00793080">
      <w:pPr>
        <w:rPr>
          <w:rFonts w:ascii="Times New Roman" w:hAnsi="Times New Roman"/>
          <w:sz w:val="24"/>
          <w:szCs w:val="24"/>
        </w:rPr>
      </w:pPr>
    </w:p>
    <w:p w:rsidR="00793080" w:rsidRPr="006E63F4" w:rsidRDefault="00793080" w:rsidP="00793080">
      <w:pPr>
        <w:rPr>
          <w:rFonts w:ascii="Times New Roman" w:hAnsi="Times New Roman"/>
        </w:rPr>
      </w:pPr>
    </w:p>
    <w:p w:rsidR="00793080" w:rsidRDefault="00793080" w:rsidP="00793080">
      <w:pPr>
        <w:tabs>
          <w:tab w:val="left" w:pos="3825"/>
        </w:tabs>
        <w:rPr>
          <w:rFonts w:ascii="Times New Roman" w:hAnsi="Times New Roman"/>
        </w:rPr>
      </w:pPr>
    </w:p>
    <w:p w:rsidR="00793080"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Level1- DFD for</w:t>
      </w:r>
      <w:r>
        <w:rPr>
          <w:rFonts w:ascii="Times New Roman" w:hAnsi="Times New Roman"/>
          <w:b/>
          <w:bCs/>
          <w:sz w:val="28"/>
          <w:szCs w:val="28"/>
        </w:rPr>
        <w:t xml:space="preserve"> Client</w:t>
      </w:r>
    </w:p>
    <w:p w:rsidR="00793080" w:rsidRDefault="006425F3" w:rsidP="00793080">
      <w:pPr>
        <w:rPr>
          <w:rFonts w:ascii="Times New Roman" w:hAnsi="Times New Roman"/>
          <w:b/>
          <w:bCs/>
          <w:sz w:val="28"/>
          <w:szCs w:val="28"/>
        </w:rPr>
      </w:pPr>
      <w:r>
        <w:rPr>
          <w:rFonts w:ascii="Times New Roman" w:hAnsi="Times New Roman"/>
          <w:b/>
          <w:bCs/>
          <w:noProof/>
          <w:sz w:val="28"/>
          <w:szCs w:val="28"/>
        </w:rPr>
        <w:pict>
          <v:shape id="_x0000_s3359" type="#_x0000_t202" style="position:absolute;margin-left:69.75pt;margin-top:23.2pt;width:92.25pt;height:28.35pt;z-index:-251086848" stroked="f">
            <v:textbox style="mso-next-textbox:#_x0000_s3359">
              <w:txbxContent>
                <w:p w:rsidR="00CD0A96" w:rsidRPr="00453201" w:rsidRDefault="00CD0A96" w:rsidP="00470EC2">
                  <w:pPr>
                    <w:spacing w:after="0"/>
                    <w:rPr>
                      <w:rFonts w:ascii="Times New Roman" w:hAnsi="Times New Roman"/>
                      <w:sz w:val="24"/>
                      <w:szCs w:val="24"/>
                    </w:rPr>
                  </w:pPr>
                  <w:r>
                    <w:rPr>
                      <w:rFonts w:ascii="Times New Roman" w:hAnsi="Times New Roman"/>
                      <w:sz w:val="24"/>
                      <w:szCs w:val="24"/>
                    </w:rPr>
                    <w:t xml:space="preserve">Login </w:t>
                  </w:r>
                  <w:r w:rsidRPr="00453201">
                    <w:rPr>
                      <w:rFonts w:ascii="Times New Roman" w:hAnsi="Times New Roman"/>
                      <w:sz w:val="24"/>
                      <w:szCs w:val="24"/>
                    </w:rPr>
                    <w:t>Details</w:t>
                  </w:r>
                </w:p>
              </w:txbxContent>
            </v:textbox>
          </v:shape>
        </w:pict>
      </w:r>
    </w:p>
    <w:p w:rsidR="00793080" w:rsidRDefault="006425F3" w:rsidP="00793080">
      <w:pPr>
        <w:rPr>
          <w:rFonts w:ascii="Times New Roman" w:hAnsi="Times New Roman"/>
          <w:b/>
          <w:bCs/>
          <w:sz w:val="28"/>
          <w:szCs w:val="28"/>
        </w:rPr>
      </w:pPr>
      <w:r>
        <w:rPr>
          <w:rFonts w:ascii="Times New Roman" w:hAnsi="Times New Roman"/>
          <w:noProof/>
          <w:sz w:val="18"/>
          <w:szCs w:val="18"/>
        </w:rPr>
        <w:pict>
          <v:shape id="_x0000_s3358" type="#_x0000_t202" style="position:absolute;margin-left:204.8pt;margin-top:13.05pt;width:88.5pt;height:23.75pt;z-index:-25108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358">
              <w:txbxContent>
                <w:p w:rsidR="00CD0A96" w:rsidRPr="00ED5C20" w:rsidRDefault="00CD0A96" w:rsidP="00470EC2">
                  <w:pPr>
                    <w:rPr>
                      <w:rFonts w:ascii="Times New Roman" w:hAnsi="Times New Roman"/>
                      <w:sz w:val="24"/>
                    </w:rPr>
                  </w:pPr>
                  <w:r>
                    <w:rPr>
                      <w:rFonts w:ascii="Times New Roman" w:hAnsi="Times New Roman"/>
                      <w:sz w:val="24"/>
                    </w:rPr>
                    <w:t>login</w:t>
                  </w:r>
                </w:p>
              </w:txbxContent>
            </v:textbox>
          </v:shape>
        </w:pict>
      </w:r>
      <w:r>
        <w:rPr>
          <w:rFonts w:ascii="Times New Roman" w:hAnsi="Times New Roman"/>
          <w:b/>
          <w:bCs/>
          <w:noProof/>
          <w:sz w:val="28"/>
          <w:szCs w:val="28"/>
        </w:rPr>
        <w:pict>
          <v:group id="_x0000_s3353" style="position:absolute;margin-left:181.25pt;margin-top:13.05pt;width:117pt;height:27pt;z-index:252227584" coordorigin="3420,13974" coordsize="2340,540">
            <v:line id="_x0000_s3354" style="position:absolute" from="3420,13974" to="3420,14514"/>
            <v:line id="_x0000_s3355" style="position:absolute" from="3420,13974" to="5760,13974"/>
            <v:line id="_x0000_s3356" style="position:absolute" from="3420,14514" to="5760,14514"/>
            <v:line id="_x0000_s3357" style="position:absolute" from="3780,13974" to="3780,14514"/>
          </v:group>
        </w:pict>
      </w:r>
      <w:r>
        <w:rPr>
          <w:rFonts w:ascii="Times New Roman" w:hAnsi="Times New Roman"/>
          <w:b/>
          <w:bCs/>
          <w:noProof/>
          <w:sz w:val="28"/>
          <w:szCs w:val="28"/>
        </w:rPr>
        <w:pict>
          <v:shape id="_x0000_s3350" type="#_x0000_t32" style="position:absolute;margin-left:40.1pt;margin-top:15.4pt;width:141.15pt;height:4.85pt;z-index:252223488" o:connectortype="straight">
            <v:stroke endarrow="block"/>
          </v:shape>
        </w:pict>
      </w:r>
      <w:r>
        <w:rPr>
          <w:rFonts w:ascii="Times New Roman" w:hAnsi="Times New Roman"/>
          <w:noProof/>
          <w:lang w:bidi="ml-IN"/>
        </w:rPr>
        <w:pict>
          <v:shape id="_x0000_s2036" type="#_x0000_t120" style="position:absolute;margin-left:-52.45pt;margin-top:1.2pt;width:100.05pt;height:73.8pt;z-index:25200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">
            <v:textbox style="mso-next-textbox:#_x0000_s2036">
              <w:txbxContent>
                <w:p w:rsidR="00CD0A96" w:rsidRDefault="00CD0A96" w:rsidP="00793080">
                  <w:pPr>
                    <w:spacing w:after="0" w:line="240" w:lineRule="auto"/>
                    <w:jc w:val="center"/>
                    <w:rPr>
                      <w:rFonts w:ascii="Times New Roman" w:hAnsi="Times New Roman"/>
                      <w:sz w:val="24"/>
                      <w:szCs w:val="24"/>
                    </w:rPr>
                  </w:pPr>
                  <w:r>
                    <w:rPr>
                      <w:rFonts w:ascii="Times New Roman" w:hAnsi="Times New Roman"/>
                      <w:sz w:val="24"/>
                      <w:szCs w:val="24"/>
                    </w:rPr>
                    <w:t>Client</w:t>
                  </w:r>
                </w:p>
                <w:p w:rsidR="00CD0A96" w:rsidRPr="00453201" w:rsidRDefault="00CD0A96" w:rsidP="00793080">
                  <w:pPr>
                    <w:spacing w:before="240" w:line="240" w:lineRule="auto"/>
                    <w:jc w:val="center"/>
                    <w:rPr>
                      <w:rFonts w:ascii="Times New Roman" w:hAnsi="Times New Roman"/>
                      <w:sz w:val="24"/>
                      <w:szCs w:val="24"/>
                    </w:rPr>
                  </w:pPr>
                  <w:r>
                    <w:rPr>
                      <w:rFonts w:ascii="Times New Roman" w:hAnsi="Times New Roman"/>
                      <w:sz w:val="24"/>
                      <w:szCs w:val="24"/>
                    </w:rPr>
                    <w:t>Registration</w:t>
                  </w:r>
                </w:p>
              </w:txbxContent>
            </v:textbox>
          </v:shape>
        </w:pict>
      </w:r>
    </w:p>
    <w:p w:rsidR="00793080" w:rsidRDefault="006425F3" w:rsidP="00793080">
      <w:pPr>
        <w:rPr>
          <w:rFonts w:ascii="Times New Roman" w:hAnsi="Times New Roman"/>
          <w:b/>
          <w:bCs/>
          <w:sz w:val="28"/>
          <w:szCs w:val="28"/>
        </w:rPr>
      </w:pPr>
      <w:r>
        <w:rPr>
          <w:rFonts w:ascii="Times New Roman" w:hAnsi="Times New Roman"/>
          <w:b/>
          <w:bCs/>
          <w:noProof/>
          <w:sz w:val="28"/>
          <w:szCs w:val="28"/>
        </w:rPr>
        <w:pict>
          <v:shape id="_x0000_s3351" type="#_x0000_t32" style="position:absolute;margin-left:47.6pt;margin-top:3.1pt;width:133.65pt;height:5.2pt;flip:x y;z-index:252224512" o:connectortype="straight">
            <v:stroke endarrow="block"/>
          </v:shape>
        </w:pict>
      </w:r>
      <w:r>
        <w:rPr>
          <w:rFonts w:ascii="Times New Roman" w:hAnsi="Times New Roman"/>
          <w:noProof/>
          <w:sz w:val="18"/>
          <w:szCs w:val="18"/>
          <w:lang w:bidi="ml-IN"/>
        </w:rPr>
        <w:pict>
          <v:shape id="_x0000_s2045" type="#_x0000_t202" style="position:absolute;margin-left:82.6pt;margin-top:3.1pt;width:92.25pt;height:28.35pt;z-index:-251307008" stroked="f">
            <v:textbox style="mso-next-textbox:#_x0000_s2045">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 xml:space="preserve">Client </w:t>
                  </w:r>
                  <w:r w:rsidRPr="00453201">
                    <w:rPr>
                      <w:rFonts w:ascii="Times New Roman" w:hAnsi="Times New Roman"/>
                      <w:sz w:val="24"/>
                      <w:szCs w:val="24"/>
                    </w:rPr>
                    <w:t>Details</w:t>
                  </w:r>
                </w:p>
              </w:txbxContent>
            </v:textbox>
          </v:shape>
        </w:pict>
      </w:r>
      <w:r>
        <w:rPr>
          <w:rFonts w:ascii="Times New Roman" w:hAnsi="Times New Roman"/>
          <w:noProof/>
          <w:sz w:val="18"/>
          <w:szCs w:val="18"/>
          <w:lang w:bidi="ml-IN"/>
        </w:rPr>
        <w:pict>
          <v:shape id="_x0000_s2044" type="#_x0000_t32" style="position:absolute;margin-left:47.6pt;margin-top:13.4pt;width:139.2pt;height:26.95pt;z-index:252008448" o:connectortype="straight">
            <v:stroke endarrow="block"/>
          </v:shape>
        </w:pict>
      </w:r>
      <w:r>
        <w:rPr>
          <w:rFonts w:ascii="Times New Roman" w:hAnsi="Times New Roman"/>
          <w:noProof/>
          <w:sz w:val="18"/>
          <w:szCs w:val="18"/>
          <w:lang w:bidi="ml-IN"/>
        </w:rPr>
        <w:pict>
          <v:shape id="_x0000_s2043" type="#_x0000_t32" style="position:absolute;margin-left:40.1pt;margin-top:27.65pt;width:146.7pt;height:27pt;flip:x y;z-index:252007424" o:connectortype="straight">
            <v:stroke endarrow="block"/>
          </v:shape>
        </w:pict>
      </w:r>
    </w:p>
    <w:p w:rsidR="00793080" w:rsidRPr="007E649C" w:rsidRDefault="006425F3" w:rsidP="00793080">
      <w:pPr>
        <w:rPr>
          <w:rFonts w:ascii="Times New Roman" w:hAnsi="Times New Roman"/>
          <w:sz w:val="18"/>
          <w:szCs w:val="18"/>
        </w:rPr>
      </w:pPr>
      <w:r>
        <w:rPr>
          <w:rFonts w:ascii="Times New Roman" w:hAnsi="Times New Roman"/>
          <w:noProof/>
          <w:sz w:val="18"/>
          <w:szCs w:val="18"/>
          <w:lang w:bidi="ml-IN"/>
        </w:rPr>
        <w:pict>
          <v:shape id="_x0000_s2042" type="#_x0000_t202" style="position:absolute;margin-left:201.05pt;margin-top:11.85pt;width:88.5pt;height:23.75pt;z-index:-25131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2042">
              <w:txbxContent>
                <w:p w:rsidR="00CD0A96" w:rsidRPr="00ED5C20" w:rsidRDefault="00CD0A96" w:rsidP="00793080">
                  <w:pPr>
                    <w:rPr>
                      <w:rFonts w:ascii="Times New Roman" w:hAnsi="Times New Roman"/>
                      <w:sz w:val="24"/>
                    </w:rPr>
                  </w:pPr>
                  <w:r w:rsidRPr="00ED5C20">
                    <w:rPr>
                      <w:rFonts w:ascii="Times New Roman" w:hAnsi="Times New Roman"/>
                      <w:sz w:val="24"/>
                    </w:rPr>
                    <w:t>client</w:t>
                  </w:r>
                </w:p>
              </w:txbxContent>
            </v:textbox>
          </v:shape>
        </w:pict>
      </w:r>
      <w:r>
        <w:rPr>
          <w:rFonts w:ascii="Times New Roman" w:hAnsi="Times New Roman"/>
          <w:noProof/>
          <w:sz w:val="18"/>
          <w:szCs w:val="18"/>
          <w:lang w:bidi="ml-IN"/>
        </w:rPr>
        <w:pict>
          <v:group id="_x0000_s2037" style="position:absolute;margin-left:186.8pt;margin-top:8.6pt;width:117pt;height:27pt;z-index:252005376" coordorigin="3420,13974" coordsize="2340,540">
            <v:line id="_x0000_s2038" style="position:absolute" from="3420,13974" to="3420,14514"/>
            <v:line id="_x0000_s2039" style="position:absolute" from="3420,13974" to="5760,13974"/>
            <v:line id="_x0000_s2040" style="position:absolute" from="3420,14514" to="5760,14514"/>
            <v:line id="_x0000_s2041" style="position:absolute" from="3780,13974" to="3780,14514"/>
          </v:group>
        </w:pict>
      </w:r>
      <w:r>
        <w:rPr>
          <w:rFonts w:ascii="Times New Roman" w:hAnsi="Times New Roman"/>
          <w:noProof/>
          <w:sz w:val="24"/>
          <w:szCs w:val="24"/>
          <w:lang w:bidi="ml-IN"/>
        </w:rPr>
        <w:pict>
          <v:shape id="_x0000_s2046" type="#_x0000_t32" style="position:absolute;margin-left:-1.35pt;margin-top:18pt;width:0;height:99.4pt;flip:y;z-index:252010496" o:connectortype="straight">
            <v:stroke endarrow="block"/>
          </v:shape>
        </w:pict>
      </w:r>
    </w:p>
    <w:p w:rsidR="00793080" w:rsidRPr="007E649C" w:rsidRDefault="006425F3" w:rsidP="00793080">
      <w:pPr>
        <w:tabs>
          <w:tab w:val="left" w:pos="720"/>
          <w:tab w:val="left" w:pos="1440"/>
          <w:tab w:val="left" w:pos="2160"/>
          <w:tab w:val="left" w:pos="2880"/>
          <w:tab w:val="left" w:pos="8445"/>
        </w:tabs>
        <w:rPr>
          <w:rFonts w:ascii="Times New Roman" w:hAnsi="Times New Roman"/>
          <w:sz w:val="24"/>
          <w:szCs w:val="24"/>
        </w:rPr>
      </w:pPr>
      <w:r>
        <w:rPr>
          <w:rFonts w:ascii="Times New Roman" w:hAnsi="Times New Roman"/>
          <w:noProof/>
          <w:lang w:bidi="ml-IN"/>
        </w:rPr>
        <w:pict>
          <v:shape id="_x0000_s2020" type="#_x0000_t202" style="position:absolute;margin-left:297pt;margin-top:24.5pt;width:92.25pt;height:28.35pt;z-index:-251324416" stroked="f">
            <v:textbox style="mso-next-textbox:#_x0000_s2020">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Project</w:t>
                  </w:r>
                  <w:r w:rsidRPr="00453201">
                    <w:rPr>
                      <w:rFonts w:ascii="Times New Roman" w:hAnsi="Times New Roman"/>
                      <w:sz w:val="24"/>
                      <w:szCs w:val="24"/>
                    </w:rPr>
                    <w:t>Details</w:t>
                  </w:r>
                  <w:proofErr w:type="spellEnd"/>
                </w:p>
              </w:txbxContent>
            </v:textbox>
          </v:shape>
        </w:pict>
      </w:r>
      <w:r>
        <w:rPr>
          <w:rFonts w:ascii="Times New Roman" w:hAnsi="Times New Roman"/>
          <w:noProof/>
          <w:sz w:val="24"/>
          <w:szCs w:val="24"/>
          <w:lang w:bidi="ml-IN"/>
        </w:rPr>
        <w:pict>
          <v:group id="_x0000_s2000" style="position:absolute;margin-left:387.75pt;margin-top:43.2pt;width:117pt;height:27pt;z-index:251979776" coordorigin="3420,13974" coordsize="2340,540">
            <v:line id="_x0000_s2001" style="position:absolute" from="3420,13974" to="3420,14514"/>
            <v:line id="_x0000_s2002" style="position:absolute" from="3420,13974" to="5760,13974"/>
            <v:line id="_x0000_s2003" style="position:absolute" from="3420,14514" to="5760,14514"/>
            <v:line id="_x0000_s2004" style="position:absolute" from="3780,13974" to="3780,14514"/>
          </v:group>
        </w:pict>
      </w:r>
      <w:r>
        <w:rPr>
          <w:noProof/>
          <w:lang w:bidi="ml-IN"/>
        </w:rPr>
        <w:pict>
          <v:shape id="_x0000_s2005" type="#_x0000_t202" style="position:absolute;margin-left:402pt;margin-top:43.2pt;width:88.5pt;height:31.25pt;z-index:-25133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2005">
              <w:txbxContent>
                <w:p w:rsidR="00CD0A96" w:rsidRPr="00ED5C20" w:rsidRDefault="00CD0A96" w:rsidP="00793080">
                  <w:pPr>
                    <w:rPr>
                      <w:rFonts w:ascii="Times New Roman" w:hAnsi="Times New Roman"/>
                      <w:sz w:val="24"/>
                    </w:rPr>
                  </w:pPr>
                  <w:proofErr w:type="spellStart"/>
                  <w:r w:rsidRPr="00ED5C20">
                    <w:rPr>
                      <w:rFonts w:ascii="Times New Roman" w:hAnsi="Times New Roman"/>
                      <w:sz w:val="24"/>
                    </w:rPr>
                    <w:t>adminwork</w:t>
                  </w:r>
                  <w:proofErr w:type="spellEnd"/>
                </w:p>
              </w:txbxContent>
            </v:textbox>
          </v:shape>
        </w:pict>
      </w:r>
      <w:r>
        <w:rPr>
          <w:rFonts w:ascii="Times New Roman" w:hAnsi="Times New Roman"/>
          <w:noProof/>
          <w:sz w:val="24"/>
          <w:szCs w:val="24"/>
          <w:lang w:bidi="ml-IN"/>
        </w:rPr>
        <w:pict>
          <v:shape id="_x0000_s2019" type="#_x0000_t32" style="position:absolute;margin-left:297pt;margin-top:64.85pt;width:90.75pt;height:0;z-index:251991040" o:connectortype="straight">
            <v:stroke endarrow="block"/>
          </v:shape>
        </w:pict>
      </w:r>
      <w:r>
        <w:rPr>
          <w:rFonts w:ascii="Times New Roman" w:hAnsi="Times New Roman"/>
          <w:noProof/>
          <w:lang w:bidi="ml-IN"/>
        </w:rPr>
        <w:pict>
          <v:shape id="_x0000_s2013" type="#_x0000_t32" style="position:absolute;margin-left:288.45pt;margin-top:47.9pt;width:99.3pt;height:0;flip:x;z-index:251984896" o:connectortype="straight">
            <v:stroke endarrow="block"/>
          </v:shape>
        </w:pict>
      </w:r>
      <w:r w:rsidR="00793080" w:rsidRPr="007E649C">
        <w:rPr>
          <w:rFonts w:ascii="Times New Roman" w:hAnsi="Times New Roman"/>
          <w:sz w:val="18"/>
          <w:szCs w:val="18"/>
        </w:rPr>
        <w:tab/>
      </w:r>
      <w:r w:rsidR="00793080" w:rsidRPr="007E649C">
        <w:rPr>
          <w:rFonts w:ascii="Times New Roman" w:hAnsi="Times New Roman"/>
          <w:sz w:val="24"/>
          <w:szCs w:val="24"/>
        </w:rPr>
        <w:t xml:space="preserve"> </w:t>
      </w:r>
    </w:p>
    <w:p w:rsidR="00793080" w:rsidRPr="007E649C" w:rsidRDefault="006425F3" w:rsidP="00793080">
      <w:pPr>
        <w:tabs>
          <w:tab w:val="left" w:pos="5850"/>
        </w:tabs>
        <w:rPr>
          <w:rFonts w:ascii="Times New Roman" w:hAnsi="Times New Roman"/>
          <w:sz w:val="24"/>
          <w:szCs w:val="24"/>
        </w:rPr>
      </w:pPr>
      <w:r>
        <w:rPr>
          <w:rFonts w:ascii="Times New Roman" w:hAnsi="Times New Roman"/>
          <w:noProof/>
          <w:sz w:val="24"/>
          <w:szCs w:val="24"/>
        </w:rPr>
        <w:pict>
          <v:shape id="_x0000_s1982" type="#_x0000_t120" style="position:absolute;margin-left:192pt;margin-top:3.25pt;width:104.25pt;height:83.85pt;z-index:25196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">
            <v:textbox style="mso-next-textbox:#_x0000_s1982">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453201" w:rsidRDefault="00CD0A96" w:rsidP="00793080">
                  <w:pPr>
                    <w:jc w:val="center"/>
                    <w:rPr>
                      <w:rFonts w:ascii="Times New Roman" w:hAnsi="Times New Roman"/>
                      <w:sz w:val="24"/>
                      <w:szCs w:val="24"/>
                    </w:rPr>
                  </w:pPr>
                  <w:r>
                    <w:rPr>
                      <w:rFonts w:ascii="Times New Roman" w:hAnsi="Times New Roman"/>
                      <w:sz w:val="24"/>
                      <w:szCs w:val="24"/>
                    </w:rPr>
                    <w:t>Management</w:t>
                  </w:r>
                </w:p>
              </w:txbxContent>
            </v:textbox>
          </v:shape>
        </w:pict>
      </w:r>
      <w:r w:rsidR="00793080" w:rsidRPr="007E649C">
        <w:rPr>
          <w:rFonts w:ascii="Times New Roman" w:hAnsi="Times New Roman"/>
          <w:sz w:val="24"/>
          <w:szCs w:val="24"/>
        </w:rPr>
        <w:t xml:space="preserve">                                                                                                                 </w:t>
      </w:r>
    </w:p>
    <w:p w:rsidR="00793080" w:rsidRPr="007E649C" w:rsidRDefault="006425F3" w:rsidP="00793080">
      <w:pPr>
        <w:tabs>
          <w:tab w:val="left" w:pos="5850"/>
        </w:tabs>
        <w:rPr>
          <w:rFonts w:ascii="Times New Roman" w:hAnsi="Times New Roman"/>
          <w:sz w:val="24"/>
          <w:szCs w:val="24"/>
        </w:rPr>
      </w:pPr>
      <w:r>
        <w:rPr>
          <w:rFonts w:ascii="Times New Roman" w:hAnsi="Times New Roman"/>
          <w:noProof/>
          <w:sz w:val="24"/>
          <w:szCs w:val="24"/>
          <w:lang w:bidi="ml-IN"/>
        </w:rPr>
        <w:pict>
          <v:shape id="_x0000_s1981" type="#_x0000_t202" style="position:absolute;margin-left:27.75pt;margin-top:18.45pt;width:76.55pt;height:37.45pt;z-index:251968512" stroked="f">
            <v:textbox style="mso-next-textbox:#_x0000_s1981">
              <w:txbxContent>
                <w:p w:rsidR="00CD0A96" w:rsidRPr="00453201" w:rsidRDefault="00CD0A96" w:rsidP="00793080">
                  <w:pPr>
                    <w:rPr>
                      <w:rFonts w:ascii="Times New Roman" w:hAnsi="Times New Roman"/>
                      <w:sz w:val="24"/>
                      <w:szCs w:val="24"/>
                    </w:rPr>
                  </w:pPr>
                  <w:r w:rsidRPr="00453201">
                    <w:rPr>
                      <w:rFonts w:ascii="Times New Roman" w:hAnsi="Times New Roman"/>
                      <w:sz w:val="24"/>
                      <w:szCs w:val="24"/>
                    </w:rPr>
                    <w:t>Login Details</w:t>
                  </w:r>
                </w:p>
              </w:txbxContent>
            </v:textbox>
          </v:shape>
        </w:pict>
      </w:r>
      <w:r>
        <w:rPr>
          <w:rFonts w:ascii="Times New Roman" w:hAnsi="Times New Roman"/>
          <w:noProof/>
          <w:sz w:val="24"/>
          <w:szCs w:val="24"/>
        </w:rPr>
        <w:pict>
          <v:shape id="_x0000_s1987" type="#_x0000_t32" style="position:absolute;margin-left:125.5pt;margin-top:18.45pt;width:64.25pt;height:25.3pt;flip:y;z-index:251974656" o:connectortype="straight">
            <v:stroke endarrow="block"/>
          </v:shape>
        </w:pict>
      </w:r>
      <w:r w:rsidR="00793080" w:rsidRPr="007E649C">
        <w:rPr>
          <w:rFonts w:ascii="Times New Roman" w:hAnsi="Times New Roman"/>
          <w:sz w:val="18"/>
          <w:szCs w:val="18"/>
        </w:rPr>
        <w:t xml:space="preserve">                                                                                                                                    </w:t>
      </w:r>
      <w:r w:rsidR="00793080">
        <w:rPr>
          <w:rFonts w:ascii="Times New Roman" w:hAnsi="Times New Roman"/>
          <w:sz w:val="18"/>
          <w:szCs w:val="18"/>
        </w:rPr>
        <w:t xml:space="preserve">        </w:t>
      </w:r>
      <w:r w:rsidR="00793080" w:rsidRPr="007E649C">
        <w:rPr>
          <w:rFonts w:ascii="Times New Roman" w:hAnsi="Times New Roman"/>
          <w:sz w:val="18"/>
          <w:szCs w:val="18"/>
        </w:rPr>
        <w:t xml:space="preserve"> </w:t>
      </w:r>
    </w:p>
    <w:p w:rsidR="00793080" w:rsidRPr="007E649C" w:rsidRDefault="006425F3" w:rsidP="00793080">
      <w:pPr>
        <w:tabs>
          <w:tab w:val="left" w:pos="5850"/>
        </w:tabs>
        <w:rPr>
          <w:rFonts w:ascii="Times New Roman" w:hAnsi="Times New Roman"/>
          <w:sz w:val="28"/>
          <w:szCs w:val="28"/>
        </w:rPr>
      </w:pPr>
      <w:r>
        <w:rPr>
          <w:rFonts w:ascii="Times New Roman" w:hAnsi="Times New Roman"/>
          <w:noProof/>
          <w:sz w:val="24"/>
          <w:szCs w:val="24"/>
        </w:rPr>
        <w:pict>
          <v:rect id="_x0000_s1983" style="position:absolute;margin-left:-50.25pt;margin-top:17.9pt;width:74.55pt;height:26.85pt;z-index:25197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">
            <v:textbox style="mso-next-textbox:#_x0000_s1983">
              <w:txbxContent>
                <w:p w:rsidR="00CD0A96" w:rsidRPr="00453201" w:rsidRDefault="00CD0A96" w:rsidP="00793080">
                  <w:pPr>
                    <w:tabs>
                      <w:tab w:val="left" w:pos="6150"/>
                      <w:tab w:val="left" w:pos="8220"/>
                    </w:tabs>
                    <w:jc w:val="center"/>
                    <w:rPr>
                      <w:rFonts w:ascii="Times New Roman" w:hAnsi="Times New Roman"/>
                      <w:sz w:val="24"/>
                      <w:szCs w:val="24"/>
                    </w:rPr>
                  </w:pPr>
                  <w:r>
                    <w:rPr>
                      <w:rFonts w:ascii="Times New Roman" w:hAnsi="Times New Roman"/>
                      <w:sz w:val="24"/>
                      <w:szCs w:val="24"/>
                    </w:rPr>
                    <w:t>Client</w:t>
                  </w:r>
                </w:p>
                <w:p w:rsidR="00CD0A96" w:rsidRDefault="00CD0A96" w:rsidP="00793080">
                  <w:r>
                    <w:t xml:space="preserve">                                               </w:t>
                  </w:r>
                </w:p>
              </w:txbxContent>
            </v:textbox>
          </v:rect>
        </w:pict>
      </w:r>
      <w:r>
        <w:rPr>
          <w:rFonts w:ascii="Times New Roman" w:hAnsi="Times New Roman"/>
          <w:noProof/>
          <w:sz w:val="24"/>
          <w:szCs w:val="24"/>
        </w:rPr>
        <w:pict>
          <v:shape id="_x0000_s1984" type="#_x0000_t120" style="position:absolute;margin-left:69.75pt;margin-top:8.8pt;width:60.75pt;height:52.75pt;z-index:25197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">
            <v:textbox style="mso-next-textbox:#_x0000_s1984">
              <w:txbxContent>
                <w:p w:rsidR="00CD0A96" w:rsidRPr="00453201" w:rsidRDefault="00CD0A96" w:rsidP="00793080">
                  <w:pPr>
                    <w:jc w:val="center"/>
                    <w:rPr>
                      <w:rFonts w:ascii="Times New Roman" w:hAnsi="Times New Roman"/>
                      <w:sz w:val="24"/>
                      <w:szCs w:val="24"/>
                    </w:rPr>
                  </w:pPr>
                  <w:r w:rsidRPr="00453201">
                    <w:rPr>
                      <w:rFonts w:ascii="Times New Roman" w:hAnsi="Times New Roman"/>
                      <w:sz w:val="24"/>
                      <w:szCs w:val="24"/>
                    </w:rPr>
                    <w:t>Login</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7E649C">
        <w:rPr>
          <w:rFonts w:ascii="Times New Roman" w:hAnsi="Times New Roman"/>
          <w:sz w:val="18"/>
          <w:szCs w:val="18"/>
        </w:rPr>
        <w:tab/>
      </w:r>
      <w:r w:rsidR="00793080" w:rsidRPr="007E649C">
        <w:rPr>
          <w:rFonts w:ascii="Times New Roman" w:hAnsi="Times New Roman"/>
          <w:sz w:val="18"/>
          <w:szCs w:val="18"/>
        </w:rPr>
        <w:tab/>
      </w:r>
    </w:p>
    <w:p w:rsidR="00793080" w:rsidRPr="007E649C" w:rsidRDefault="006425F3" w:rsidP="00793080">
      <w:pPr>
        <w:tabs>
          <w:tab w:val="left" w:pos="6150"/>
          <w:tab w:val="left" w:pos="8220"/>
        </w:tabs>
        <w:rPr>
          <w:rFonts w:ascii="Times New Roman" w:hAnsi="Times New Roman"/>
          <w:sz w:val="24"/>
          <w:szCs w:val="24"/>
        </w:rPr>
      </w:pPr>
      <w:r>
        <w:rPr>
          <w:rFonts w:ascii="Times New Roman" w:hAnsi="Times New Roman"/>
          <w:noProof/>
          <w:lang w:bidi="ml-IN"/>
        </w:rPr>
        <w:pict>
          <v:shape id="_x0000_s2018" type="#_x0000_t32" style="position:absolute;margin-left:130.5pt;margin-top:16.25pt;width:74.65pt;height:38.4pt;z-index:251990016" o:connectortype="straight">
            <v:stroke endarrow="block"/>
          </v:shape>
        </w:pict>
      </w:r>
      <w:r>
        <w:rPr>
          <w:rFonts w:ascii="Times New Roman" w:hAnsi="Times New Roman"/>
          <w:noProof/>
          <w:sz w:val="24"/>
          <w:szCs w:val="24"/>
          <w:lang w:bidi="ml-IN"/>
        </w:rPr>
        <w:pict>
          <v:shape id="_x0000_s2021" type="#_x0000_t202" style="position:absolute;margin-left:4in;margin-top:6.85pt;width:92.25pt;height:28.35pt;z-index:-251323392" stroked="f">
            <v:textbox style="mso-next-textbox:#_x0000_s2021">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sz w:val="24"/>
          <w:szCs w:val="24"/>
          <w:lang w:bidi="ml-IN"/>
        </w:rPr>
        <w:pict>
          <v:group id="_x0000_s1988" style="position:absolute;margin-left:367.2pt;margin-top:16.25pt;width:117pt;height:27pt;z-index:251975680" coordorigin="3420,13974" coordsize="2340,540">
            <v:line id="_x0000_s1989" style="position:absolute" from="3420,13974" to="3420,14514"/>
            <v:line id="_x0000_s1990" style="position:absolute" from="3420,13974" to="5760,13974"/>
            <v:line id="_x0000_s1991" style="position:absolute" from="3420,14514" to="5760,14514"/>
            <v:line id="_x0000_s1992" style="position:absolute" from="3780,13974" to="3780,14514"/>
          </v:group>
        </w:pict>
      </w:r>
      <w:r>
        <w:rPr>
          <w:rFonts w:ascii="Times New Roman" w:hAnsi="Times New Roman"/>
          <w:noProof/>
          <w:sz w:val="24"/>
          <w:szCs w:val="24"/>
          <w:lang w:bidi="ml-IN"/>
        </w:rPr>
        <w:pict>
          <v:shape id="_x0000_s2006" type="#_x0000_t202" style="position:absolute;margin-left:395.7pt;margin-top:16.25pt;width:88.5pt;height:31.25pt;z-index:-25133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2006">
              <w:txbxContent>
                <w:p w:rsidR="00CD0A96" w:rsidRPr="00ED5C20" w:rsidRDefault="00CD0A96" w:rsidP="00793080">
                  <w:pPr>
                    <w:rPr>
                      <w:rFonts w:ascii="Times New Roman" w:hAnsi="Times New Roman"/>
                      <w:sz w:val="24"/>
                    </w:rPr>
                  </w:pPr>
                  <w:r w:rsidRPr="00ED5C20">
                    <w:rPr>
                      <w:rFonts w:ascii="Times New Roman" w:hAnsi="Times New Roman"/>
                      <w:sz w:val="24"/>
                    </w:rPr>
                    <w:t>inbox</w:t>
                  </w:r>
                </w:p>
              </w:txbxContent>
            </v:textbox>
          </v:shape>
        </w:pict>
      </w:r>
      <w:r>
        <w:rPr>
          <w:rFonts w:ascii="Times New Roman" w:hAnsi="Times New Roman"/>
          <w:noProof/>
          <w:sz w:val="24"/>
          <w:szCs w:val="24"/>
        </w:rPr>
        <w:pict>
          <v:shape id="_x0000_s1985" type="#_x0000_t34" style="position:absolute;margin-left:24.3pt;margin-top:6.8pt;width:45.45pt;height:.05pt;z-index:25197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" adj="10788,-127375200,-45766">
            <v:stroke endarrow="block"/>
          </v:shape>
        </w:pict>
      </w:r>
      <w:r w:rsidR="00793080" w:rsidRPr="007E649C">
        <w:rPr>
          <w:rFonts w:ascii="Times New Roman" w:hAnsi="Times New Roman"/>
          <w:sz w:val="24"/>
          <w:szCs w:val="24"/>
        </w:rPr>
        <w:t xml:space="preserve">                                                                                                                    </w:t>
      </w:r>
      <w:r w:rsidR="00793080">
        <w:rPr>
          <w:rFonts w:ascii="Times New Roman" w:hAnsi="Times New Roman"/>
          <w:sz w:val="24"/>
          <w:szCs w:val="24"/>
        </w:rPr>
        <w:t xml:space="preserve">                          </w:t>
      </w:r>
    </w:p>
    <w:p w:rsidR="00793080" w:rsidRPr="007E649C" w:rsidRDefault="006425F3" w:rsidP="00793080">
      <w:pPr>
        <w:tabs>
          <w:tab w:val="left" w:pos="5625"/>
        </w:tabs>
        <w:rPr>
          <w:rFonts w:ascii="Times New Roman" w:hAnsi="Times New Roman"/>
          <w:sz w:val="24"/>
          <w:szCs w:val="24"/>
        </w:rPr>
      </w:pPr>
      <w:r>
        <w:rPr>
          <w:rFonts w:ascii="Times New Roman" w:hAnsi="Times New Roman"/>
          <w:noProof/>
          <w:sz w:val="24"/>
          <w:szCs w:val="24"/>
          <w:lang w:bidi="ml-IN"/>
        </w:rPr>
        <w:pict>
          <v:shape id="_x0000_s1999" type="#_x0000_t120" style="position:absolute;margin-left:201.05pt;margin-top:12.05pt;width:70.15pt;height:57.05pt;z-index:25197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1999">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mail</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shape id="_x0000_s2016" type="#_x0000_t32" style="position:absolute;margin-left:270.6pt;margin-top:12.15pt;width:97.45pt;height:21.65pt;flip:y;z-index:251987968" o:connectortype="straight">
            <v:stroke endarrow="block"/>
          </v:shape>
        </w:pict>
      </w:r>
      <w:r>
        <w:rPr>
          <w:rFonts w:ascii="Times New Roman" w:hAnsi="Times New Roman"/>
          <w:noProof/>
          <w:sz w:val="24"/>
          <w:szCs w:val="24"/>
          <w:lang w:bidi="ml-IN"/>
        </w:rPr>
        <w:pict>
          <v:shape id="_x0000_s2014" type="#_x0000_t32" style="position:absolute;margin-left:264.2pt;margin-top:.2pt;width:103pt;height:21.4pt;flip:x;z-index:251985920" o:connectortype="straight">
            <v:stroke endarrow="block"/>
          </v:shape>
        </w:pict>
      </w:r>
      <w:r>
        <w:rPr>
          <w:rFonts w:ascii="Times New Roman" w:hAnsi="Times New Roman"/>
          <w:noProof/>
          <w:sz w:val="24"/>
          <w:szCs w:val="24"/>
        </w:rPr>
        <w:pict>
          <v:shape id="_x0000_s1986" type="#_x0000_t34" style="position:absolute;margin-left:27.7pt;margin-top:74pt;width:133.8pt;height:.05pt;rotation:270;z-index:25197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" adj=",-196516800,-26887">
            <v:stroke endarrow="block"/>
          </v:shape>
        </w:pict>
      </w:r>
      <w:r>
        <w:rPr>
          <w:rFonts w:ascii="Times New Roman" w:hAnsi="Times New Roman"/>
          <w:noProof/>
          <w:sz w:val="24"/>
          <w:szCs w:val="24"/>
        </w:rPr>
        <w:pict>
          <v:shape id="_x0000_s1998" type="#_x0000_t32" style="position:absolute;margin-left:104.25pt;margin-top:7.15pt;width:.05pt;height:134.25pt;z-index:251977728" o:connectortype="straight">
            <v:stroke endarrow="block"/>
          </v:shape>
        </w:pict>
      </w:r>
      <w:r>
        <w:rPr>
          <w:rFonts w:ascii="Times New Roman" w:hAnsi="Times New Roman"/>
          <w:noProof/>
          <w:lang w:bidi="ml-IN"/>
        </w:rPr>
        <w:pict>
          <v:shape id="_x0000_s2025" type="#_x0000_t32" style="position:absolute;margin-left:108.45pt;margin-top:7.15pt;width:122.5pt;height:103pt;z-index:251997184" o:connectortype="straight">
            <v:stroke endarrow="block"/>
          </v:shape>
        </w:pict>
      </w:r>
      <w:r w:rsidR="00793080" w:rsidRPr="007E649C">
        <w:rPr>
          <w:rFonts w:ascii="Times New Roman" w:hAnsi="Times New Roman"/>
          <w:sz w:val="24"/>
          <w:szCs w:val="24"/>
        </w:rPr>
        <w:t xml:space="preserve">                                                                                                 </w:t>
      </w:r>
    </w:p>
    <w:p w:rsidR="00793080" w:rsidRPr="007E649C" w:rsidRDefault="006425F3" w:rsidP="00793080">
      <w:pPr>
        <w:tabs>
          <w:tab w:val="left" w:pos="5715"/>
          <w:tab w:val="left" w:pos="8310"/>
        </w:tabs>
        <w:rPr>
          <w:rFonts w:ascii="Times New Roman" w:hAnsi="Times New Roman"/>
          <w:sz w:val="24"/>
          <w:szCs w:val="24"/>
        </w:rPr>
      </w:pPr>
      <w:r>
        <w:rPr>
          <w:rFonts w:ascii="Times New Roman" w:hAnsi="Times New Roman"/>
          <w:noProof/>
          <w:sz w:val="24"/>
          <w:szCs w:val="24"/>
          <w:lang w:bidi="ml-IN"/>
        </w:rPr>
        <w:pict>
          <v:shape id="_x0000_s2015" type="#_x0000_t32" style="position:absolute;margin-left:264.2pt;margin-top:30.05pt;width:97.2pt;height:16.1pt;flip:x y;z-index:251986944" o:connectortype="straight">
            <v:stroke endarrow="block"/>
          </v:shape>
        </w:pict>
      </w:r>
      <w:r>
        <w:rPr>
          <w:rFonts w:ascii="Times New Roman" w:hAnsi="Times New Roman"/>
          <w:noProof/>
          <w:lang w:bidi="ml-IN"/>
        </w:rPr>
        <w:pict>
          <v:shape id="_x0000_s2017" type="#_x0000_t32" style="position:absolute;margin-left:270.6pt;margin-top:24.05pt;width:90.8pt;height:14.15pt;z-index:251988992" o:connectortype="straight">
            <v:stroke endarrow="block"/>
          </v:shape>
        </w:pict>
      </w:r>
      <w:r>
        <w:rPr>
          <w:rFonts w:ascii="Times New Roman" w:hAnsi="Times New Roman"/>
          <w:noProof/>
          <w:sz w:val="24"/>
          <w:szCs w:val="24"/>
          <w:lang w:bidi="ml-IN"/>
        </w:rPr>
        <w:pict>
          <v:group id="_x0000_s2007" style="position:absolute;margin-left:362.25pt;margin-top:30.05pt;width:117pt;height:27pt;z-index:251982848" coordorigin="3420,13974" coordsize="2340,540">
            <v:line id="_x0000_s2008" style="position:absolute" from="3420,13974" to="3420,14514"/>
            <v:line id="_x0000_s2009" style="position:absolute" from="3420,13974" to="5760,13974"/>
            <v:line id="_x0000_s2010" style="position:absolute" from="3420,14514" to="5760,14514"/>
            <v:line id="_x0000_s2011" style="position:absolute" from="3780,13974" to="3780,14514"/>
          </v:group>
        </w:pict>
      </w:r>
      <w:r>
        <w:rPr>
          <w:rFonts w:ascii="Times New Roman" w:hAnsi="Times New Roman"/>
          <w:noProof/>
          <w:sz w:val="24"/>
          <w:szCs w:val="24"/>
          <w:lang w:bidi="ml-IN"/>
        </w:rPr>
        <w:pict>
          <v:shape id="_x0000_s2012" type="#_x0000_t202" style="position:absolute;margin-left:381.65pt;margin-top:34.45pt;width:88.5pt;height:31.25pt;z-index:-25133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2012">
              <w:txbxContent>
                <w:p w:rsidR="00CD0A96" w:rsidRPr="00ED5C20" w:rsidRDefault="00CD0A96" w:rsidP="00793080">
                  <w:pPr>
                    <w:rPr>
                      <w:rFonts w:ascii="Times New Roman" w:hAnsi="Times New Roman"/>
                      <w:sz w:val="24"/>
                    </w:rPr>
                  </w:pPr>
                  <w:proofErr w:type="spellStart"/>
                  <w:r w:rsidRPr="00ED5C20">
                    <w:rPr>
                      <w:rFonts w:ascii="Times New Roman" w:hAnsi="Times New Roman"/>
                      <w:sz w:val="24"/>
                    </w:rPr>
                    <w:t>sentitems</w:t>
                  </w:r>
                  <w:proofErr w:type="spellEnd"/>
                </w:p>
              </w:txbxContent>
            </v:textbox>
          </v:shape>
        </w:pict>
      </w:r>
      <w:r>
        <w:rPr>
          <w:rFonts w:ascii="Times New Roman" w:hAnsi="Times New Roman"/>
          <w:noProof/>
          <w:sz w:val="24"/>
          <w:szCs w:val="24"/>
          <w:lang w:bidi="ml-IN"/>
        </w:rPr>
        <w:pict>
          <v:shape id="_x0000_s2035" type="#_x0000_t202" style="position:absolute;margin-left:264.2pt;margin-top:46.15pt;width:92.25pt;height:28.35pt;z-index:-251313152" stroked="f">
            <v:textbox style="mso-next-textbox:#_x0000_s2035">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sidR="00793080" w:rsidRPr="007E649C">
        <w:rPr>
          <w:rFonts w:ascii="Times New Roman" w:hAnsi="Times New Roman"/>
          <w:sz w:val="24"/>
          <w:szCs w:val="24"/>
        </w:rPr>
        <w:t xml:space="preserve">         </w:t>
      </w:r>
      <w:r w:rsidR="00793080" w:rsidRPr="007E649C">
        <w:rPr>
          <w:rFonts w:ascii="Times New Roman" w:hAnsi="Times New Roman"/>
          <w:sz w:val="24"/>
          <w:szCs w:val="24"/>
        </w:rPr>
        <w:tab/>
        <w:t xml:space="preserve">           </w:t>
      </w:r>
      <w:r w:rsidR="00793080" w:rsidRPr="007E649C">
        <w:rPr>
          <w:rFonts w:ascii="Times New Roman" w:hAnsi="Times New Roman"/>
          <w:sz w:val="24"/>
          <w:szCs w:val="24"/>
        </w:rPr>
        <w:tab/>
      </w:r>
    </w:p>
    <w:p w:rsidR="00793080" w:rsidRPr="007E649C" w:rsidRDefault="00793080" w:rsidP="00793080">
      <w:pPr>
        <w:tabs>
          <w:tab w:val="left" w:pos="8310"/>
        </w:tabs>
        <w:ind w:right="-450" w:firstLine="2160"/>
        <w:rPr>
          <w:rFonts w:ascii="Times New Roman" w:hAnsi="Times New Roman"/>
          <w:sz w:val="24"/>
          <w:szCs w:val="24"/>
        </w:rPr>
      </w:pPr>
      <w:r>
        <w:rPr>
          <w:rFonts w:ascii="Times New Roman" w:hAnsi="Times New Roman"/>
          <w:sz w:val="24"/>
          <w:szCs w:val="24"/>
        </w:rPr>
        <w:t xml:space="preserve">  </w:t>
      </w:r>
      <w:r w:rsidRPr="007E649C">
        <w:rPr>
          <w:rFonts w:ascii="Times New Roman" w:hAnsi="Times New Roman"/>
          <w:sz w:val="24"/>
          <w:szCs w:val="24"/>
        </w:rPr>
        <w:t xml:space="preserve">                                                           </w:t>
      </w:r>
      <w:r>
        <w:rPr>
          <w:rFonts w:ascii="Times New Roman" w:hAnsi="Times New Roman"/>
          <w:sz w:val="24"/>
          <w:szCs w:val="24"/>
        </w:rPr>
        <w:t xml:space="preserve">   </w:t>
      </w:r>
      <w:r w:rsidRPr="007E649C">
        <w:rPr>
          <w:rFonts w:ascii="Times New Roman" w:hAnsi="Times New Roman"/>
          <w:sz w:val="24"/>
          <w:szCs w:val="24"/>
        </w:rPr>
        <w:t xml:space="preserve">   </w:t>
      </w:r>
    </w:p>
    <w:p w:rsidR="00793080" w:rsidRPr="007E649C" w:rsidRDefault="006425F3" w:rsidP="00793080">
      <w:pPr>
        <w:tabs>
          <w:tab w:val="left" w:pos="690"/>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2034" type="#_x0000_t202" style="position:absolute;margin-left:101.25pt;margin-top:32.55pt;width:88.5pt;height:31.25pt;z-index:-25131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2034">
              <w:txbxContent>
                <w:p w:rsidR="00CD0A96" w:rsidRPr="00ED5C20" w:rsidRDefault="00CD0A96" w:rsidP="00793080">
                  <w:pPr>
                    <w:rPr>
                      <w:rFonts w:ascii="Times New Roman" w:hAnsi="Times New Roman"/>
                      <w:sz w:val="24"/>
                    </w:rPr>
                  </w:pPr>
                  <w:r w:rsidRPr="00ED5C20">
                    <w:rPr>
                      <w:rFonts w:ascii="Times New Roman" w:hAnsi="Times New Roman"/>
                      <w:sz w:val="24"/>
                    </w:rPr>
                    <w:t>Username</w:t>
                  </w:r>
                </w:p>
              </w:txbxContent>
            </v:textbox>
          </v:shape>
        </w:pict>
      </w:r>
      <w:r>
        <w:rPr>
          <w:rFonts w:ascii="Times New Roman" w:hAnsi="Times New Roman"/>
          <w:noProof/>
          <w:lang w:bidi="ml-IN"/>
        </w:rPr>
        <w:pict>
          <v:shape id="_x0000_s2022" type="#_x0000_t120" style="position:absolute;margin-left:217.05pt;margin-top:28.25pt;width:62.65pt;height:48.7pt;z-index:25199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">
            <v:textbox style="mso-next-textbox:#_x0000_s2022">
              <w:txbxContent>
                <w:p w:rsidR="00CD0A96" w:rsidRPr="00453201" w:rsidRDefault="00CD0A96" w:rsidP="00793080">
                  <w:pPr>
                    <w:spacing w:after="0"/>
                    <w:jc w:val="center"/>
                    <w:rPr>
                      <w:rFonts w:ascii="Times New Roman" w:hAnsi="Times New Roman"/>
                      <w:sz w:val="24"/>
                      <w:szCs w:val="24"/>
                    </w:rPr>
                  </w:pPr>
                  <w:r>
                    <w:rPr>
                      <w:rFonts w:ascii="Times New Roman" w:hAnsi="Times New Roman"/>
                      <w:sz w:val="24"/>
                      <w:szCs w:val="24"/>
                    </w:rPr>
                    <w:t>chat</w:t>
                  </w:r>
                </w:p>
                <w:p w:rsidR="00CD0A96" w:rsidRPr="001D3888" w:rsidRDefault="00CD0A96" w:rsidP="00793080">
                  <w:pPr>
                    <w:rPr>
                      <w:sz w:val="16"/>
                      <w:szCs w:val="16"/>
                    </w:rPr>
                  </w:pPr>
                </w:p>
              </w:txbxContent>
            </v:textbox>
          </v:shape>
        </w:pict>
      </w:r>
      <w:r w:rsidR="00793080">
        <w:rPr>
          <w:rFonts w:ascii="Times New Roman" w:hAnsi="Times New Roman"/>
          <w:sz w:val="24"/>
          <w:szCs w:val="24"/>
        </w:rPr>
        <w:t xml:space="preserve">             </w:t>
      </w:r>
      <w:r w:rsidR="00793080" w:rsidRPr="007E649C">
        <w:rPr>
          <w:rFonts w:ascii="Times New Roman" w:hAnsi="Times New Roman"/>
          <w:sz w:val="24"/>
          <w:szCs w:val="24"/>
        </w:rPr>
        <w:t xml:space="preserve">Password                                                                                                                                                                                         </w:t>
      </w:r>
      <w:r w:rsidR="00793080" w:rsidRPr="007E649C">
        <w:rPr>
          <w:rFonts w:ascii="Times New Roman" w:hAnsi="Times New Roman"/>
          <w:sz w:val="18"/>
          <w:szCs w:val="18"/>
        </w:rPr>
        <w:tab/>
        <w:t xml:space="preserve">        </w:t>
      </w:r>
    </w:p>
    <w:p w:rsidR="00793080" w:rsidRPr="007E649C" w:rsidRDefault="006425F3" w:rsidP="00793080">
      <w:pPr>
        <w:rPr>
          <w:rFonts w:ascii="Times New Roman" w:hAnsi="Times New Roman"/>
          <w:sz w:val="24"/>
          <w:szCs w:val="24"/>
        </w:rPr>
      </w:pPr>
      <w:r>
        <w:rPr>
          <w:rFonts w:ascii="Times New Roman" w:hAnsi="Times New Roman"/>
          <w:noProof/>
          <w:lang w:bidi="ml-IN"/>
        </w:rPr>
        <w:pict>
          <v:shape id="_x0000_s2033" type="#_x0000_t202" style="position:absolute;margin-left:59.25pt;margin-top:21.6pt;width:88.5pt;height:31.25pt;z-index:-25131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2033">
              <w:txbxContent>
                <w:p w:rsidR="00CD0A96" w:rsidRPr="00EF4B16" w:rsidRDefault="00CD0A96" w:rsidP="00793080">
                  <w:r w:rsidRPr="007E649C">
                    <w:rPr>
                      <w:rFonts w:ascii="Times New Roman" w:hAnsi="Times New Roman"/>
                      <w:sz w:val="24"/>
                      <w:szCs w:val="24"/>
                    </w:rPr>
                    <w:t>Login details</w:t>
                  </w:r>
                </w:p>
              </w:txbxContent>
            </v:textbox>
          </v:shape>
        </w:pict>
      </w:r>
      <w:r>
        <w:rPr>
          <w:rFonts w:ascii="Times New Roman" w:hAnsi="Times New Roman"/>
          <w:noProof/>
          <w:sz w:val="24"/>
          <w:szCs w:val="24"/>
          <w:lang w:bidi="ml-IN"/>
        </w:rPr>
        <w:pict>
          <v:group id="_x0000_s1993" style="position:absolute;margin-left:47.6pt;margin-top:22.05pt;width:117pt;height:27pt;z-index:251976704" coordorigin="3420,13974" coordsize="2340,540">
            <v:line id="_x0000_s1994" style="position:absolute" from="3420,13974" to="3420,14514"/>
            <v:line id="_x0000_s1995" style="position:absolute" from="3420,13974" to="5760,13974"/>
            <v:line id="_x0000_s1996" style="position:absolute" from="3420,14514" to="5760,14514"/>
            <v:line id="_x0000_s1997" style="position:absolute" from="3780,13974" to="3780,14514"/>
          </v:group>
        </w:pict>
      </w:r>
      <w:r>
        <w:rPr>
          <w:rFonts w:ascii="Times New Roman" w:hAnsi="Times New Roman"/>
          <w:noProof/>
          <w:lang w:bidi="ml-IN"/>
        </w:rPr>
        <w:pict>
          <v:shape id="_x0000_s2024" type="#_x0000_t32" style="position:absolute;margin-left:279.7pt;margin-top:15pt;width:99.05pt;height:16.3pt;z-index:251996160" o:connectortype="straight">
            <v:stroke endarrow="block"/>
          </v:shape>
        </w:pict>
      </w:r>
      <w:r w:rsidR="00793080" w:rsidRPr="007E649C">
        <w:rPr>
          <w:rFonts w:ascii="Times New Roman" w:hAnsi="Times New Roman"/>
          <w:sz w:val="24"/>
          <w:szCs w:val="24"/>
        </w:rPr>
        <w:t xml:space="preserve">      </w:t>
      </w:r>
      <w:r w:rsidR="00793080" w:rsidRPr="007E649C">
        <w:rPr>
          <w:rFonts w:ascii="Times New Roman" w:hAnsi="Times New Roman"/>
          <w:sz w:val="24"/>
          <w:szCs w:val="24"/>
        </w:rPr>
        <w:tab/>
      </w:r>
      <w:r w:rsidR="00793080" w:rsidRPr="007E649C">
        <w:rPr>
          <w:rFonts w:ascii="Times New Roman" w:hAnsi="Times New Roman"/>
          <w:sz w:val="24"/>
          <w:szCs w:val="24"/>
        </w:rPr>
        <w:tab/>
        <w:t xml:space="preserve">  </w:t>
      </w:r>
    </w:p>
    <w:p w:rsidR="00793080" w:rsidRPr="007E649C" w:rsidRDefault="006425F3" w:rsidP="00793080">
      <w:pPr>
        <w:rPr>
          <w:rFonts w:ascii="Times New Roman" w:hAnsi="Times New Roman"/>
          <w:sz w:val="24"/>
          <w:szCs w:val="24"/>
        </w:rPr>
      </w:pPr>
      <w:r>
        <w:rPr>
          <w:rFonts w:ascii="Times New Roman" w:hAnsi="Times New Roman"/>
          <w:noProof/>
          <w:lang w:bidi="ml-IN"/>
        </w:rPr>
        <w:pict>
          <v:shape id="_x0000_s2026" type="#_x0000_t202" style="position:absolute;margin-left:285.45pt;margin-top:2.9pt;width:92.25pt;height:28.35pt;z-index:-251318272" stroked="f">
            <v:textbox style="mso-next-textbox:#_x0000_s2026">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Messages</w:t>
                  </w:r>
                </w:p>
              </w:txbxContent>
            </v:textbox>
          </v:shape>
        </w:pict>
      </w:r>
      <w:r>
        <w:rPr>
          <w:rFonts w:ascii="Times New Roman" w:hAnsi="Times New Roman"/>
          <w:noProof/>
          <w:lang w:bidi="ml-IN"/>
        </w:rPr>
        <w:pict>
          <v:shape id="_x0000_s2032" type="#_x0000_t32" style="position:absolute;margin-left:276.75pt;margin-top:0;width:100.95pt;height:17.55pt;flip:x y;z-index:252000256" o:connectortype="straight">
            <v:stroke endarrow="block"/>
          </v:shape>
        </w:pict>
      </w:r>
      <w:r>
        <w:rPr>
          <w:rFonts w:ascii="Times New Roman" w:hAnsi="Times New Roman"/>
          <w:noProof/>
          <w:lang w:bidi="ml-IN"/>
        </w:rPr>
        <w:pict>
          <v:shape id="_x0000_s2023" type="#_x0000_t202" style="position:absolute;margin-left:395.7pt;margin-top:0;width:88.5pt;height:31.25pt;z-index:-25132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2023">
              <w:txbxContent>
                <w:p w:rsidR="00CD0A96" w:rsidRPr="00ED5C20" w:rsidRDefault="00CD0A96" w:rsidP="00793080">
                  <w:pPr>
                    <w:rPr>
                      <w:rFonts w:ascii="Times New Roman" w:hAnsi="Times New Roman"/>
                      <w:sz w:val="24"/>
                    </w:rPr>
                  </w:pPr>
                  <w:r w:rsidRPr="00ED5C20">
                    <w:rPr>
                      <w:rFonts w:ascii="Times New Roman" w:hAnsi="Times New Roman"/>
                      <w:sz w:val="24"/>
                    </w:rPr>
                    <w:t>chat</w:t>
                  </w:r>
                </w:p>
              </w:txbxContent>
            </v:textbox>
          </v:shape>
        </w:pict>
      </w:r>
      <w:r>
        <w:rPr>
          <w:rFonts w:ascii="Times New Roman" w:hAnsi="Times New Roman"/>
          <w:noProof/>
          <w:sz w:val="24"/>
          <w:szCs w:val="24"/>
          <w:lang w:bidi="ml-IN"/>
        </w:rPr>
        <w:pict>
          <v:group id="_x0000_s2027" style="position:absolute;margin-left:377.7pt;margin-top:0;width:117pt;height:27pt;z-index:251999232" coordorigin="3420,13974" coordsize="2340,540">
            <v:line id="_x0000_s2028" style="position:absolute" from="3420,13974" to="3420,14514"/>
            <v:line id="_x0000_s2029" style="position:absolute" from="3420,13974" to="5760,13974"/>
            <v:line id="_x0000_s2030" style="position:absolute" from="3420,14514" to="5760,14514"/>
            <v:line id="_x0000_s2031" style="position:absolute" from="3780,13974" to="3780,14514"/>
          </v:group>
        </w:pict>
      </w:r>
    </w:p>
    <w:p w:rsidR="00793080" w:rsidRDefault="00793080" w:rsidP="00793080">
      <w:pPr>
        <w:tabs>
          <w:tab w:val="left" w:pos="3825"/>
        </w:tabs>
        <w:rPr>
          <w:rFonts w:ascii="Times New Roman" w:hAnsi="Times New Roman"/>
        </w:rPr>
      </w:pPr>
    </w:p>
    <w:p w:rsidR="00793080" w:rsidRDefault="00793080" w:rsidP="00793080">
      <w:pPr>
        <w:tabs>
          <w:tab w:val="left" w:pos="3825"/>
        </w:tabs>
        <w:rPr>
          <w:rFonts w:ascii="Times New Roman" w:hAnsi="Times New Roman"/>
        </w:rPr>
      </w:pPr>
    </w:p>
    <w:p w:rsidR="00793080" w:rsidRDefault="00793080" w:rsidP="00793080">
      <w:pPr>
        <w:tabs>
          <w:tab w:val="left" w:pos="3825"/>
        </w:tabs>
        <w:rPr>
          <w:rFonts w:ascii="Times New Roman" w:hAnsi="Times New Roman"/>
        </w:rPr>
      </w:pPr>
    </w:p>
    <w:p w:rsidR="00793080" w:rsidRDefault="00793080" w:rsidP="00793080">
      <w:pPr>
        <w:tabs>
          <w:tab w:val="left" w:pos="3825"/>
        </w:tabs>
        <w:rPr>
          <w:rFonts w:ascii="Times New Roman" w:hAnsi="Times New Roman"/>
        </w:rPr>
      </w:pPr>
    </w:p>
    <w:p w:rsidR="00793080" w:rsidRDefault="00793080" w:rsidP="00793080">
      <w:pPr>
        <w:tabs>
          <w:tab w:val="left" w:pos="3825"/>
        </w:tabs>
        <w:rPr>
          <w:rFonts w:ascii="Times New Roman" w:hAnsi="Times New Roman"/>
        </w:rPr>
      </w:pPr>
    </w:p>
    <w:p w:rsidR="00793080" w:rsidRDefault="00793080" w:rsidP="00793080">
      <w:pPr>
        <w:tabs>
          <w:tab w:val="left" w:pos="3825"/>
        </w:tabs>
        <w:rPr>
          <w:rFonts w:ascii="Times New Roman" w:hAnsi="Times New Roman"/>
        </w:rPr>
      </w:pPr>
    </w:p>
    <w:p w:rsidR="00793080" w:rsidRDefault="00793080" w:rsidP="00793080">
      <w:pPr>
        <w:tabs>
          <w:tab w:val="left" w:pos="3825"/>
        </w:tabs>
        <w:rPr>
          <w:rFonts w:ascii="Times New Roman" w:hAnsi="Times New Roman"/>
        </w:rPr>
      </w:pPr>
    </w:p>
    <w:p w:rsidR="00793080" w:rsidRPr="006E63F4" w:rsidRDefault="00793080" w:rsidP="00793080">
      <w:pPr>
        <w:tabs>
          <w:tab w:val="left" w:pos="3825"/>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 xml:space="preserve">Level 2 –DFD for Admin: </w:t>
      </w:r>
      <w:r>
        <w:rPr>
          <w:rFonts w:ascii="Times New Roman" w:hAnsi="Times New Roman"/>
          <w:b/>
          <w:bCs/>
          <w:sz w:val="28"/>
          <w:szCs w:val="28"/>
        </w:rPr>
        <w:t>Manager Management</w:t>
      </w:r>
    </w:p>
    <w:p w:rsidR="00793080" w:rsidRPr="0001235D" w:rsidRDefault="00793080" w:rsidP="00793080">
      <w:pPr>
        <w:rPr>
          <w:rFonts w:ascii="Times New Roman" w:hAnsi="Times New Roman"/>
          <w:sz w:val="24"/>
          <w:szCs w:val="24"/>
          <w:u w:val="single"/>
        </w:rPr>
      </w:pPr>
    </w:p>
    <w:p w:rsidR="00793080" w:rsidRPr="0001235D" w:rsidRDefault="00793080" w:rsidP="00793080">
      <w:pPr>
        <w:rPr>
          <w:rFonts w:ascii="Times New Roman" w:hAnsi="Times New Roman"/>
          <w:sz w:val="24"/>
          <w:szCs w:val="24"/>
          <w:u w:val="single"/>
        </w:rPr>
      </w:pPr>
    </w:p>
    <w:p w:rsidR="00793080" w:rsidRPr="0001235D" w:rsidRDefault="006425F3" w:rsidP="00793080">
      <w:pPr>
        <w:rPr>
          <w:rFonts w:ascii="Times New Roman" w:hAnsi="Times New Roman"/>
          <w:sz w:val="18"/>
          <w:szCs w:val="18"/>
          <w:u w:val="single"/>
        </w:rPr>
      </w:pPr>
      <w:r>
        <w:rPr>
          <w:rFonts w:ascii="Times New Roman" w:hAnsi="Times New Roman"/>
          <w:noProof/>
          <w:sz w:val="24"/>
          <w:szCs w:val="24"/>
        </w:rPr>
        <w:pict>
          <v:shape id="Flowchart: Connector 212" o:spid="_x0000_s1676" type="#_x0000_t120" style="position:absolute;margin-left:192pt;margin-top:2.25pt;width:85.5pt;height:73.5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Flowchart: Connector 212">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Add</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Manager</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F92989" w:rsidRDefault="00CD0A96" w:rsidP="00793080">
                  <w:pPr>
                    <w:rPr>
                      <w:sz w:val="16"/>
                      <w:szCs w:val="16"/>
                    </w:rPr>
                  </w:pPr>
                  <w:r>
                    <w:rPr>
                      <w:sz w:val="16"/>
                      <w:szCs w:val="16"/>
                    </w:rPr>
                    <w:t xml:space="preserve">    </w:t>
                  </w:r>
                </w:p>
              </w:txbxContent>
            </v:textbox>
          </v:shape>
        </w:pict>
      </w: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rPr>
        <w:pict>
          <v:shape id="Straight Arrow Connector 211" o:spid="_x0000_s1679" type="#_x0000_t32" style="position:absolute;margin-left:277.5pt;margin-top:21.6pt;width:102pt;height:77.25pt;z-index:251773952;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DPwIAAHU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" adj="10800,-59138,-74012">
            <v:stroke endarrow="block"/>
          </v:shape>
        </w:pict>
      </w:r>
      <w:r>
        <w:rPr>
          <w:rFonts w:ascii="Times New Roman" w:hAnsi="Times New Roman"/>
          <w:noProof/>
          <w:sz w:val="24"/>
          <w:szCs w:val="24"/>
          <w:lang w:bidi="ml-IN"/>
        </w:rPr>
        <w:pict>
          <v:shape id="_x0000_s1721" type="#_x0000_t32" style="position:absolute;margin-left:149.2pt;margin-top:21.6pt;width:41.3pt;height:58.9pt;flip:y;z-index:251796480" o:connectortype="straight">
            <v:stroke endarrow="block"/>
          </v:shape>
        </w:pict>
      </w:r>
      <w:r>
        <w:rPr>
          <w:rFonts w:ascii="Times New Roman" w:hAnsi="Times New Roman"/>
          <w:noProof/>
          <w:sz w:val="24"/>
          <w:szCs w:val="24"/>
          <w:lang w:bidi="ml-IN"/>
        </w:rPr>
        <w:pict>
          <v:shape id="_x0000_s1725" type="#_x0000_t202" style="position:absolute;margin-left:300.75pt;margin-top:21.6pt;width:102.75pt;height:21.75pt;z-index:-251515904" stroked="f">
            <v:textbox style="mso-next-textbox:#_x0000_s1725">
              <w:txbxContent>
                <w:p w:rsidR="00CD0A96" w:rsidRPr="0001235D" w:rsidRDefault="00CD0A96" w:rsidP="00793080">
                  <w:pPr>
                    <w:rPr>
                      <w:rFonts w:ascii="Times New Roman" w:hAnsi="Times New Roman"/>
                      <w:sz w:val="24"/>
                      <w:szCs w:val="24"/>
                    </w:rPr>
                  </w:pPr>
                  <w:r>
                    <w:rPr>
                      <w:rFonts w:ascii="Times New Roman" w:hAnsi="Times New Roman"/>
                      <w:sz w:val="24"/>
                      <w:szCs w:val="24"/>
                    </w:rPr>
                    <w:t>Manager</w:t>
                  </w:r>
                  <w:r w:rsidRPr="0001235D">
                    <w:rPr>
                      <w:rFonts w:ascii="Times New Roman" w:hAnsi="Times New Roman"/>
                      <w:sz w:val="24"/>
                      <w:szCs w:val="24"/>
                    </w:rPr>
                    <w:t xml:space="preserve"> Details</w:t>
                  </w:r>
                </w:p>
                <w:p w:rsidR="00CD0A96" w:rsidRDefault="00CD0A96" w:rsidP="00793080"/>
              </w:txbxContent>
            </v:textbox>
          </v:shape>
        </w:pict>
      </w:r>
      <w:r w:rsidR="00793080" w:rsidRPr="0001235D">
        <w:rPr>
          <w:rFonts w:ascii="Times New Roman" w:hAnsi="Times New Roman"/>
          <w:sz w:val="18"/>
          <w:szCs w:val="18"/>
        </w:rPr>
        <w:tab/>
      </w:r>
    </w:p>
    <w:p w:rsidR="00793080" w:rsidRPr="0001235D" w:rsidRDefault="00793080"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rPr>
        <w:pict>
          <v:shape id="Flowchart: Connector 209" o:spid="_x0000_s1672" type="#_x0000_t120" style="position:absolute;margin-left:190.5pt;margin-top:20.2pt;width:83.25pt;height:72.75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">
            <v:textbox style="mso-next-textbox:#Flowchart: Connector 209">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Edit</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Manager</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shape id="_x0000_s1720" type="#_x0000_t120" style="position:absolute;margin-left:59.75pt;margin-top:20.2pt;width:107.35pt;height:90.7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1720">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Manager</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232" type="#_x0000_t202" style="position:absolute;margin-left:399.3pt;margin-top:17.1pt;width:83.35pt;height:21.75pt;z-index:-251176960" stroked="f">
            <v:textbox style="mso-next-textbox:#_x0000_s3232">
              <w:txbxContent>
                <w:p w:rsidR="00CD0A96" w:rsidRPr="0001235D" w:rsidRDefault="00CD0A96" w:rsidP="00793080">
                  <w:pPr>
                    <w:spacing w:after="0"/>
                    <w:rPr>
                      <w:rFonts w:ascii="Times New Roman" w:hAnsi="Times New Roman"/>
                      <w:sz w:val="24"/>
                      <w:szCs w:val="24"/>
                    </w:rPr>
                  </w:pPr>
                  <w:r>
                    <w:rPr>
                      <w:rFonts w:ascii="Times New Roman" w:hAnsi="Times New Roman"/>
                      <w:sz w:val="24"/>
                      <w:szCs w:val="24"/>
                    </w:rPr>
                    <w:t>manager</w:t>
                  </w:r>
                </w:p>
                <w:p w:rsidR="00CD0A96" w:rsidRDefault="00CD0A96" w:rsidP="00793080"/>
              </w:txbxContent>
            </v:textbox>
          </v:shape>
        </w:pict>
      </w:r>
      <w:r>
        <w:rPr>
          <w:rFonts w:ascii="Times New Roman" w:hAnsi="Times New Roman"/>
          <w:noProof/>
          <w:sz w:val="24"/>
          <w:szCs w:val="24"/>
          <w:lang w:bidi="ml-IN"/>
        </w:rPr>
        <w:pict>
          <v:shape id="_x0000_s3231" type="#_x0000_t202" style="position:absolute;margin-left:273.75pt;margin-top:3.45pt;width:83.35pt;height:21.75pt;z-index:-251177984" stroked="f">
            <v:textbox style="mso-next-textbox:#_x0000_s3231">
              <w:txbxContent>
                <w:p w:rsidR="00CD0A96" w:rsidRPr="0001235D" w:rsidRDefault="00CD0A96" w:rsidP="00793080">
                  <w:pPr>
                    <w:spacing w:after="0"/>
                    <w:rPr>
                      <w:rFonts w:ascii="Times New Roman" w:hAnsi="Times New Roman"/>
                      <w:sz w:val="24"/>
                      <w:szCs w:val="24"/>
                    </w:rPr>
                  </w:pPr>
                  <w:r>
                    <w:rPr>
                      <w:rFonts w:ascii="Times New Roman" w:hAnsi="Times New Roman"/>
                      <w:sz w:val="24"/>
                      <w:szCs w:val="24"/>
                    </w:rPr>
                    <w:t>Updated Data</w:t>
                  </w:r>
                </w:p>
                <w:p w:rsidR="00CD0A96" w:rsidRDefault="00CD0A96" w:rsidP="00793080"/>
              </w:txbxContent>
            </v:textbox>
          </v:shape>
        </w:pict>
      </w:r>
      <w:r>
        <w:rPr>
          <w:rFonts w:ascii="Times New Roman" w:hAnsi="Times New Roman"/>
          <w:noProof/>
          <w:sz w:val="24"/>
          <w:szCs w:val="24"/>
          <w:lang w:bidi="ml-IN"/>
        </w:rPr>
        <w:pict>
          <v:shape id="_x0000_s1669" type="#_x0000_t202" style="position:absolute;margin-left:22.5pt;margin-top:12.55pt;width:48.75pt;height:24.15pt;z-index:251763712" stroked="f">
            <v:textbox style="mso-next-textbox:#_x0000_s1669">
              <w:txbxContent>
                <w:p w:rsidR="00CD0A96" w:rsidRPr="0001235D" w:rsidRDefault="00CD0A96" w:rsidP="00793080">
                  <w:pPr>
                    <w:rPr>
                      <w:rFonts w:ascii="Times New Roman" w:hAnsi="Times New Roman"/>
                      <w:sz w:val="24"/>
                      <w:szCs w:val="24"/>
                    </w:rPr>
                  </w:pPr>
                  <w:r>
                    <w:rPr>
                      <w:rFonts w:ascii="Times New Roman" w:hAnsi="Times New Roman"/>
                      <w:sz w:val="24"/>
                      <w:szCs w:val="24"/>
                    </w:rPr>
                    <w:t xml:space="preserve"> </w:t>
                  </w:r>
                  <w:r w:rsidRPr="0001235D">
                    <w:rPr>
                      <w:rFonts w:ascii="Times New Roman" w:hAnsi="Times New Roman"/>
                      <w:sz w:val="24"/>
                      <w:szCs w:val="24"/>
                    </w:rPr>
                    <w:t xml:space="preserve">Login </w:t>
                  </w:r>
                </w:p>
              </w:txbxContent>
            </v:textbox>
          </v:shape>
        </w:pict>
      </w:r>
      <w:r>
        <w:rPr>
          <w:rFonts w:ascii="Times New Roman" w:hAnsi="Times New Roman"/>
          <w:noProof/>
          <w:sz w:val="24"/>
          <w:szCs w:val="24"/>
          <w:lang w:bidi="ml-IN"/>
        </w:rPr>
        <w:pict>
          <v:group id="_x0000_s1715" style="position:absolute;margin-left:377.25pt;margin-top:17.1pt;width:117pt;height:27pt;z-index:251794432" coordorigin="3420,13974" coordsize="2340,540">
            <v:line id="_x0000_s1716" style="position:absolute" from="3420,13974" to="3420,14514"/>
            <v:line id="_x0000_s1717" style="position:absolute" from="3420,13974" to="5760,13974"/>
            <v:line id="_x0000_s1718" style="position:absolute" from="3420,14514" to="5760,14514"/>
            <v:line id="_x0000_s1719" style="position:absolute" from="3780,13974" to="3780,14514"/>
          </v:group>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072" type="#_x0000_t32" style="position:absolute;margin-left:265.55pt;margin-top:22.2pt;width:122.05pt;height:234.7pt;flip:y;z-index:25201254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9,-54933,-39860">
            <v:stroke endarrow="block"/>
          </v:shape>
        </w:pict>
      </w:r>
      <w:r>
        <w:rPr>
          <w:rFonts w:ascii="Times New Roman" w:hAnsi="Times New Roman"/>
          <w:noProof/>
          <w:sz w:val="24"/>
          <w:szCs w:val="24"/>
        </w:rPr>
        <w:pict>
          <v:shape id="Straight Arrow Connector 204" o:spid="_x0000_s1681" type="#_x0000_t34" style="position:absolute;margin-left:273.75pt;margin-top:14.8pt;width:104.25pt;height:.05pt;rotation:180;flip:y;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" adj="10795,129708000,-93237">
            <v:stroke endarrow="block"/>
          </v:shape>
        </w:pict>
      </w:r>
      <w:r>
        <w:rPr>
          <w:rFonts w:ascii="Times New Roman" w:hAnsi="Times New Roman"/>
          <w:noProof/>
          <w:sz w:val="24"/>
          <w:szCs w:val="24"/>
          <w:lang w:bidi="ml-IN"/>
        </w:rPr>
        <w:pict>
          <v:shape id="_x0000_s1666" type="#_x0000_t202" style="position:absolute;margin-left:273.75pt;margin-top:14.75pt;width:103.5pt;height:21.75pt;z-index:251760640" stroked="f">
            <v:textbox style="mso-next-textbox:#_x0000_s1666">
              <w:txbxContent>
                <w:p w:rsidR="00CD0A96" w:rsidRPr="0001235D" w:rsidRDefault="00CD0A96" w:rsidP="00793080">
                  <w:pPr>
                    <w:rPr>
                      <w:rFonts w:ascii="Times New Roman" w:hAnsi="Times New Roman"/>
                      <w:sz w:val="24"/>
                      <w:szCs w:val="24"/>
                    </w:rPr>
                  </w:pPr>
                  <w:r>
                    <w:rPr>
                      <w:rFonts w:ascii="Times New Roman" w:hAnsi="Times New Roman"/>
                      <w:sz w:val="24"/>
                      <w:szCs w:val="24"/>
                    </w:rPr>
                    <w:t>Manager</w:t>
                  </w:r>
                  <w:r w:rsidRPr="0001235D">
                    <w:rPr>
                      <w:rFonts w:ascii="Times New Roman" w:hAnsi="Times New Roman"/>
                      <w:sz w:val="24"/>
                      <w:szCs w:val="24"/>
                    </w:rPr>
                    <w:t xml:space="preserve"> Details</w:t>
                  </w:r>
                </w:p>
                <w:p w:rsidR="00CD0A96" w:rsidRDefault="00CD0A96" w:rsidP="00793080"/>
              </w:txbxContent>
            </v:textbox>
          </v:shape>
        </w:pict>
      </w:r>
      <w:r>
        <w:rPr>
          <w:rFonts w:ascii="Times New Roman" w:hAnsi="Times New Roman"/>
          <w:noProof/>
          <w:sz w:val="24"/>
          <w:szCs w:val="24"/>
        </w:rPr>
        <w:pict>
          <v:shape id="Straight Arrow Connector 206" o:spid="_x0000_s1680" type="#_x0000_t32" style="position:absolute;margin-left:273.75pt;margin-top:3.25pt;width:103.5pt;height:2.3pt;z-index:25177497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A8PgIAAHI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" adj="10800,-2711270,-72157">
            <v:stroke endarrow="block"/>
          </v:shape>
        </w:pict>
      </w:r>
      <w:r>
        <w:rPr>
          <w:rFonts w:ascii="Times New Roman" w:hAnsi="Times New Roman"/>
          <w:noProof/>
          <w:sz w:val="24"/>
          <w:szCs w:val="24"/>
          <w:lang w:bidi="ml-IN"/>
        </w:rPr>
        <w:pict>
          <v:shape id="_x0000_s1724" type="#_x0000_t32" style="position:absolute;margin-left:29.5pt;margin-top:14.8pt;width:30.25pt;height:0;z-index:251799552" o:connectortype="straight">
            <v:stroke endarrow="block"/>
          </v:shape>
        </w:pict>
      </w:r>
      <w:r>
        <w:rPr>
          <w:rFonts w:ascii="Times New Roman" w:hAnsi="Times New Roman"/>
          <w:noProof/>
          <w:sz w:val="24"/>
          <w:szCs w:val="24"/>
        </w:rPr>
        <w:pict>
          <v:shape id="_x0000_s1728" type="#_x0000_t32" style="position:absolute;margin-left:276pt;margin-top:14.8pt;width:101.25pt;height:82.6pt;flip:y;z-index:251803648" o:connectortype="straight">
            <v:stroke endarrow="block"/>
          </v:shape>
        </w:pict>
      </w:r>
      <w:r>
        <w:rPr>
          <w:rFonts w:ascii="Times New Roman" w:hAnsi="Times New Roman"/>
          <w:noProof/>
          <w:sz w:val="24"/>
          <w:szCs w:val="24"/>
        </w:rPr>
        <w:pict>
          <v:shape id="Straight Arrow Connector 202" o:spid="_x0000_s1677" type="#_x0000_t32" style="position:absolute;margin-left:149.2pt;margin-top:14.8pt;width:41.3pt;height:0;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" adj="-115688,-1,-115688">
            <v:stroke endarrow="block"/>
          </v:shape>
        </w:pict>
      </w:r>
      <w:r>
        <w:rPr>
          <w:rFonts w:ascii="Times New Roman" w:hAnsi="Times New Roman"/>
          <w:noProof/>
          <w:sz w:val="24"/>
          <w:szCs w:val="24"/>
        </w:rPr>
        <w:pict>
          <v:shape id="Straight Arrow Connector 207" o:spid="_x0000_s1678" type="#_x0000_t32" style="position:absolute;margin-left:276pt;margin-top:23.55pt;width:101.25pt;height:161pt;flip:x;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1722" type="#_x0000_t32" style="position:absolute;margin-left:159.6pt;margin-top:23.3pt;width:36.2pt;height:43pt;z-index:251797504" o:connectortype="straight">
            <v:stroke endarrow="block"/>
          </v:shape>
        </w:pict>
      </w:r>
      <w:r w:rsidR="00793080"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shape id="_x0000_s3073" type="#_x0000_t32" style="position:absolute;margin-left:111.4pt;margin-top:15.4pt;width:84.4pt;height:201.7pt;z-index:252013568" o:connectortype="straight">
            <v:stroke endarrow="block"/>
          </v:shape>
        </w:pict>
      </w:r>
      <w:r>
        <w:rPr>
          <w:rFonts w:ascii="Times New Roman" w:hAnsi="Times New Roman"/>
          <w:noProof/>
          <w:sz w:val="24"/>
          <w:szCs w:val="24"/>
          <w:lang w:bidi="ml-IN"/>
        </w:rPr>
        <w:pict>
          <v:shape id="_x0000_s1668" type="#_x0000_t202" style="position:absolute;margin-left:258.7pt;margin-top:3.25pt;width:108pt;height:21.75pt;z-index:251762688" stroked="f">
            <v:textbox style="mso-next-textbox:#_x0000_s1668">
              <w:txbxContent>
                <w:p w:rsidR="00CD0A96" w:rsidRPr="0001235D" w:rsidRDefault="00CD0A96" w:rsidP="00793080">
                  <w:pPr>
                    <w:rPr>
                      <w:rFonts w:ascii="Times New Roman" w:hAnsi="Times New Roman"/>
                      <w:sz w:val="24"/>
                      <w:szCs w:val="24"/>
                    </w:rPr>
                  </w:pPr>
                  <w:r>
                    <w:rPr>
                      <w:rFonts w:ascii="Times New Roman" w:hAnsi="Times New Roman"/>
                      <w:sz w:val="24"/>
                      <w:szCs w:val="24"/>
                    </w:rPr>
                    <w:t>Manager</w:t>
                  </w:r>
                  <w:r w:rsidRPr="0001235D">
                    <w:rPr>
                      <w:rFonts w:ascii="Times New Roman" w:hAnsi="Times New Roman"/>
                      <w:sz w:val="24"/>
                      <w:szCs w:val="24"/>
                    </w:rPr>
                    <w:t xml:space="preserve"> Details</w:t>
                  </w:r>
                </w:p>
                <w:p w:rsidR="00CD0A96" w:rsidRDefault="00CD0A96" w:rsidP="00793080"/>
              </w:txbxContent>
            </v:textbox>
          </v:shape>
        </w:pict>
      </w:r>
      <w:r>
        <w:rPr>
          <w:rFonts w:ascii="Times New Roman" w:hAnsi="Times New Roman"/>
          <w:noProof/>
          <w:sz w:val="24"/>
          <w:szCs w:val="24"/>
          <w:lang w:bidi="ml-IN"/>
        </w:rPr>
        <w:pict>
          <v:shape id="_x0000_s1723" type="#_x0000_t32" style="position:absolute;margin-left:2in;margin-top:10.05pt;width:51.8pt;height:135.2pt;z-index:251798528" o:connectortype="straight">
            <v:stroke endarrow="block"/>
          </v:shape>
        </w:pict>
      </w:r>
      <w:r>
        <w:rPr>
          <w:rFonts w:ascii="Times New Roman" w:hAnsi="Times New Roman"/>
          <w:noProof/>
          <w:sz w:val="24"/>
          <w:szCs w:val="24"/>
        </w:rPr>
        <w:pict>
          <v:shape id="Flowchart: Connector 198" o:spid="_x0000_s1673" type="#_x0000_t120" style="position:absolute;margin-left:195.8pt;margin-top:10pt;width:77.95pt;height:72.4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Flowchart: Connector 198">
              <w:txbxContent>
                <w:p w:rsidR="00CD0A96" w:rsidRDefault="00CD0A96" w:rsidP="00793080">
                  <w:pPr>
                    <w:spacing w:after="0"/>
                    <w:jc w:val="center"/>
                    <w:rPr>
                      <w:rFonts w:ascii="Times New Roman" w:hAnsi="Times New Roman"/>
                      <w:sz w:val="24"/>
                      <w:szCs w:val="24"/>
                    </w:rPr>
                  </w:pPr>
                  <w:r w:rsidRPr="0001235D">
                    <w:rPr>
                      <w:rFonts w:ascii="Times New Roman" w:hAnsi="Times New Roman"/>
                      <w:sz w:val="24"/>
                      <w:szCs w:val="24"/>
                    </w:rPr>
                    <w:t xml:space="preserve">Delete </w:t>
                  </w:r>
                  <w:r>
                    <w:rPr>
                      <w:rFonts w:ascii="Times New Roman" w:hAnsi="Times New Roman"/>
                      <w:sz w:val="24"/>
                      <w:szCs w:val="24"/>
                    </w:rPr>
                    <w:t>Manager</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01235D" w:rsidRDefault="00CD0A96" w:rsidP="00793080">
                  <w:pPr>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p>
    <w:p w:rsidR="00793080" w:rsidRPr="0001235D" w:rsidRDefault="00793080" w:rsidP="00793080">
      <w:pPr>
        <w:rPr>
          <w:rFonts w:ascii="Times New Roman" w:hAnsi="Times New Roman"/>
          <w:sz w:val="18"/>
          <w:szCs w:val="18"/>
        </w:rPr>
      </w:pPr>
    </w:p>
    <w:p w:rsidR="00793080" w:rsidRPr="0001235D" w:rsidRDefault="00793080" w:rsidP="00793080">
      <w:pPr>
        <w:tabs>
          <w:tab w:val="left" w:pos="5115"/>
          <w:tab w:val="left" w:pos="6150"/>
          <w:tab w:val="left" w:pos="8220"/>
        </w:tabs>
        <w:rPr>
          <w:rFonts w:ascii="Times New Roman" w:hAnsi="Times New Roman"/>
          <w:sz w:val="24"/>
          <w:szCs w:val="24"/>
        </w:rPr>
      </w:pPr>
      <w:r w:rsidRPr="0001235D">
        <w:rPr>
          <w:rFonts w:ascii="Times New Roman" w:hAnsi="Times New Roman"/>
          <w:sz w:val="18"/>
          <w:szCs w:val="18"/>
        </w:rPr>
        <w:tab/>
        <w:t xml:space="preserve">                           </w:t>
      </w:r>
      <w:r>
        <w:rPr>
          <w:rFonts w:ascii="Times New Roman" w:hAnsi="Times New Roman"/>
          <w:sz w:val="24"/>
          <w:szCs w:val="24"/>
        </w:rPr>
        <w:t>Manager</w:t>
      </w:r>
      <w:r w:rsidRPr="0001235D">
        <w:rPr>
          <w:rFonts w:ascii="Times New Roman" w:hAnsi="Times New Roman"/>
          <w:sz w:val="24"/>
          <w:szCs w:val="24"/>
        </w:rPr>
        <w:t xml:space="preserve"> details</w:t>
      </w:r>
      <w:r w:rsidRPr="0001235D">
        <w:rPr>
          <w:rFonts w:ascii="Times New Roman" w:hAnsi="Times New Roman"/>
          <w:sz w:val="18"/>
          <w:szCs w:val="18"/>
        </w:rPr>
        <w:tab/>
      </w:r>
      <w:r w:rsidRPr="0001235D">
        <w:rPr>
          <w:rFonts w:ascii="Times New Roman" w:hAnsi="Times New Roman"/>
          <w:sz w:val="18"/>
          <w:szCs w:val="18"/>
        </w:rPr>
        <w:tab/>
      </w:r>
    </w:p>
    <w:p w:rsidR="00793080" w:rsidRPr="0001235D" w:rsidRDefault="006425F3" w:rsidP="00793080">
      <w:pPr>
        <w:rPr>
          <w:rFonts w:ascii="Times New Roman" w:hAnsi="Times New Roman"/>
          <w:sz w:val="24"/>
          <w:szCs w:val="24"/>
        </w:rPr>
      </w:pPr>
      <w:r>
        <w:rPr>
          <w:rFonts w:ascii="Times New Roman" w:hAnsi="Times New Roman"/>
          <w:noProof/>
          <w:sz w:val="24"/>
          <w:szCs w:val="24"/>
        </w:rPr>
        <w:pict>
          <v:shape id="Flowchart: Connector 197" o:spid="_x0000_s1674" type="#_x0000_t120" style="position:absolute;margin-left:195.8pt;margin-top:3.95pt;width:81.7pt;height:73.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Flowchart: Connector 197">
              <w:txbxContent>
                <w:p w:rsidR="00CD0A96" w:rsidRDefault="00CD0A96" w:rsidP="00793080">
                  <w:pPr>
                    <w:spacing w:after="0"/>
                    <w:jc w:val="center"/>
                    <w:rPr>
                      <w:rFonts w:ascii="Times New Roman" w:hAnsi="Times New Roman"/>
                      <w:sz w:val="24"/>
                      <w:szCs w:val="24"/>
                    </w:rPr>
                  </w:pPr>
                  <w:r w:rsidRPr="0001235D">
                    <w:rPr>
                      <w:rFonts w:ascii="Times New Roman" w:hAnsi="Times New Roman"/>
                      <w:sz w:val="24"/>
                      <w:szCs w:val="24"/>
                    </w:rPr>
                    <w:t xml:space="preserve">View </w:t>
                  </w:r>
                  <w:r>
                    <w:rPr>
                      <w:rFonts w:ascii="Times New Roman" w:hAnsi="Times New Roman"/>
                      <w:sz w:val="24"/>
                      <w:szCs w:val="24"/>
                    </w:rPr>
                    <w:t>Manager</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01235D" w:rsidRDefault="00CD0A96" w:rsidP="00793080">
                  <w:pPr>
                    <w:jc w:val="center"/>
                    <w:rPr>
                      <w:rFonts w:ascii="Times New Roman" w:hAnsi="Times New Roman"/>
                      <w:sz w:val="24"/>
                      <w:szCs w:val="24"/>
                    </w:rPr>
                  </w:pPr>
                </w:p>
              </w:txbxContent>
            </v:textbox>
          </v:shape>
        </w:pict>
      </w:r>
    </w:p>
    <w:p w:rsidR="00793080" w:rsidRPr="0001235D" w:rsidRDefault="00793080" w:rsidP="00793080">
      <w:pPr>
        <w:rPr>
          <w:rFonts w:ascii="Times New Roman" w:hAnsi="Times New Roman"/>
          <w:sz w:val="24"/>
          <w:szCs w:val="24"/>
        </w:rPr>
      </w:pPr>
    </w:p>
    <w:p w:rsidR="00793080" w:rsidRPr="0001235D" w:rsidRDefault="006425F3" w:rsidP="00793080">
      <w:pPr>
        <w:rPr>
          <w:rFonts w:ascii="Times New Roman" w:hAnsi="Times New Roman"/>
          <w:sz w:val="24"/>
          <w:szCs w:val="24"/>
        </w:rPr>
      </w:pPr>
      <w:r>
        <w:rPr>
          <w:rFonts w:ascii="Times New Roman" w:hAnsi="Times New Roman"/>
          <w:noProof/>
          <w:sz w:val="18"/>
          <w:szCs w:val="18"/>
          <w:lang w:bidi="ml-IN"/>
        </w:rPr>
        <w:pict>
          <v:shape id="_x0000_s3074" type="#_x0000_t202" style="position:absolute;margin-left:291.3pt;margin-top:4pt;width:108pt;height:21.75pt;z-index:-251301888" stroked="f">
            <v:textbox style="mso-next-textbox:#_x0000_s3074">
              <w:txbxContent>
                <w:p w:rsidR="00CD0A96" w:rsidRPr="0001235D" w:rsidRDefault="00CD0A96" w:rsidP="00793080">
                  <w:pPr>
                    <w:rPr>
                      <w:rFonts w:ascii="Times New Roman" w:hAnsi="Times New Roman"/>
                      <w:sz w:val="24"/>
                      <w:szCs w:val="24"/>
                    </w:rPr>
                  </w:pPr>
                  <w:r>
                    <w:rPr>
                      <w:rFonts w:ascii="Times New Roman" w:hAnsi="Times New Roman"/>
                      <w:sz w:val="24"/>
                      <w:szCs w:val="24"/>
                    </w:rPr>
                    <w:t>Manager</w:t>
                  </w:r>
                  <w:r w:rsidRPr="0001235D">
                    <w:rPr>
                      <w:rFonts w:ascii="Times New Roman" w:hAnsi="Times New Roman"/>
                      <w:sz w:val="24"/>
                      <w:szCs w:val="24"/>
                    </w:rPr>
                    <w:t xml:space="preserve"> Details</w:t>
                  </w:r>
                </w:p>
                <w:p w:rsidR="00CD0A96" w:rsidRDefault="00CD0A96" w:rsidP="00793080"/>
              </w:txbxContent>
            </v:textbox>
          </v:shape>
        </w:pict>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2047" type="#_x0000_t120" style="position:absolute;margin-left:193.55pt;margin-top:18.55pt;width:83.95pt;height:63.35pt;z-index:25201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2047">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Block</w:t>
                  </w:r>
                  <w:r w:rsidRPr="0001235D">
                    <w:rPr>
                      <w:rFonts w:ascii="Times New Roman" w:hAnsi="Times New Roman"/>
                      <w:sz w:val="24"/>
                      <w:szCs w:val="24"/>
                    </w:rPr>
                    <w:t xml:space="preserve"> </w:t>
                  </w:r>
                  <w:r>
                    <w:rPr>
                      <w:rFonts w:ascii="Times New Roman" w:hAnsi="Times New Roman"/>
                      <w:sz w:val="24"/>
                      <w:szCs w:val="24"/>
                    </w:rPr>
                    <w:t>Managers</w:t>
                  </w:r>
                </w:p>
                <w:p w:rsidR="00CD0A96" w:rsidRPr="0001235D" w:rsidRDefault="00CD0A96" w:rsidP="00793080">
                  <w:pPr>
                    <w:spacing w:after="0"/>
                    <w:jc w:val="center"/>
                    <w:rPr>
                      <w:rFonts w:ascii="Times New Roman" w:hAnsi="Times New Roman"/>
                      <w:sz w:val="24"/>
                      <w:szCs w:val="24"/>
                    </w:rPr>
                  </w:pPr>
                </w:p>
                <w:p w:rsidR="00CD0A96" w:rsidRPr="0001235D" w:rsidRDefault="00CD0A96" w:rsidP="00793080">
                  <w:pPr>
                    <w:jc w:val="center"/>
                    <w:rPr>
                      <w:rFonts w:ascii="Times New Roman" w:hAnsi="Times New Roman"/>
                      <w:sz w:val="24"/>
                      <w:szCs w:val="24"/>
                    </w:rPr>
                  </w:pPr>
                </w:p>
              </w:txbxContent>
            </v:textbox>
          </v:shape>
        </w:pict>
      </w: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sz w:val="16"/>
          <w:szCs w:val="16"/>
        </w:rPr>
      </w:pPr>
    </w:p>
    <w:p w:rsidR="00793080" w:rsidRPr="006E63F4" w:rsidRDefault="00793080" w:rsidP="00793080">
      <w:pPr>
        <w:rPr>
          <w:rFonts w:ascii="Times New Roman" w:hAnsi="Times New Roman"/>
          <w:sz w:val="16"/>
          <w:szCs w:val="16"/>
        </w:rPr>
      </w:pPr>
    </w:p>
    <w:p w:rsidR="00793080" w:rsidRDefault="00793080" w:rsidP="00793080">
      <w:pPr>
        <w:tabs>
          <w:tab w:val="left" w:pos="5700"/>
        </w:tabs>
        <w:rPr>
          <w:rFonts w:ascii="Times New Roman" w:hAnsi="Times New Roman"/>
        </w:rPr>
      </w:pPr>
      <w:r w:rsidRPr="006E63F4">
        <w:rPr>
          <w:rFonts w:ascii="Times New Roman" w:hAnsi="Times New Roman"/>
        </w:rPr>
        <w:t xml:space="preserve">                                                                                                 </w:t>
      </w:r>
    </w:p>
    <w:p w:rsidR="00793080" w:rsidRDefault="00793080" w:rsidP="00793080">
      <w:pPr>
        <w:tabs>
          <w:tab w:val="left" w:pos="5700"/>
        </w:tabs>
        <w:rPr>
          <w:rFonts w:ascii="Times New Roman" w:hAnsi="Times New Roman"/>
        </w:rPr>
      </w:pPr>
    </w:p>
    <w:p w:rsidR="002221E4" w:rsidRDefault="002221E4"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 xml:space="preserve">Level 2 –DFD for Admin: </w:t>
      </w:r>
      <w:r>
        <w:rPr>
          <w:rFonts w:ascii="Times New Roman" w:hAnsi="Times New Roman"/>
          <w:b/>
          <w:bCs/>
          <w:sz w:val="28"/>
          <w:szCs w:val="28"/>
        </w:rPr>
        <w:t>Client Management</w:t>
      </w:r>
    </w:p>
    <w:p w:rsidR="00793080" w:rsidRPr="0001235D" w:rsidRDefault="00793080" w:rsidP="00793080">
      <w:pPr>
        <w:rPr>
          <w:rFonts w:ascii="Times New Roman" w:hAnsi="Times New Roman"/>
          <w:sz w:val="24"/>
          <w:szCs w:val="24"/>
          <w:u w:val="single"/>
        </w:rPr>
      </w:pPr>
    </w:p>
    <w:p w:rsidR="00793080" w:rsidRPr="0001235D" w:rsidRDefault="00793080" w:rsidP="00793080">
      <w:pPr>
        <w:rPr>
          <w:rFonts w:ascii="Times New Roman" w:hAnsi="Times New Roman"/>
          <w:sz w:val="24"/>
          <w:szCs w:val="24"/>
          <w:u w:val="single"/>
        </w:rPr>
      </w:pPr>
    </w:p>
    <w:p w:rsidR="00793080" w:rsidRPr="0001235D" w:rsidRDefault="00793080" w:rsidP="00793080">
      <w:pPr>
        <w:rPr>
          <w:rFonts w:ascii="Times New Roman" w:hAnsi="Times New Roman"/>
          <w:sz w:val="18"/>
          <w:szCs w:val="18"/>
          <w:u w:val="single"/>
        </w:rPr>
      </w:pPr>
    </w:p>
    <w:p w:rsidR="00793080" w:rsidRPr="0001235D" w:rsidRDefault="00793080" w:rsidP="00793080">
      <w:pPr>
        <w:tabs>
          <w:tab w:val="left" w:pos="720"/>
          <w:tab w:val="left" w:pos="1440"/>
          <w:tab w:val="left" w:pos="2160"/>
          <w:tab w:val="left" w:pos="2880"/>
          <w:tab w:val="left" w:pos="6615"/>
        </w:tabs>
        <w:rPr>
          <w:rFonts w:ascii="Times New Roman" w:hAnsi="Times New Roman"/>
          <w:sz w:val="24"/>
          <w:szCs w:val="24"/>
        </w:rPr>
      </w:pPr>
      <w:r w:rsidRPr="0001235D">
        <w:rPr>
          <w:rFonts w:ascii="Times New Roman" w:hAnsi="Times New Roman"/>
          <w:sz w:val="18"/>
          <w:szCs w:val="18"/>
        </w:rPr>
        <w:tab/>
      </w:r>
    </w:p>
    <w:p w:rsidR="00793080" w:rsidRPr="0001235D" w:rsidRDefault="006425F3"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Pr>
          <w:rFonts w:ascii="Times New Roman" w:hAnsi="Times New Roman"/>
          <w:noProof/>
          <w:sz w:val="24"/>
          <w:szCs w:val="24"/>
          <w:lang w:bidi="ml-IN"/>
        </w:rPr>
        <w:pict>
          <v:shape id="_x0000_s3090" type="#_x0000_t202" style="position:absolute;margin-left:288.55pt;margin-top:17.5pt;width:102.75pt;height:21.75pt;z-index:-251289600" stroked="f">
            <v:textbox style="mso-next-textbox:#_x0000_s3090">
              <w:txbxContent>
                <w:p w:rsidR="00CD0A96" w:rsidRPr="0001235D" w:rsidRDefault="00CD0A96" w:rsidP="00793080">
                  <w:pPr>
                    <w:rPr>
                      <w:rFonts w:ascii="Times New Roman" w:hAnsi="Times New Roman"/>
                      <w:sz w:val="24"/>
                      <w:szCs w:val="24"/>
                    </w:rPr>
                  </w:pPr>
                  <w:r>
                    <w:rPr>
                      <w:rFonts w:ascii="Times New Roman" w:hAnsi="Times New Roman"/>
                      <w:sz w:val="24"/>
                      <w:szCs w:val="24"/>
                    </w:rPr>
                    <w:t>Client</w:t>
                  </w:r>
                  <w:r w:rsidRPr="0001235D">
                    <w:rPr>
                      <w:rFonts w:ascii="Times New Roman" w:hAnsi="Times New Roman"/>
                      <w:sz w:val="24"/>
                      <w:szCs w:val="24"/>
                    </w:rPr>
                    <w:t xml:space="preserve"> Details</w:t>
                  </w:r>
                </w:p>
                <w:p w:rsidR="00CD0A96" w:rsidRDefault="00CD0A96" w:rsidP="00793080"/>
              </w:txbxContent>
            </v:textbox>
          </v:shape>
        </w:pict>
      </w:r>
      <w:r>
        <w:rPr>
          <w:rFonts w:ascii="Times New Roman" w:hAnsi="Times New Roman"/>
          <w:noProof/>
          <w:sz w:val="24"/>
          <w:szCs w:val="24"/>
        </w:rPr>
        <w:pict>
          <v:shape id="_x0000_s3079" type="#_x0000_t120" style="position:absolute;margin-left:198.05pt;margin-top:7.05pt;width:85.5pt;height:73.5pt;z-index:25201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079">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Client Details</w:t>
                  </w:r>
                </w:p>
                <w:p w:rsidR="00CD0A96" w:rsidRPr="00F92989" w:rsidRDefault="00CD0A96" w:rsidP="00793080">
                  <w:pPr>
                    <w:rPr>
                      <w:sz w:val="16"/>
                      <w:szCs w:val="16"/>
                    </w:rPr>
                  </w:pPr>
                  <w:r>
                    <w:rPr>
                      <w:sz w:val="16"/>
                      <w:szCs w:val="16"/>
                    </w:rPr>
                    <w:t xml:space="preserve">    </w:t>
                  </w:r>
                </w:p>
              </w:txbxContent>
            </v:textbox>
          </v:shape>
        </w:pict>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087" type="#_x0000_t32" style="position:absolute;margin-left:159.6pt;margin-top:10.5pt;width:38.45pt;height:19.1pt;flip:y;z-index:252023808" o:connectortype="straight">
            <v:stroke endarrow="block"/>
          </v:shape>
        </w:pict>
      </w:r>
      <w:r>
        <w:rPr>
          <w:rFonts w:ascii="Times New Roman" w:hAnsi="Times New Roman"/>
          <w:noProof/>
          <w:sz w:val="24"/>
          <w:szCs w:val="24"/>
        </w:rPr>
        <w:pict>
          <v:shape id="_x0000_s3080" type="#_x0000_t32" style="position:absolute;margin-left:283.3pt;margin-top:8.95pt;width:93.95pt;height:40.6pt;flip:x y;z-index:25202073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DPwIAAHU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" adj="10800,-59138,-74012">
            <v:stroke endarrow="block"/>
          </v:shape>
        </w:pict>
      </w:r>
      <w:r>
        <w:rPr>
          <w:rFonts w:ascii="Times New Roman" w:hAnsi="Times New Roman"/>
          <w:noProof/>
          <w:sz w:val="24"/>
          <w:szCs w:val="24"/>
          <w:lang w:bidi="ml-IN"/>
        </w:rPr>
        <w:pict>
          <v:shape id="_x0000_s3086" type="#_x0000_t120" style="position:absolute;margin-left:71.25pt;margin-top:20.2pt;width:107.35pt;height:90.7pt;z-index:252022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086">
              <w:txbxContent>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Client 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092" type="#_x0000_t202" style="position:absolute;margin-left:395.25pt;margin-top:17.1pt;width:88.5pt;height:31.25pt;z-index:-25128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092">
              <w:txbxContent>
                <w:p w:rsidR="00CD0A96" w:rsidRPr="00ED5C20" w:rsidRDefault="00CD0A96" w:rsidP="00793080">
                  <w:pPr>
                    <w:rPr>
                      <w:rFonts w:ascii="Times New Roman" w:hAnsi="Times New Roman"/>
                      <w:sz w:val="24"/>
                    </w:rPr>
                  </w:pPr>
                  <w:r w:rsidRPr="00ED5C20">
                    <w:rPr>
                      <w:rFonts w:ascii="Times New Roman" w:hAnsi="Times New Roman"/>
                      <w:sz w:val="24"/>
                    </w:rPr>
                    <w:t>client</w:t>
                  </w:r>
                </w:p>
              </w:txbxContent>
            </v:textbox>
          </v:shape>
        </w:pict>
      </w:r>
      <w:r>
        <w:rPr>
          <w:rFonts w:ascii="Times New Roman" w:hAnsi="Times New Roman"/>
          <w:noProof/>
          <w:sz w:val="24"/>
          <w:szCs w:val="24"/>
          <w:lang w:bidi="ml-IN"/>
        </w:rPr>
        <w:pict>
          <v:shape id="_x0000_s3076" type="#_x0000_t202" style="position:absolute;margin-left:29.5pt;margin-top:12.55pt;width:48.75pt;height:24.15pt;z-index:252016640" stroked="f">
            <v:textbox style="mso-next-textbox:#_x0000_s3076">
              <w:txbxContent>
                <w:p w:rsidR="00CD0A96" w:rsidRPr="0001235D" w:rsidRDefault="00CD0A96" w:rsidP="00793080">
                  <w:pPr>
                    <w:rPr>
                      <w:rFonts w:ascii="Times New Roman" w:hAnsi="Times New Roman"/>
                      <w:sz w:val="24"/>
                      <w:szCs w:val="24"/>
                    </w:rPr>
                  </w:pPr>
                  <w:r w:rsidRPr="0001235D">
                    <w:rPr>
                      <w:rFonts w:ascii="Times New Roman" w:hAnsi="Times New Roman"/>
                      <w:sz w:val="24"/>
                      <w:szCs w:val="24"/>
                    </w:rPr>
                    <w:t xml:space="preserve">Login </w:t>
                  </w:r>
                </w:p>
              </w:txbxContent>
            </v:textbox>
          </v:shape>
        </w:pict>
      </w:r>
      <w:r>
        <w:rPr>
          <w:rFonts w:ascii="Times New Roman" w:hAnsi="Times New Roman"/>
          <w:noProof/>
          <w:sz w:val="24"/>
          <w:szCs w:val="24"/>
          <w:lang w:bidi="ml-IN"/>
        </w:rPr>
        <w:pict>
          <v:group id="_x0000_s3081" style="position:absolute;margin-left:377.25pt;margin-top:17.1pt;width:117pt;height:27pt;z-index:252021760" coordorigin="3420,13974" coordsize="2340,540">
            <v:line id="_x0000_s3082" style="position:absolute" from="3420,13974" to="3420,14514"/>
            <v:line id="_x0000_s3083" style="position:absolute" from="3420,13974" to="5760,13974"/>
            <v:line id="_x0000_s3084" style="position:absolute" from="3420,14514" to="5760,14514"/>
            <v:line id="_x0000_s3085" style="position:absolute" from="3780,13974" to="3780,14514"/>
          </v:group>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089" type="#_x0000_t32" style="position:absolute;margin-left:29.5pt;margin-top:14.8pt;width:41.75pt;height:0;z-index:252025856" o:connectortype="straight">
            <v:stroke endarrow="block"/>
          </v:shape>
        </w:pict>
      </w:r>
      <w:r>
        <w:rPr>
          <w:rFonts w:ascii="Times New Roman" w:hAnsi="Times New Roman"/>
          <w:noProof/>
          <w:sz w:val="24"/>
          <w:szCs w:val="24"/>
        </w:rPr>
        <w:pict>
          <v:shape id="_x0000_s3091" type="#_x0000_t32" style="position:absolute;margin-left:276pt;margin-top:14.8pt;width:101.25pt;height:52.3pt;flip:y;z-index:252027904" o:connectortype="straight">
            <v:stroke endarrow="block"/>
          </v:shape>
        </w:pic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3077" type="#_x0000_t120" style="position:absolute;margin-left:198.05pt;margin-top:13.4pt;width:77.95pt;height:72.4pt;z-index:25201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_x0000_s3077">
              <w:txbxContent>
                <w:p w:rsidR="00CD0A96" w:rsidRDefault="00CD0A96" w:rsidP="00793080">
                  <w:pPr>
                    <w:spacing w:after="0"/>
                    <w:jc w:val="center"/>
                    <w:rPr>
                      <w:rFonts w:ascii="Times New Roman" w:hAnsi="Times New Roman"/>
                      <w:sz w:val="24"/>
                      <w:szCs w:val="24"/>
                    </w:rPr>
                  </w:pPr>
                  <w:r w:rsidRPr="0001235D">
                    <w:rPr>
                      <w:rFonts w:ascii="Times New Roman" w:hAnsi="Times New Roman"/>
                      <w:sz w:val="24"/>
                      <w:szCs w:val="24"/>
                    </w:rPr>
                    <w:t xml:space="preserve">Delete </w:t>
                  </w:r>
                  <w:r>
                    <w:rPr>
                      <w:rFonts w:ascii="Times New Roman" w:hAnsi="Times New Roman"/>
                      <w:sz w:val="24"/>
                      <w:szCs w:val="24"/>
                    </w:rPr>
                    <w:t>Client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01235D" w:rsidRDefault="00CD0A96" w:rsidP="00793080">
                  <w:pPr>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shape id="_x0000_s3075" type="#_x0000_t202" style="position:absolute;margin-left:283.3pt;margin-top:1.1pt;width:108pt;height:21.75pt;z-index:252015616" stroked="f">
            <v:textbox style="mso-next-textbox:#_x0000_s3075">
              <w:txbxContent>
                <w:p w:rsidR="00CD0A96" w:rsidRPr="0001235D" w:rsidRDefault="00CD0A96" w:rsidP="00793080">
                  <w:pPr>
                    <w:rPr>
                      <w:rFonts w:ascii="Times New Roman" w:hAnsi="Times New Roman"/>
                      <w:sz w:val="24"/>
                      <w:szCs w:val="24"/>
                    </w:rPr>
                  </w:pPr>
                  <w:r>
                    <w:rPr>
                      <w:rFonts w:ascii="Times New Roman" w:hAnsi="Times New Roman"/>
                      <w:sz w:val="24"/>
                      <w:szCs w:val="24"/>
                    </w:rPr>
                    <w:t>Client</w:t>
                  </w:r>
                  <w:r w:rsidRPr="0001235D">
                    <w:rPr>
                      <w:rFonts w:ascii="Times New Roman" w:hAnsi="Times New Roman"/>
                      <w:sz w:val="24"/>
                      <w:szCs w:val="24"/>
                    </w:rPr>
                    <w:t xml:space="preserve"> Details</w:t>
                  </w:r>
                </w:p>
                <w:p w:rsidR="00CD0A96" w:rsidRDefault="00CD0A96" w:rsidP="00793080"/>
              </w:txbxContent>
            </v:textbox>
          </v:shape>
        </w:pict>
      </w:r>
      <w:r>
        <w:rPr>
          <w:rFonts w:ascii="Times New Roman" w:hAnsi="Times New Roman"/>
          <w:noProof/>
          <w:sz w:val="24"/>
          <w:szCs w:val="24"/>
          <w:lang w:bidi="ml-IN"/>
        </w:rPr>
        <w:pict>
          <v:shape id="_x0000_s3088" type="#_x0000_t32" style="position:absolute;margin-left:167.1pt;margin-top:1.1pt;width:30.95pt;height:18.1pt;z-index:252024832" o:connectortype="straight">
            <v:stroke endarrow="block"/>
          </v:shape>
        </w:pic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p>
    <w:p w:rsidR="00793080" w:rsidRPr="0001235D" w:rsidRDefault="00793080" w:rsidP="00793080">
      <w:pPr>
        <w:rPr>
          <w:rFonts w:ascii="Times New Roman" w:hAnsi="Times New Roman"/>
          <w:sz w:val="18"/>
          <w:szCs w:val="18"/>
        </w:rPr>
      </w:pPr>
    </w:p>
    <w:p w:rsidR="00793080" w:rsidRPr="0001235D" w:rsidRDefault="00793080" w:rsidP="00793080">
      <w:pPr>
        <w:tabs>
          <w:tab w:val="left" w:pos="5115"/>
          <w:tab w:val="left" w:pos="6150"/>
          <w:tab w:val="left" w:pos="8220"/>
        </w:tabs>
        <w:rPr>
          <w:rFonts w:ascii="Times New Roman" w:hAnsi="Times New Roman"/>
          <w:sz w:val="24"/>
          <w:szCs w:val="24"/>
        </w:rPr>
      </w:pPr>
      <w:r w:rsidRPr="0001235D">
        <w:rPr>
          <w:rFonts w:ascii="Times New Roman" w:hAnsi="Times New Roman"/>
          <w:sz w:val="18"/>
          <w:szCs w:val="18"/>
        </w:rPr>
        <w:tab/>
        <w:t xml:space="preserve">                              </w:t>
      </w:r>
      <w:r w:rsidRPr="0001235D">
        <w:rPr>
          <w:rFonts w:ascii="Times New Roman" w:hAnsi="Times New Roman"/>
          <w:sz w:val="18"/>
          <w:szCs w:val="18"/>
        </w:rPr>
        <w:tab/>
      </w: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6E63F4" w:rsidRDefault="00793080" w:rsidP="00793080">
      <w:pPr>
        <w:rPr>
          <w:rFonts w:ascii="Times New Roman" w:hAnsi="Times New Roman"/>
        </w:rPr>
      </w:pPr>
    </w:p>
    <w:p w:rsidR="00793080" w:rsidRDefault="00793080" w:rsidP="00793080">
      <w:pPr>
        <w:rPr>
          <w:rFonts w:ascii="Times New Roman" w:hAnsi="Times New Roman"/>
        </w:rPr>
      </w:pPr>
    </w:p>
    <w:p w:rsidR="00793080" w:rsidRPr="006E63F4" w:rsidRDefault="00793080" w:rsidP="00793080">
      <w:pPr>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 xml:space="preserve">Level 2 –DFD for Admin: </w:t>
      </w:r>
      <w:r>
        <w:rPr>
          <w:rFonts w:ascii="Times New Roman" w:hAnsi="Times New Roman"/>
          <w:b/>
          <w:bCs/>
          <w:sz w:val="28"/>
          <w:szCs w:val="28"/>
        </w:rPr>
        <w:t>Project Management</w:t>
      </w:r>
    </w:p>
    <w:p w:rsidR="00793080" w:rsidRPr="0001235D" w:rsidRDefault="00793080" w:rsidP="00793080">
      <w:pPr>
        <w:rPr>
          <w:rFonts w:ascii="Times New Roman" w:hAnsi="Times New Roman"/>
          <w:sz w:val="24"/>
          <w:szCs w:val="24"/>
          <w:u w:val="single"/>
        </w:rPr>
      </w:pPr>
    </w:p>
    <w:p w:rsidR="00793080" w:rsidRPr="0001235D" w:rsidRDefault="006425F3" w:rsidP="00793080">
      <w:pPr>
        <w:rPr>
          <w:rFonts w:ascii="Times New Roman" w:hAnsi="Times New Roman"/>
          <w:sz w:val="24"/>
          <w:szCs w:val="24"/>
          <w:u w:val="single"/>
        </w:rPr>
      </w:pPr>
      <w:r>
        <w:rPr>
          <w:rFonts w:ascii="Times New Roman" w:hAnsi="Times New Roman"/>
          <w:noProof/>
          <w:sz w:val="24"/>
          <w:szCs w:val="24"/>
        </w:rPr>
        <w:pict>
          <v:shape id="_x0000_s3108" type="#_x0000_t120" style="position:absolute;margin-left:192pt;margin-top:21.6pt;width:113.65pt;height:93.65pt;z-index:25204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108">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Client Project</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Request</w:t>
                  </w:r>
                </w:p>
                <w:p w:rsidR="00CD0A96" w:rsidRPr="0001235D" w:rsidRDefault="00CD0A96" w:rsidP="00793080">
                  <w:pPr>
                    <w:spacing w:after="0"/>
                    <w:jc w:val="center"/>
                    <w:rPr>
                      <w:rFonts w:ascii="Times New Roman" w:hAnsi="Times New Roman"/>
                      <w:sz w:val="24"/>
                      <w:szCs w:val="24"/>
                    </w:rPr>
                  </w:pPr>
                </w:p>
                <w:p w:rsidR="00CD0A96" w:rsidRPr="00F92989" w:rsidRDefault="00CD0A96" w:rsidP="00793080">
                  <w:pPr>
                    <w:rPr>
                      <w:sz w:val="16"/>
                      <w:szCs w:val="16"/>
                    </w:rPr>
                  </w:pPr>
                  <w:r>
                    <w:rPr>
                      <w:sz w:val="16"/>
                      <w:szCs w:val="16"/>
                    </w:rPr>
                    <w:t xml:space="preserve">    </w:t>
                  </w:r>
                </w:p>
              </w:txbxContent>
            </v:textbox>
          </v:shape>
        </w:pict>
      </w:r>
    </w:p>
    <w:p w:rsidR="00793080" w:rsidRPr="0001235D" w:rsidRDefault="00793080" w:rsidP="00793080">
      <w:pPr>
        <w:rPr>
          <w:rFonts w:ascii="Times New Roman" w:hAnsi="Times New Roman"/>
          <w:sz w:val="18"/>
          <w:szCs w:val="18"/>
          <w:u w:val="single"/>
        </w:rPr>
      </w:pP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lang w:bidi="ml-IN"/>
        </w:rPr>
        <w:pict>
          <v:shape id="_x0000_s3130" type="#_x0000_t202" style="position:absolute;margin-left:303pt;margin-top:14.85pt;width:97.75pt;height:47.7pt;z-index:-251260928" stroked="f">
            <v:textbox style="mso-next-textbox:#_x0000_s3130">
              <w:txbxContent>
                <w:p w:rsidR="00CD0A96" w:rsidRDefault="00CD0A96" w:rsidP="00793080">
                  <w:pPr>
                    <w:spacing w:after="0"/>
                    <w:rPr>
                      <w:rFonts w:ascii="Times New Roman" w:hAnsi="Times New Roman"/>
                      <w:sz w:val="24"/>
                      <w:szCs w:val="24"/>
                    </w:rPr>
                  </w:pPr>
                  <w:proofErr w:type="spellStart"/>
                  <w:r>
                    <w:rPr>
                      <w:rFonts w:ascii="Times New Roman" w:hAnsi="Times New Roman"/>
                      <w:sz w:val="24"/>
                      <w:szCs w:val="24"/>
                    </w:rPr>
                    <w:t>Projecttopic</w:t>
                  </w:r>
                  <w:proofErr w:type="spellEnd"/>
                  <w:r>
                    <w:rPr>
                      <w:rFonts w:ascii="Times New Roman" w:hAnsi="Times New Roman"/>
                      <w:sz w:val="24"/>
                      <w:szCs w:val="24"/>
                    </w:rPr>
                    <w:t>,</w:t>
                  </w:r>
                </w:p>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completiondate</w:t>
                  </w:r>
                  <w:proofErr w:type="spellEnd"/>
                </w:p>
              </w:txbxContent>
            </v:textbox>
          </v:shape>
        </w:pict>
      </w:r>
      <w:r>
        <w:rPr>
          <w:rFonts w:ascii="Times New Roman" w:hAnsi="Times New Roman"/>
          <w:noProof/>
          <w:sz w:val="24"/>
          <w:szCs w:val="24"/>
          <w:lang w:bidi="ml-IN"/>
        </w:rPr>
        <w:pict>
          <v:shape id="_x0000_s3129" type="#_x0000_t32" style="position:absolute;margin-left:303pt;margin-top:14.85pt;width:97.75pt;height:0;flip:x;z-index:252054528" o:connectortype="straight">
            <v:stroke endarrow="block"/>
          </v:shape>
        </w:pict>
      </w:r>
      <w:r>
        <w:rPr>
          <w:rFonts w:ascii="Times New Roman" w:hAnsi="Times New Roman"/>
          <w:noProof/>
          <w:sz w:val="24"/>
          <w:szCs w:val="24"/>
          <w:lang w:bidi="ml-IN"/>
        </w:rPr>
        <w:pict>
          <v:shape id="_x0000_s3128" type="#_x0000_t202" style="position:absolute;margin-left:417.3pt;margin-top:1.35pt;width:88.5pt;height:31.25pt;z-index:-25126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28">
              <w:txbxContent>
                <w:p w:rsidR="00CD0A96" w:rsidRPr="00ED5C20" w:rsidRDefault="00CD0A96" w:rsidP="00793080">
                  <w:pPr>
                    <w:rPr>
                      <w:rFonts w:ascii="Times New Roman" w:hAnsi="Times New Roman"/>
                      <w:sz w:val="24"/>
                    </w:rPr>
                  </w:pPr>
                  <w:proofErr w:type="spellStart"/>
                  <w:r w:rsidRPr="00ED5C20">
                    <w:rPr>
                      <w:rFonts w:ascii="Times New Roman" w:hAnsi="Times New Roman"/>
                      <w:sz w:val="24"/>
                    </w:rPr>
                    <w:t>adminwork</w:t>
                  </w:r>
                  <w:proofErr w:type="spellEnd"/>
                </w:p>
              </w:txbxContent>
            </v:textbox>
          </v:shape>
        </w:pict>
      </w:r>
      <w:r>
        <w:rPr>
          <w:rFonts w:ascii="Times New Roman" w:hAnsi="Times New Roman"/>
          <w:noProof/>
          <w:sz w:val="24"/>
          <w:szCs w:val="24"/>
          <w:lang w:bidi="ml-IN"/>
        </w:rPr>
        <w:pict>
          <v:group id="_x0000_s3123" style="position:absolute;margin-left:399.3pt;margin-top:1.35pt;width:117pt;height:27pt;z-index:252052480" coordorigin="3420,13974" coordsize="2340,540">
            <v:line id="_x0000_s3124" style="position:absolute" from="3420,13974" to="3420,14514"/>
            <v:line id="_x0000_s3125" style="position:absolute" from="3420,13974" to="5760,13974"/>
            <v:line id="_x0000_s3126" style="position:absolute" from="3420,14514" to="5760,14514"/>
            <v:line id="_x0000_s3127" style="position:absolute" from="3780,13974" to="3780,14514"/>
          </v:group>
        </w:pict>
      </w:r>
      <w:r>
        <w:rPr>
          <w:rFonts w:ascii="Times New Roman" w:hAnsi="Times New Roman"/>
          <w:noProof/>
          <w:sz w:val="24"/>
          <w:szCs w:val="24"/>
          <w:lang w:bidi="ml-IN"/>
        </w:rPr>
        <w:pict>
          <v:shape id="_x0000_s3118" type="#_x0000_t32" style="position:absolute;margin-left:149.2pt;margin-top:21.6pt;width:41.3pt;height:58.9pt;flip:y;z-index:252047360" o:connectortype="straight">
            <v:stroke endarrow="block"/>
          </v:shape>
        </w:pict>
      </w:r>
      <w:r w:rsidR="00793080" w:rsidRPr="0001235D">
        <w:rPr>
          <w:rFonts w:ascii="Times New Roman" w:hAnsi="Times New Roman"/>
          <w:sz w:val="18"/>
          <w:szCs w:val="18"/>
        </w:rPr>
        <w:tab/>
      </w:r>
    </w:p>
    <w:p w:rsidR="00793080" w:rsidRPr="0001235D" w:rsidRDefault="00793080"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rPr>
        <w:pict>
          <v:shape id="_x0000_s3104" type="#_x0000_t120" style="position:absolute;margin-left:190.5pt;margin-top:20.2pt;width:83.25pt;height:72.75pt;z-index:25203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">
            <v:textbox style="mso-next-textbox:#_x0000_s3104">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Assign</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txbxContent>
            </v:textbox>
          </v:shape>
        </w:pict>
      </w:r>
      <w:r>
        <w:rPr>
          <w:rFonts w:ascii="Times New Roman" w:hAnsi="Times New Roman"/>
          <w:noProof/>
          <w:sz w:val="24"/>
          <w:szCs w:val="24"/>
          <w:lang w:bidi="ml-IN"/>
        </w:rPr>
        <w:pict>
          <v:shape id="_x0000_s3117" type="#_x0000_t120" style="position:absolute;margin-left:59.75pt;margin-top:20.2pt;width:107.35pt;height:90.7pt;z-index:25204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117">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18"/>
          <w:szCs w:val="18"/>
          <w:u w:val="single"/>
          <w:lang w:bidi="ml-IN"/>
        </w:rPr>
        <w:pict>
          <v:shape id="_x0000_s3131" type="#_x0000_t202" style="position:absolute;margin-left:277.5pt;margin-top:6.85pt;width:101.25pt;height:64.2pt;z-index:-251259904" stroked="f">
            <v:textbox style="mso-next-textbox:#_x0000_s3131">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mgrcode</w:t>
                  </w:r>
                  <w:proofErr w:type="spellEnd"/>
                  <w:r>
                    <w:rPr>
                      <w:rFonts w:ascii="Times New Roman" w:hAnsi="Times New Roman"/>
                      <w:sz w:val="24"/>
                      <w:szCs w:val="24"/>
                    </w:rPr>
                    <w:t xml:space="preserve">, </w:t>
                  </w:r>
                  <w:proofErr w:type="spellStart"/>
                  <w:r>
                    <w:rPr>
                      <w:rFonts w:ascii="Times New Roman" w:hAnsi="Times New Roman"/>
                      <w:sz w:val="24"/>
                      <w:szCs w:val="24"/>
                    </w:rPr>
                    <w:t>projecttopic</w:t>
                  </w:r>
                  <w:proofErr w:type="spellEnd"/>
                  <w:r>
                    <w:rPr>
                      <w:rFonts w:ascii="Times New Roman" w:hAnsi="Times New Roman"/>
                      <w:sz w:val="24"/>
                      <w:szCs w:val="24"/>
                    </w:rPr>
                    <w:t xml:space="preserve">, </w:t>
                  </w:r>
                  <w:proofErr w:type="spellStart"/>
                  <w:r>
                    <w:rPr>
                      <w:rFonts w:ascii="Times New Roman" w:hAnsi="Times New Roman"/>
                      <w:sz w:val="24"/>
                      <w:szCs w:val="24"/>
                    </w:rPr>
                    <w:t>completiondate</w:t>
                  </w:r>
                  <w:proofErr w:type="spellEnd"/>
                </w:p>
              </w:txbxContent>
            </v:textbox>
          </v:shape>
        </w:pict>
      </w:r>
      <w:r>
        <w:rPr>
          <w:rFonts w:ascii="Times New Roman" w:hAnsi="Times New Roman"/>
          <w:noProof/>
          <w:sz w:val="24"/>
          <w:szCs w:val="24"/>
          <w:lang w:bidi="ml-IN"/>
        </w:rPr>
        <w:pict>
          <v:shape id="_x0000_s3132" type="#_x0000_t202" style="position:absolute;margin-left:400.75pt;margin-top:18.45pt;width:88.5pt;height:31.25pt;z-index:-25125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32">
              <w:txbxContent>
                <w:p w:rsidR="00CD0A96" w:rsidRPr="00ED5C20" w:rsidRDefault="00CD0A96" w:rsidP="00793080">
                  <w:pPr>
                    <w:rPr>
                      <w:rFonts w:ascii="Times New Roman" w:hAnsi="Times New Roman"/>
                      <w:sz w:val="24"/>
                    </w:rPr>
                  </w:pPr>
                  <w:proofErr w:type="spellStart"/>
                  <w:r w:rsidRPr="00ED5C20">
                    <w:rPr>
                      <w:rFonts w:ascii="Times New Roman" w:hAnsi="Times New Roman"/>
                      <w:sz w:val="24"/>
                    </w:rPr>
                    <w:t>managerwork</w:t>
                  </w:r>
                  <w:proofErr w:type="spellEnd"/>
                </w:p>
              </w:txbxContent>
            </v:textbox>
          </v:shape>
        </w:pict>
      </w:r>
      <w:r>
        <w:rPr>
          <w:rFonts w:ascii="Times New Roman" w:hAnsi="Times New Roman"/>
          <w:noProof/>
          <w:sz w:val="24"/>
          <w:szCs w:val="24"/>
          <w:lang w:bidi="ml-IN"/>
        </w:rPr>
        <w:pict>
          <v:shape id="_x0000_s3103" type="#_x0000_t202" style="position:absolute;margin-left:22.5pt;margin-top:12.55pt;width:48.75pt;height:24.15pt;z-index:252036096" stroked="f">
            <v:textbox style="mso-next-textbox:#_x0000_s3103">
              <w:txbxContent>
                <w:p w:rsidR="00CD0A96" w:rsidRPr="0001235D" w:rsidRDefault="00CD0A96" w:rsidP="00793080">
                  <w:pPr>
                    <w:rPr>
                      <w:rFonts w:ascii="Times New Roman" w:hAnsi="Times New Roman"/>
                      <w:sz w:val="24"/>
                      <w:szCs w:val="24"/>
                    </w:rPr>
                  </w:pPr>
                  <w:r>
                    <w:rPr>
                      <w:rFonts w:ascii="Times New Roman" w:hAnsi="Times New Roman"/>
                      <w:sz w:val="24"/>
                      <w:szCs w:val="24"/>
                    </w:rPr>
                    <w:t xml:space="preserve"> </w:t>
                  </w:r>
                  <w:r w:rsidRPr="0001235D">
                    <w:rPr>
                      <w:rFonts w:ascii="Times New Roman" w:hAnsi="Times New Roman"/>
                      <w:sz w:val="24"/>
                      <w:szCs w:val="24"/>
                    </w:rPr>
                    <w:t xml:space="preserve">Login </w:t>
                  </w:r>
                </w:p>
              </w:txbxContent>
            </v:textbox>
          </v:shape>
        </w:pict>
      </w:r>
      <w:r>
        <w:rPr>
          <w:rFonts w:ascii="Times New Roman" w:hAnsi="Times New Roman"/>
          <w:noProof/>
          <w:sz w:val="24"/>
          <w:szCs w:val="24"/>
          <w:lang w:bidi="ml-IN"/>
        </w:rPr>
        <w:pict>
          <v:group id="_x0000_s3112" style="position:absolute;margin-left:377.25pt;margin-top:17.1pt;width:117pt;height:27pt;z-index:252045312" coordorigin="3420,13974" coordsize="2340,540">
            <v:line id="_x0000_s3113" style="position:absolute" from="3420,13974" to="3420,14514"/>
            <v:line id="_x0000_s3114" style="position:absolute" from="3420,13974" to="5760,13974"/>
            <v:line id="_x0000_s3115" style="position:absolute" from="3420,14514" to="5760,14514"/>
            <v:line id="_x0000_s3116" style="position:absolute" from="3780,13974" to="3780,14514"/>
          </v:group>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3122" type="#_x0000_t32" style="position:absolute;margin-left:276pt;margin-top:14.8pt;width:101.25pt;height:80.8pt;flip:x;z-index:252051456" o:connectortype="straight">
            <v:stroke endarrow="block"/>
          </v:shape>
        </w:pict>
      </w:r>
      <w:r>
        <w:rPr>
          <w:rFonts w:ascii="Times New Roman" w:hAnsi="Times New Roman"/>
          <w:noProof/>
          <w:sz w:val="24"/>
          <w:szCs w:val="24"/>
        </w:rPr>
        <w:pict>
          <v:shape id="_x0000_s3111" type="#_x0000_t32" style="position:absolute;margin-left:273.75pt;margin-top:3.25pt;width:103.5pt;height:2.3pt;z-index:252044288;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A8PgIAAHI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" adj="10800,-2711270,-72157">
            <v:stroke endarrow="block"/>
          </v:shape>
        </w:pict>
      </w:r>
      <w:r>
        <w:rPr>
          <w:rFonts w:ascii="Times New Roman" w:hAnsi="Times New Roman"/>
          <w:noProof/>
          <w:sz w:val="24"/>
          <w:szCs w:val="24"/>
          <w:lang w:bidi="ml-IN"/>
        </w:rPr>
        <w:pict>
          <v:shape id="_x0000_s3121" type="#_x0000_t32" style="position:absolute;margin-left:29.5pt;margin-top:14.8pt;width:30.25pt;height:0;z-index:252050432" o:connectortype="straight">
            <v:stroke endarrow="block"/>
          </v:shape>
        </w:pict>
      </w:r>
      <w:r>
        <w:rPr>
          <w:rFonts w:ascii="Times New Roman" w:hAnsi="Times New Roman"/>
          <w:noProof/>
          <w:sz w:val="24"/>
          <w:szCs w:val="24"/>
        </w:rPr>
        <w:pict>
          <v:shape id="_x0000_s3109" type="#_x0000_t32" style="position:absolute;margin-left:149.2pt;margin-top:14.8pt;width:41.3pt;height:0;z-index:25204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" adj="-115688,-1,-115688">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119" type="#_x0000_t32" style="position:absolute;margin-left:159.6pt;margin-top:23.3pt;width:36.2pt;height:43pt;z-index:252048384" o:connectortype="straight">
            <v:stroke endarrow="block"/>
          </v:shape>
        </w:pict>
      </w:r>
      <w:r w:rsidR="00793080"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18"/>
          <w:szCs w:val="18"/>
          <w:u w:val="single"/>
          <w:lang w:bidi="ml-IN"/>
        </w:rPr>
        <w:pict>
          <v:shape id="_x0000_s3139" type="#_x0000_t202" style="position:absolute;margin-left:319.1pt;margin-top:1.95pt;width:92.25pt;height:28.35pt;z-index:-251255808" stroked="f">
            <v:textbox style="mso-next-textbox:#_x0000_s3139">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workstatus</w:t>
                  </w:r>
                  <w:proofErr w:type="spellEnd"/>
                </w:p>
              </w:txbxContent>
            </v:textbox>
          </v:shape>
        </w:pict>
      </w:r>
      <w:r>
        <w:rPr>
          <w:rFonts w:ascii="Times New Roman" w:hAnsi="Times New Roman"/>
          <w:noProof/>
          <w:sz w:val="24"/>
          <w:szCs w:val="24"/>
          <w:lang w:bidi="ml-IN"/>
        </w:rPr>
        <w:pict>
          <v:shape id="_x0000_s3120" type="#_x0000_t32" style="position:absolute;margin-left:127.7pt;margin-top:15.4pt;width:68.1pt;height:104.6pt;z-index:252049408" o:connectortype="straight">
            <v:stroke endarrow="block"/>
          </v:shape>
        </w:pict>
      </w:r>
      <w:r>
        <w:rPr>
          <w:rFonts w:ascii="Times New Roman" w:hAnsi="Times New Roman"/>
          <w:noProof/>
          <w:sz w:val="24"/>
          <w:szCs w:val="24"/>
        </w:rPr>
        <w:pict>
          <v:shape id="_x0000_s3105" type="#_x0000_t120" style="position:absolute;margin-left:195.8pt;margin-top:10pt;width:77.95pt;height:72.4pt;z-index:25203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_x0000_s3105">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p>
    <w:p w:rsidR="00793080" w:rsidRPr="0001235D" w:rsidRDefault="00793080" w:rsidP="00793080">
      <w:pPr>
        <w:rPr>
          <w:rFonts w:ascii="Times New Roman" w:hAnsi="Times New Roman"/>
          <w:sz w:val="18"/>
          <w:szCs w:val="18"/>
        </w:rPr>
      </w:pPr>
    </w:p>
    <w:p w:rsidR="00793080" w:rsidRPr="0001235D" w:rsidRDefault="006425F3" w:rsidP="00793080">
      <w:pPr>
        <w:tabs>
          <w:tab w:val="left" w:pos="5115"/>
          <w:tab w:val="left" w:pos="6150"/>
          <w:tab w:val="left" w:pos="8220"/>
        </w:tabs>
        <w:rPr>
          <w:rFonts w:ascii="Times New Roman" w:hAnsi="Times New Roman"/>
          <w:sz w:val="24"/>
          <w:szCs w:val="24"/>
        </w:rPr>
      </w:pPr>
      <w:r>
        <w:rPr>
          <w:rFonts w:ascii="Times New Roman" w:hAnsi="Times New Roman"/>
          <w:noProof/>
          <w:sz w:val="24"/>
          <w:szCs w:val="24"/>
        </w:rPr>
        <w:pict>
          <v:shape id="_x0000_s3106" type="#_x0000_t120" style="position:absolute;margin-left:195.8pt;margin-top:19.4pt;width:81.7pt;height:73.5pt;z-index:252039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106">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Enter</w:t>
                  </w:r>
                  <w:r w:rsidRPr="0001235D">
                    <w:rPr>
                      <w:rFonts w:ascii="Times New Roman" w:hAnsi="Times New Roman"/>
                      <w:sz w:val="24"/>
                      <w:szCs w:val="24"/>
                    </w:rPr>
                    <w:t xml:space="preserve"> </w:t>
                  </w: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spacing w:after="0"/>
                    <w:jc w:val="center"/>
                    <w:rPr>
                      <w:rFonts w:ascii="Times New Roman" w:hAnsi="Times New Roman"/>
                      <w:sz w:val="24"/>
                      <w:szCs w:val="24"/>
                    </w:rPr>
                  </w:pPr>
                </w:p>
              </w:txbxContent>
            </v:textbox>
          </v:shape>
        </w:pict>
      </w:r>
      <w:r w:rsidR="00793080" w:rsidRPr="0001235D">
        <w:rPr>
          <w:rFonts w:ascii="Times New Roman" w:hAnsi="Times New Roman"/>
          <w:sz w:val="18"/>
          <w:szCs w:val="18"/>
        </w:rPr>
        <w:tab/>
        <w:t xml:space="preserve">                              </w:t>
      </w:r>
      <w:r w:rsidR="00793080" w:rsidRPr="0001235D">
        <w:rPr>
          <w:rFonts w:ascii="Times New Roman" w:hAnsi="Times New Roman"/>
          <w:sz w:val="18"/>
          <w:szCs w:val="18"/>
        </w:rPr>
        <w:tab/>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138" type="#_x0000_t202" style="position:absolute;margin-left:390.25pt;margin-top:9.85pt;width:88.5pt;height:31.25pt;z-index:-25125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38">
              <w:txbxContent>
                <w:p w:rsidR="00CD0A96" w:rsidRPr="00ED5C20" w:rsidRDefault="00CD0A96" w:rsidP="00793080">
                  <w:pPr>
                    <w:rPr>
                      <w:rFonts w:ascii="Times New Roman" w:hAnsi="Times New Roman"/>
                      <w:sz w:val="24"/>
                    </w:rPr>
                  </w:pPr>
                  <w:proofErr w:type="spellStart"/>
                  <w:r w:rsidRPr="00ED5C20">
                    <w:rPr>
                      <w:rFonts w:ascii="Times New Roman" w:hAnsi="Times New Roman"/>
                      <w:sz w:val="24"/>
                    </w:rPr>
                    <w:t>adminwork</w:t>
                  </w:r>
                  <w:proofErr w:type="spellEnd"/>
                </w:p>
              </w:txbxContent>
            </v:textbox>
          </v:shape>
        </w:pict>
      </w:r>
      <w:r>
        <w:rPr>
          <w:rFonts w:ascii="Times New Roman" w:hAnsi="Times New Roman"/>
          <w:noProof/>
          <w:sz w:val="24"/>
          <w:szCs w:val="24"/>
          <w:lang w:bidi="ml-IN"/>
        </w:rPr>
        <w:pict>
          <v:group id="_x0000_s3133" style="position:absolute;margin-left:372.25pt;margin-top:9.85pt;width:117pt;height:27pt;z-index:252058624" coordorigin="3420,13974" coordsize="2340,540">
            <v:line id="_x0000_s3134" style="position:absolute" from="3420,13974" to="3420,14514"/>
            <v:line id="_x0000_s3135" style="position:absolute" from="3420,13974" to="5760,13974"/>
            <v:line id="_x0000_s3136" style="position:absolute" from="3420,14514" to="5760,14514"/>
            <v:line id="_x0000_s3137" style="position:absolute" from="3780,13974" to="3780,14514"/>
          </v:group>
        </w:pict>
      </w:r>
      <w:r>
        <w:rPr>
          <w:rFonts w:ascii="Times New Roman" w:hAnsi="Times New Roman"/>
          <w:noProof/>
          <w:sz w:val="24"/>
          <w:szCs w:val="24"/>
        </w:rPr>
        <w:pict>
          <v:shape id="_x0000_s3110" type="#_x0000_t32" style="position:absolute;margin-left:277.5pt;margin-top:24.5pt;width:94.75pt;height:0;z-index:25204326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4,277869,-99697">
            <v:stroke endarrow="block"/>
          </v:shape>
        </w:pict>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140" type="#_x0000_t202" style="position:absolute;margin-left:280pt;margin-top:3.6pt;width:92.25pt;height:28.35pt;z-index:-251254784" stroked="f">
            <v:textbox style="mso-next-textbox:#_x0000_s3140">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workstatus</w:t>
                  </w:r>
                  <w:proofErr w:type="spellEnd"/>
                </w:p>
              </w:txbxContent>
            </v:textbox>
          </v:shape>
        </w:pict>
      </w: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sz w:val="16"/>
          <w:szCs w:val="16"/>
        </w:rPr>
      </w:pPr>
    </w:p>
    <w:p w:rsidR="00793080" w:rsidRPr="006E63F4" w:rsidRDefault="00793080" w:rsidP="00793080">
      <w:pPr>
        <w:rPr>
          <w:rFonts w:ascii="Times New Roman" w:hAnsi="Times New Roman"/>
          <w:sz w:val="16"/>
          <w:szCs w:val="16"/>
        </w:rPr>
      </w:pPr>
    </w:p>
    <w:p w:rsidR="00793080" w:rsidRPr="006E63F4" w:rsidRDefault="00793080" w:rsidP="00793080">
      <w:pPr>
        <w:tabs>
          <w:tab w:val="left" w:pos="5700"/>
        </w:tabs>
        <w:rPr>
          <w:rFonts w:ascii="Times New Roman" w:hAnsi="Times New Roman"/>
        </w:rPr>
      </w:pPr>
      <w:r w:rsidRPr="006E63F4">
        <w:rPr>
          <w:rFonts w:ascii="Times New Roman" w:hAnsi="Times New Roman"/>
        </w:rPr>
        <w:t xml:space="preserve">                                                                                                 </w:t>
      </w: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 xml:space="preserve">Level 2 –DFD for Admin: </w:t>
      </w:r>
      <w:r>
        <w:rPr>
          <w:rFonts w:ascii="Times New Roman" w:hAnsi="Times New Roman"/>
          <w:b/>
          <w:bCs/>
          <w:sz w:val="28"/>
          <w:szCs w:val="28"/>
        </w:rPr>
        <w:t>mail</w:t>
      </w:r>
    </w:p>
    <w:p w:rsidR="00793080" w:rsidRPr="0001235D" w:rsidRDefault="00793080" w:rsidP="00793080">
      <w:pPr>
        <w:rPr>
          <w:rFonts w:ascii="Times New Roman" w:hAnsi="Times New Roman"/>
          <w:sz w:val="24"/>
          <w:szCs w:val="24"/>
          <w:u w:val="single"/>
        </w:rPr>
      </w:pPr>
    </w:p>
    <w:p w:rsidR="00793080" w:rsidRPr="0001235D" w:rsidRDefault="00793080" w:rsidP="00793080">
      <w:pPr>
        <w:rPr>
          <w:rFonts w:ascii="Times New Roman" w:hAnsi="Times New Roman"/>
          <w:sz w:val="24"/>
          <w:szCs w:val="24"/>
          <w:u w:val="single"/>
        </w:rPr>
      </w:pPr>
    </w:p>
    <w:p w:rsidR="00793080" w:rsidRPr="0001235D" w:rsidRDefault="006425F3" w:rsidP="00793080">
      <w:pPr>
        <w:rPr>
          <w:rFonts w:ascii="Times New Roman" w:hAnsi="Times New Roman"/>
          <w:sz w:val="18"/>
          <w:szCs w:val="18"/>
          <w:u w:val="single"/>
        </w:rPr>
      </w:pPr>
      <w:r>
        <w:rPr>
          <w:rFonts w:ascii="Times New Roman" w:hAnsi="Times New Roman"/>
          <w:noProof/>
          <w:sz w:val="24"/>
          <w:szCs w:val="24"/>
        </w:rPr>
        <w:pict>
          <v:shape id="_x0000_s3142" type="#_x0000_t120" style="position:absolute;margin-left:193.85pt;margin-top:9.95pt;width:83.25pt;height:72.75pt;z-index:25206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">
            <v:textbox style="mso-next-textbox:#_x0000_s3142">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Mail</w:t>
                  </w:r>
                </w:p>
              </w:txbxContent>
            </v:textbox>
          </v:shape>
        </w:pict>
      </w: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lang w:bidi="ml-IN"/>
        </w:rPr>
        <w:pict>
          <v:shape id="_x0000_s3164" type="#_x0000_t202" style="position:absolute;margin-left:300pt;margin-top:19.6pt;width:92.25pt;height:28.35pt;z-index:-251238400" stroked="f">
            <v:textbox style="mso-next-textbox:#_x0000_s3164">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w:t>
                  </w:r>
                </w:p>
              </w:txbxContent>
            </v:textbox>
          </v:shape>
        </w:pict>
      </w:r>
      <w:r w:rsidR="00793080" w:rsidRPr="0001235D">
        <w:rPr>
          <w:rFonts w:ascii="Times New Roman" w:hAnsi="Times New Roman"/>
          <w:sz w:val="18"/>
          <w:szCs w:val="18"/>
        </w:rPr>
        <w:tab/>
      </w:r>
    </w:p>
    <w:p w:rsidR="00793080" w:rsidRPr="0001235D" w:rsidRDefault="006425F3"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Pr>
          <w:rFonts w:ascii="Times New Roman" w:hAnsi="Times New Roman"/>
          <w:noProof/>
          <w:sz w:val="24"/>
          <w:szCs w:val="24"/>
        </w:rPr>
        <w:pict>
          <v:shape id="_x0000_s3146" type="#_x0000_t32" style="position:absolute;margin-left:129.75pt;margin-top:5.7pt;width:66.05pt;height:54.65pt;flip:y;z-index:25206784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" adj="10792,109126,-65977">
            <v:stroke endarrow="block"/>
          </v:shape>
        </w:pict>
      </w:r>
      <w:r>
        <w:rPr>
          <w:rFonts w:ascii="Times New Roman" w:hAnsi="Times New Roman"/>
          <w:noProof/>
          <w:sz w:val="24"/>
          <w:szCs w:val="24"/>
          <w:lang w:bidi="ml-IN"/>
        </w:rPr>
        <w:pict>
          <v:shape id="_x0000_s3167" type="#_x0000_t32" style="position:absolute;margin-left:276pt;margin-top:5.7pt;width:102.9pt;height:47.55pt;flip:x y;z-index:252081152" o:connectortype="straight">
            <v:stroke endarrow="block"/>
          </v:shape>
        </w:pict>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rPr>
        <w:pict>
          <v:shape id="_x0000_s3145" type="#_x0000_t120" style="position:absolute;margin-left:186.1pt;margin-top:20.2pt;width:89.9pt;height:74.05pt;z-index:25206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145">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Compose</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Mail</w:t>
                  </w:r>
                </w:p>
                <w:p w:rsidR="00CD0A96" w:rsidRPr="0001235D" w:rsidRDefault="00CD0A96" w:rsidP="00793080">
                  <w:pPr>
                    <w:spacing w:after="0"/>
                    <w:jc w:val="center"/>
                    <w:rPr>
                      <w:rFonts w:ascii="Times New Roman" w:hAnsi="Times New Roman"/>
                      <w:sz w:val="24"/>
                      <w:szCs w:val="24"/>
                    </w:rPr>
                  </w:pPr>
                </w:p>
                <w:p w:rsidR="00CD0A96" w:rsidRPr="00F92989" w:rsidRDefault="00CD0A96" w:rsidP="00793080">
                  <w:pPr>
                    <w:rPr>
                      <w:sz w:val="16"/>
                      <w:szCs w:val="16"/>
                    </w:rPr>
                  </w:pPr>
                  <w:r>
                    <w:rPr>
                      <w:sz w:val="16"/>
                      <w:szCs w:val="16"/>
                    </w:rPr>
                    <w:t xml:space="preserve">    </w:t>
                  </w:r>
                </w:p>
              </w:txbxContent>
            </v:textbox>
          </v:shape>
        </w:pict>
      </w:r>
      <w:r>
        <w:rPr>
          <w:rFonts w:ascii="Times New Roman" w:hAnsi="Times New Roman"/>
          <w:noProof/>
          <w:sz w:val="24"/>
          <w:szCs w:val="24"/>
          <w:lang w:bidi="ml-IN"/>
        </w:rPr>
        <w:pict>
          <v:shape id="_x0000_s3152" type="#_x0000_t120" style="position:absolute;margin-left:59.75pt;margin-top:20.2pt;width:80.15pt;height:72.75pt;z-index:25206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152">
              <w:txbxContent>
                <w:p w:rsidR="00CD0A96" w:rsidRDefault="00CD0A96" w:rsidP="00793080">
                  <w:pPr>
                    <w:spacing w:after="0"/>
                    <w:jc w:val="center"/>
                    <w:rPr>
                      <w:rFonts w:ascii="Times New Roman" w:hAnsi="Times New Roman"/>
                      <w:sz w:val="24"/>
                      <w:szCs w:val="24"/>
                    </w:rPr>
                  </w:pP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mail</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166" type="#_x0000_t32" style="position:absolute;margin-left:277.1pt;margin-top:12.55pt;width:101.8pt;height:21.45pt;flip:y;z-index:252080128;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A8PgIAAHI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" adj="10800,-2711270,-72157">
            <v:stroke endarrow="block"/>
          </v:shape>
        </w:pict>
      </w:r>
      <w:r>
        <w:rPr>
          <w:rFonts w:ascii="Times New Roman" w:hAnsi="Times New Roman"/>
          <w:noProof/>
          <w:sz w:val="24"/>
          <w:szCs w:val="24"/>
          <w:lang w:bidi="ml-IN"/>
        </w:rPr>
        <w:pict>
          <v:shape id="_x0000_s3162" type="#_x0000_t202" style="position:absolute;margin-left:399.3pt;margin-top:5.45pt;width:88.5pt;height:31.25pt;z-index:-251240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62">
              <w:txbxContent>
                <w:p w:rsidR="00CD0A96" w:rsidRPr="00B242BE" w:rsidRDefault="00CD0A96" w:rsidP="00793080">
                  <w:pPr>
                    <w:rPr>
                      <w:rFonts w:ascii="Times New Roman" w:hAnsi="Times New Roman"/>
                      <w:sz w:val="24"/>
                    </w:rPr>
                  </w:pPr>
                  <w:r w:rsidRPr="00B242BE">
                    <w:rPr>
                      <w:rFonts w:ascii="Times New Roman" w:hAnsi="Times New Roman"/>
                      <w:sz w:val="24"/>
                    </w:rPr>
                    <w:t>inbox</w:t>
                  </w:r>
                </w:p>
              </w:txbxContent>
            </v:textbox>
          </v:shape>
        </w:pict>
      </w:r>
      <w:r>
        <w:rPr>
          <w:rFonts w:ascii="Times New Roman" w:hAnsi="Times New Roman"/>
          <w:noProof/>
          <w:sz w:val="24"/>
          <w:szCs w:val="24"/>
          <w:lang w:bidi="ml-IN"/>
        </w:rPr>
        <w:pict>
          <v:group id="_x0000_s3157" style="position:absolute;margin-left:378.9pt;margin-top:.45pt;width:117pt;height:27pt;z-index:252075008" coordorigin="3420,13974" coordsize="2340,540">
            <v:line id="_x0000_s3158" style="position:absolute" from="3420,13974" to="3420,14514"/>
            <v:line id="_x0000_s3159" style="position:absolute" from="3420,13974" to="5760,13974"/>
            <v:line id="_x0000_s3160" style="position:absolute" from="3420,14514" to="5760,14514"/>
            <v:line id="_x0000_s3161" style="position:absolute" from="3780,13974" to="3780,14514"/>
          </v:group>
        </w:pict>
      </w:r>
      <w:r>
        <w:rPr>
          <w:rFonts w:ascii="Times New Roman" w:hAnsi="Times New Roman"/>
          <w:noProof/>
          <w:sz w:val="24"/>
          <w:szCs w:val="24"/>
          <w:lang w:bidi="ml-IN"/>
        </w:rPr>
        <w:pict>
          <v:shape id="_x0000_s3141" type="#_x0000_t202" style="position:absolute;margin-left:22.5pt;margin-top:12.55pt;width:48.75pt;height:24.15pt;z-index:252062720" stroked="f">
            <v:textbox style="mso-next-textbox:#_x0000_s3141">
              <w:txbxContent>
                <w:p w:rsidR="00CD0A96" w:rsidRPr="0001235D" w:rsidRDefault="00CD0A96" w:rsidP="00793080">
                  <w:pPr>
                    <w:rPr>
                      <w:rFonts w:ascii="Times New Roman" w:hAnsi="Times New Roman"/>
                      <w:sz w:val="24"/>
                      <w:szCs w:val="24"/>
                    </w:rPr>
                  </w:pPr>
                  <w:r w:rsidRPr="0001235D">
                    <w:rPr>
                      <w:rFonts w:ascii="Times New Roman" w:hAnsi="Times New Roman"/>
                      <w:sz w:val="24"/>
                      <w:szCs w:val="24"/>
                    </w:rPr>
                    <w:t xml:space="preserve">Login </w:t>
                  </w:r>
                </w:p>
              </w:txbxContent>
            </v:textbox>
          </v:shape>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155" type="#_x0000_t32" style="position:absolute;margin-left:14.25pt;margin-top:14.8pt;width:45.5pt;height:.05pt;z-index:252072960" o:connectortype="straight">
            <v:stroke endarrow="block"/>
          </v:shape>
        </w:pict>
      </w:r>
      <w:r>
        <w:rPr>
          <w:rFonts w:ascii="Times New Roman" w:hAnsi="Times New Roman"/>
          <w:noProof/>
          <w:sz w:val="24"/>
          <w:szCs w:val="24"/>
          <w:lang w:bidi="ml-IN"/>
        </w:rPr>
        <w:pict>
          <v:shape id="_x0000_s3168" type="#_x0000_t202" style="position:absolute;margin-left:284.95pt;margin-top:5.55pt;width:92.25pt;height:28.35pt;z-index:-251234304" stroked="f">
            <v:textbox style="mso-next-textbox:#_x0000_s3168">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w:t>
                  </w:r>
                </w:p>
              </w:txbxContent>
            </v:textbox>
          </v:shape>
        </w:pict>
      </w:r>
      <w:r>
        <w:rPr>
          <w:rFonts w:ascii="Times New Roman" w:hAnsi="Times New Roman"/>
          <w:noProof/>
          <w:sz w:val="24"/>
          <w:szCs w:val="24"/>
          <w:lang w:bidi="ml-IN"/>
        </w:rPr>
        <w:pict>
          <v:shape id="_x0000_s3153" type="#_x0000_t32" style="position:absolute;margin-left:139.9pt;margin-top:14.8pt;width:46.2pt;height:0;z-index:252070912" o:connectortype="straight">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154" type="#_x0000_t32" style="position:absolute;margin-left:129.75pt;margin-top:13.45pt;width:66.05pt;height:52.85pt;z-index:252071936" o:connectortype="straight">
            <v:stroke endarrow="block"/>
          </v:shape>
        </w:pict>
      </w:r>
      <w:r>
        <w:rPr>
          <w:rFonts w:ascii="Times New Roman" w:hAnsi="Times New Roman"/>
          <w:noProof/>
          <w:sz w:val="24"/>
          <w:szCs w:val="24"/>
          <w:lang w:bidi="ml-IN"/>
        </w:rPr>
        <w:pict>
          <v:shape id="_x0000_s3169" type="#_x0000_t202" style="position:absolute;margin-left:272.75pt;margin-top:24.6pt;width:92.25pt;height:28.35pt;z-index:-251233280" stroked="f">
            <v:textbox style="mso-next-textbox:#_x0000_s3169">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w:t>
                  </w:r>
                </w:p>
              </w:txbxContent>
            </v:textbox>
          </v:shape>
        </w:pict>
      </w:r>
      <w:r>
        <w:rPr>
          <w:rFonts w:ascii="Times New Roman" w:hAnsi="Times New Roman"/>
          <w:noProof/>
          <w:sz w:val="24"/>
          <w:szCs w:val="24"/>
          <w:lang w:bidi="ml-IN"/>
        </w:rPr>
        <w:pict>
          <v:shape id="_x0000_s3163" type="#_x0000_t32" style="position:absolute;margin-left:272.75pt;margin-top:1.95pt;width:93.65pt;height:54.2pt;z-index:252077056" o:connectortype="straight">
            <v:stroke endarrow="block"/>
          </v:shape>
        </w:pict>
      </w:r>
      <w:r w:rsidR="00793080"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group id="_x0000_s3147" style="position:absolute;margin-left:366.4pt;margin-top:22.85pt;width:117pt;height:27pt;z-index:252068864" coordorigin="3420,13974" coordsize="2340,540">
            <v:line id="_x0000_s3148" style="position:absolute" from="3420,13974" to="3420,14514"/>
            <v:line id="_x0000_s3149" style="position:absolute" from="3420,13974" to="5760,13974"/>
            <v:line id="_x0000_s3150" style="position:absolute" from="3420,14514" to="5760,14514"/>
            <v:line id="_x0000_s3151" style="position:absolute" from="3780,13974" to="3780,14514"/>
          </v:group>
        </w:pict>
      </w:r>
      <w:r>
        <w:rPr>
          <w:rFonts w:ascii="Times New Roman" w:hAnsi="Times New Roman"/>
          <w:noProof/>
          <w:sz w:val="24"/>
          <w:szCs w:val="24"/>
          <w:lang w:bidi="ml-IN"/>
        </w:rPr>
        <w:pict>
          <v:shape id="_x0000_s3165" type="#_x0000_t202" style="position:absolute;margin-left:399.3pt;margin-top:22.85pt;width:88.5pt;height:31.25pt;z-index:-25123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65">
              <w:txbxContent>
                <w:p w:rsidR="00CD0A96" w:rsidRPr="00B242BE" w:rsidRDefault="00CD0A96" w:rsidP="00793080">
                  <w:pPr>
                    <w:rPr>
                      <w:rFonts w:ascii="Times New Roman" w:hAnsi="Times New Roman"/>
                      <w:sz w:val="24"/>
                    </w:rPr>
                  </w:pPr>
                  <w:proofErr w:type="spellStart"/>
                  <w:r>
                    <w:rPr>
                      <w:rFonts w:ascii="Times New Roman" w:hAnsi="Times New Roman"/>
                      <w:sz w:val="24"/>
                    </w:rPr>
                    <w:t>sent</w:t>
                  </w:r>
                  <w:r w:rsidRPr="00B242BE">
                    <w:rPr>
                      <w:rFonts w:ascii="Times New Roman" w:hAnsi="Times New Roman"/>
                      <w:sz w:val="24"/>
                    </w:rPr>
                    <w:t>items</w:t>
                  </w:r>
                  <w:proofErr w:type="spellEnd"/>
                </w:p>
              </w:txbxContent>
            </v:textbox>
          </v:shape>
        </w:pict>
      </w:r>
      <w:r>
        <w:rPr>
          <w:rFonts w:ascii="Times New Roman" w:hAnsi="Times New Roman"/>
          <w:noProof/>
          <w:sz w:val="24"/>
          <w:szCs w:val="24"/>
        </w:rPr>
        <w:pict>
          <v:shape id="_x0000_s3143" type="#_x0000_t120" style="position:absolute;margin-left:195.8pt;margin-top:10pt;width:77.95pt;height:72.4pt;z-index:25206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_x0000_s3143">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Send</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Mails</w:t>
                  </w:r>
                </w:p>
                <w:p w:rsidR="00CD0A96" w:rsidRPr="0001235D" w:rsidRDefault="00CD0A96" w:rsidP="00793080">
                  <w:pPr>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170" type="#_x0000_t202" style="position:absolute;margin-left:282pt;margin-top:23.95pt;width:92.25pt;height:28.35pt;z-index:-251232256" stroked="f">
            <v:textbox style="mso-next-textbox:#_x0000_s3170">
              <w:txbxContent>
                <w:p w:rsidR="00CD0A96" w:rsidRPr="00453201" w:rsidRDefault="00CD0A96" w:rsidP="00793080">
                  <w:pPr>
                    <w:spacing w:after="0"/>
                    <w:rPr>
                      <w:rFonts w:ascii="Times New Roman" w:hAnsi="Times New Roman"/>
                      <w:sz w:val="24"/>
                      <w:szCs w:val="24"/>
                    </w:rPr>
                  </w:pPr>
                  <w:r>
                    <w:rPr>
                      <w:rFonts w:ascii="Times New Roman" w:hAnsi="Times New Roman"/>
                      <w:sz w:val="24"/>
                      <w:szCs w:val="24"/>
                    </w:rPr>
                    <w:t>Message</w:t>
                  </w:r>
                </w:p>
              </w:txbxContent>
            </v:textbox>
          </v:shape>
        </w:pict>
      </w:r>
      <w:r>
        <w:rPr>
          <w:rFonts w:ascii="Times New Roman" w:hAnsi="Times New Roman"/>
          <w:noProof/>
          <w:sz w:val="24"/>
          <w:szCs w:val="24"/>
        </w:rPr>
        <w:pict>
          <v:shape id="_x0000_s3156" type="#_x0000_t32" style="position:absolute;margin-left:273.75pt;margin-top:8.55pt;width:92.65pt;height:19.65pt;flip:x;z-index:252073984" o:connectortype="straight">
            <v:stroke endarrow="block"/>
          </v:shape>
        </w:pict>
      </w:r>
    </w:p>
    <w:p w:rsidR="00793080" w:rsidRPr="0001235D" w:rsidRDefault="00793080" w:rsidP="00793080">
      <w:pPr>
        <w:rPr>
          <w:rFonts w:ascii="Times New Roman" w:hAnsi="Times New Roman"/>
          <w:sz w:val="18"/>
          <w:szCs w:val="18"/>
        </w:rPr>
      </w:pPr>
    </w:p>
    <w:p w:rsidR="00793080" w:rsidRPr="0001235D" w:rsidRDefault="00793080" w:rsidP="00793080">
      <w:pPr>
        <w:tabs>
          <w:tab w:val="left" w:pos="5115"/>
          <w:tab w:val="left" w:pos="6150"/>
          <w:tab w:val="left" w:pos="8220"/>
        </w:tabs>
        <w:rPr>
          <w:rFonts w:ascii="Times New Roman" w:hAnsi="Times New Roman"/>
          <w:sz w:val="24"/>
          <w:szCs w:val="24"/>
        </w:rPr>
      </w:pPr>
      <w:r w:rsidRPr="0001235D">
        <w:rPr>
          <w:rFonts w:ascii="Times New Roman" w:hAnsi="Times New Roman"/>
          <w:sz w:val="18"/>
          <w:szCs w:val="18"/>
        </w:rPr>
        <w:tab/>
        <w:t xml:space="preserve">                              </w:t>
      </w:r>
      <w:r w:rsidRPr="0001235D">
        <w:rPr>
          <w:rFonts w:ascii="Times New Roman" w:hAnsi="Times New Roman"/>
          <w:sz w:val="18"/>
          <w:szCs w:val="18"/>
        </w:rPr>
        <w:tab/>
      </w: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 2 –DFD for</w:t>
      </w:r>
      <w:r>
        <w:rPr>
          <w:rFonts w:ascii="Times New Roman" w:hAnsi="Times New Roman"/>
          <w:b/>
          <w:bCs/>
          <w:sz w:val="28"/>
          <w:szCs w:val="28"/>
        </w:rPr>
        <w:t xml:space="preserve"> Manager</w:t>
      </w:r>
      <w:r w:rsidRPr="00F610E1">
        <w:rPr>
          <w:rFonts w:ascii="Times New Roman" w:hAnsi="Times New Roman"/>
          <w:b/>
          <w:bCs/>
          <w:sz w:val="28"/>
          <w:szCs w:val="28"/>
        </w:rPr>
        <w:t xml:space="preserve">: </w:t>
      </w:r>
      <w:r>
        <w:rPr>
          <w:rFonts w:ascii="Times New Roman" w:hAnsi="Times New Roman"/>
          <w:b/>
          <w:bCs/>
          <w:sz w:val="28"/>
          <w:szCs w:val="28"/>
        </w:rPr>
        <w:t>Team Leader Management</w:t>
      </w:r>
    </w:p>
    <w:p w:rsidR="00793080" w:rsidRPr="0001235D" w:rsidRDefault="00793080" w:rsidP="00793080">
      <w:pPr>
        <w:rPr>
          <w:rFonts w:ascii="Times New Roman" w:hAnsi="Times New Roman"/>
          <w:sz w:val="24"/>
          <w:szCs w:val="24"/>
          <w:u w:val="single"/>
        </w:rPr>
      </w:pPr>
    </w:p>
    <w:p w:rsidR="00793080" w:rsidRPr="0001235D" w:rsidRDefault="006425F3" w:rsidP="00793080">
      <w:pPr>
        <w:rPr>
          <w:rFonts w:ascii="Times New Roman" w:hAnsi="Times New Roman"/>
          <w:sz w:val="24"/>
          <w:szCs w:val="24"/>
          <w:u w:val="single"/>
        </w:rPr>
      </w:pPr>
      <w:r>
        <w:rPr>
          <w:rFonts w:ascii="Times New Roman" w:hAnsi="Times New Roman"/>
          <w:noProof/>
          <w:sz w:val="24"/>
          <w:szCs w:val="24"/>
        </w:rPr>
        <w:pict>
          <v:shape id="_x0000_s3176" type="#_x0000_t120" style="position:absolute;margin-left:183.4pt;margin-top:3.95pt;width:107.9pt;height:83.8pt;z-index:252090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176">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Add</w:t>
                  </w:r>
                </w:p>
                <w:p w:rsidR="00CD0A96" w:rsidRDefault="00CD0A96" w:rsidP="00793080">
                  <w:pPr>
                    <w:spacing w:after="0"/>
                    <w:jc w:val="center"/>
                    <w:rPr>
                      <w:rFonts w:ascii="Times New Roman" w:hAnsi="Times New Roman"/>
                      <w:sz w:val="24"/>
                      <w:szCs w:val="24"/>
                    </w:rPr>
                  </w:pPr>
                  <w:proofErr w:type="spellStart"/>
                  <w:r>
                    <w:rPr>
                      <w:rFonts w:ascii="Times New Roman" w:hAnsi="Times New Roman"/>
                      <w:sz w:val="24"/>
                      <w:szCs w:val="24"/>
                    </w:rPr>
                    <w:t>TeamLeader</w:t>
                  </w:r>
                  <w:proofErr w:type="spellEnd"/>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F92989" w:rsidRDefault="00CD0A96" w:rsidP="00793080">
                  <w:pPr>
                    <w:rPr>
                      <w:sz w:val="16"/>
                      <w:szCs w:val="16"/>
                    </w:rPr>
                  </w:pPr>
                  <w:r>
                    <w:rPr>
                      <w:sz w:val="16"/>
                      <w:szCs w:val="16"/>
                    </w:rPr>
                    <w:t xml:space="preserve">    </w:t>
                  </w:r>
                </w:p>
              </w:txbxContent>
            </v:textbox>
          </v:shape>
        </w:pict>
      </w:r>
    </w:p>
    <w:p w:rsidR="00793080" w:rsidRPr="0001235D" w:rsidRDefault="006425F3" w:rsidP="00793080">
      <w:pPr>
        <w:rPr>
          <w:rFonts w:ascii="Times New Roman" w:hAnsi="Times New Roman"/>
          <w:sz w:val="18"/>
          <w:szCs w:val="18"/>
          <w:u w:val="single"/>
        </w:rPr>
      </w:pPr>
      <w:r>
        <w:rPr>
          <w:rFonts w:ascii="Times New Roman" w:hAnsi="Times New Roman"/>
          <w:noProof/>
          <w:sz w:val="24"/>
          <w:szCs w:val="24"/>
          <w:lang w:bidi="ml-IN"/>
        </w:rPr>
        <w:pict>
          <v:shape id="_x0000_s3192" type="#_x0000_t202" style="position:absolute;margin-left:305.65pt;margin-top:12.7pt;width:118.8pt;height:21.75pt;z-index:-251213824" stroked="f">
            <v:textbox style="mso-next-textbox:#_x0000_s3192">
              <w:txbxContent>
                <w:p w:rsidR="00CD0A96" w:rsidRPr="0001235D" w:rsidRDefault="00CD0A96" w:rsidP="00793080">
                  <w:pPr>
                    <w:rPr>
                      <w:rFonts w:ascii="Times New Roman" w:hAnsi="Times New Roman"/>
                      <w:sz w:val="24"/>
                      <w:szCs w:val="24"/>
                    </w:rPr>
                  </w:pPr>
                  <w:r>
                    <w:rPr>
                      <w:rFonts w:ascii="Times New Roman" w:hAnsi="Times New Roman"/>
                      <w:sz w:val="24"/>
                      <w:szCs w:val="24"/>
                    </w:rPr>
                    <w:t xml:space="preserve">Team leader </w:t>
                  </w:r>
                  <w:r w:rsidRPr="0001235D">
                    <w:rPr>
                      <w:rFonts w:ascii="Times New Roman" w:hAnsi="Times New Roman"/>
                      <w:sz w:val="24"/>
                      <w:szCs w:val="24"/>
                    </w:rPr>
                    <w:t>Details</w:t>
                  </w:r>
                </w:p>
                <w:p w:rsidR="00CD0A96" w:rsidRDefault="00CD0A96" w:rsidP="00793080"/>
              </w:txbxContent>
            </v:textbox>
          </v:shape>
        </w:pict>
      </w: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rPr>
        <w:pict>
          <v:shape id="_x0000_s3179" type="#_x0000_t32" style="position:absolute;margin-left:291.3pt;margin-top:3.25pt;width:102pt;height:87.5pt;z-index:25209344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DPwIAAHU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" adj="10800,-59138,-74012">
            <v:stroke endarrow="block"/>
          </v:shape>
        </w:pict>
      </w:r>
      <w:r>
        <w:rPr>
          <w:rFonts w:ascii="Times New Roman" w:hAnsi="Times New Roman"/>
          <w:noProof/>
          <w:sz w:val="24"/>
          <w:szCs w:val="24"/>
          <w:lang w:bidi="ml-IN"/>
        </w:rPr>
        <w:pict>
          <v:shape id="_x0000_s3188" type="#_x0000_t32" style="position:absolute;margin-left:149.2pt;margin-top:21.6pt;width:41.3pt;height:58.9pt;flip:y;z-index:252098560" o:connectortype="straight">
            <v:stroke endarrow="block"/>
          </v:shape>
        </w:pict>
      </w:r>
      <w:r w:rsidR="00793080" w:rsidRPr="0001235D">
        <w:rPr>
          <w:rFonts w:ascii="Times New Roman" w:hAnsi="Times New Roman"/>
          <w:sz w:val="18"/>
          <w:szCs w:val="18"/>
        </w:rPr>
        <w:tab/>
      </w:r>
    </w:p>
    <w:p w:rsidR="00793080" w:rsidRPr="0001235D" w:rsidRDefault="00793080"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230" type="#_x0000_t202" style="position:absolute;margin-left:302.45pt;margin-top:18.6pt;width:83.35pt;height:21.75pt;z-index:-251179008" stroked="f">
            <v:textbox style="mso-next-textbox:#_x0000_s3230">
              <w:txbxContent>
                <w:p w:rsidR="00CD0A96" w:rsidRPr="0001235D" w:rsidRDefault="00CD0A96" w:rsidP="00793080">
                  <w:pPr>
                    <w:spacing w:after="0"/>
                    <w:rPr>
                      <w:rFonts w:ascii="Times New Roman" w:hAnsi="Times New Roman"/>
                      <w:sz w:val="24"/>
                      <w:szCs w:val="24"/>
                    </w:rPr>
                  </w:pPr>
                  <w:r>
                    <w:rPr>
                      <w:rFonts w:ascii="Times New Roman" w:hAnsi="Times New Roman"/>
                      <w:sz w:val="24"/>
                      <w:szCs w:val="24"/>
                    </w:rPr>
                    <w:t>Updated Data</w:t>
                  </w:r>
                </w:p>
                <w:p w:rsidR="00CD0A96" w:rsidRDefault="00CD0A96" w:rsidP="00793080"/>
              </w:txbxContent>
            </v:textbox>
          </v:shape>
        </w:pict>
      </w:r>
      <w:r>
        <w:rPr>
          <w:rFonts w:ascii="Times New Roman" w:hAnsi="Times New Roman"/>
          <w:noProof/>
          <w:sz w:val="24"/>
          <w:szCs w:val="24"/>
        </w:rPr>
        <w:pict>
          <v:shape id="_x0000_s3172" type="#_x0000_t120" style="position:absolute;margin-left:190.5pt;margin-top:3.25pt;width:107.9pt;height:89.7pt;z-index:25208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">
            <v:textbox style="mso-next-textbox:#_x0000_s3172">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Edit</w:t>
                  </w:r>
                </w:p>
                <w:p w:rsidR="00CD0A96" w:rsidRDefault="00CD0A96" w:rsidP="00793080">
                  <w:pPr>
                    <w:spacing w:after="0"/>
                    <w:jc w:val="center"/>
                    <w:rPr>
                      <w:rFonts w:ascii="Times New Roman" w:hAnsi="Times New Roman"/>
                      <w:sz w:val="24"/>
                      <w:szCs w:val="24"/>
                    </w:rPr>
                  </w:pPr>
                  <w:proofErr w:type="spellStart"/>
                  <w:r>
                    <w:rPr>
                      <w:rFonts w:ascii="Times New Roman" w:hAnsi="Times New Roman"/>
                      <w:sz w:val="24"/>
                      <w:szCs w:val="24"/>
                    </w:rPr>
                    <w:t>TeamLeader</w:t>
                  </w:r>
                  <w:proofErr w:type="spellEnd"/>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shape id="_x0000_s3187" type="#_x0000_t120" style="position:absolute;margin-left:59.75pt;margin-top:20.2pt;width:110.05pt;height:90.7pt;z-index:252097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187">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Team Leader</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rPr>
        <w:pict>
          <v:shape id="_x0000_s3180" type="#_x0000_t32" style="position:absolute;margin-left:296.85pt;margin-top:18.45pt;width:97.95pt;height:2.3pt;z-index:25209446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A8PgIAAHI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" adj="10800,-2711270,-72157">
            <v:stroke endarrow="block"/>
          </v:shape>
        </w:pict>
      </w:r>
      <w:r>
        <w:rPr>
          <w:rFonts w:ascii="Times New Roman" w:hAnsi="Times New Roman"/>
          <w:noProof/>
          <w:sz w:val="24"/>
          <w:szCs w:val="24"/>
          <w:lang w:bidi="ml-IN"/>
        </w:rPr>
        <w:pict>
          <v:shape id="_x0000_s3197" type="#_x0000_t202" style="position:absolute;margin-left:413.25pt;margin-top:18.45pt;width:88.5pt;height:31.25pt;z-index:-25120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197">
              <w:txbxContent>
                <w:p w:rsidR="00CD0A96" w:rsidRPr="00B242BE" w:rsidRDefault="00CD0A96" w:rsidP="00793080">
                  <w:pPr>
                    <w:rPr>
                      <w:rFonts w:ascii="Times New Roman" w:hAnsi="Times New Roman"/>
                      <w:sz w:val="24"/>
                    </w:rPr>
                  </w:pPr>
                  <w:proofErr w:type="spellStart"/>
                  <w:r w:rsidRPr="00B242BE">
                    <w:rPr>
                      <w:rFonts w:ascii="Times New Roman" w:hAnsi="Times New Roman"/>
                      <w:sz w:val="24"/>
                    </w:rPr>
                    <w:t>teamleader</w:t>
                  </w:r>
                  <w:proofErr w:type="spellEnd"/>
                </w:p>
              </w:txbxContent>
            </v:textbox>
          </v:shape>
        </w:pict>
      </w:r>
      <w:r>
        <w:rPr>
          <w:rFonts w:ascii="Times New Roman" w:hAnsi="Times New Roman"/>
          <w:noProof/>
          <w:sz w:val="24"/>
          <w:szCs w:val="24"/>
          <w:lang w:bidi="ml-IN"/>
        </w:rPr>
        <w:pict>
          <v:group id="_x0000_s3182" style="position:absolute;margin-left:395.25pt;margin-top:17.1pt;width:117pt;height:27pt;z-index:252096512" coordorigin="3420,13974" coordsize="2340,540">
            <v:line id="_x0000_s3183" style="position:absolute" from="3420,13974" to="3420,14514"/>
            <v:line id="_x0000_s3184" style="position:absolute" from="3420,13974" to="5760,13974"/>
            <v:line id="_x0000_s3185" style="position:absolute" from="3420,14514" to="5760,14514"/>
            <v:line id="_x0000_s3186" style="position:absolute" from="3780,13974" to="3780,14514"/>
          </v:group>
        </w:pict>
      </w:r>
      <w:r>
        <w:rPr>
          <w:rFonts w:ascii="Times New Roman" w:hAnsi="Times New Roman"/>
          <w:noProof/>
          <w:sz w:val="24"/>
          <w:szCs w:val="24"/>
          <w:lang w:bidi="ml-IN"/>
        </w:rPr>
        <w:pict>
          <v:shape id="_x0000_s3171" type="#_x0000_t202" style="position:absolute;margin-left:22.5pt;margin-top:12.55pt;width:48.75pt;height:24.15pt;z-index:252085248" stroked="f">
            <v:textbox style="mso-next-textbox:#_x0000_s3171">
              <w:txbxContent>
                <w:p w:rsidR="00CD0A96" w:rsidRPr="0001235D" w:rsidRDefault="00CD0A96" w:rsidP="00793080">
                  <w:pPr>
                    <w:rPr>
                      <w:rFonts w:ascii="Times New Roman" w:hAnsi="Times New Roman"/>
                      <w:sz w:val="24"/>
                      <w:szCs w:val="24"/>
                    </w:rPr>
                  </w:pPr>
                  <w:r>
                    <w:rPr>
                      <w:rFonts w:ascii="Times New Roman" w:hAnsi="Times New Roman"/>
                      <w:sz w:val="24"/>
                      <w:szCs w:val="24"/>
                    </w:rPr>
                    <w:t xml:space="preserve"> </w:t>
                  </w:r>
                  <w:r w:rsidRPr="0001235D">
                    <w:rPr>
                      <w:rFonts w:ascii="Times New Roman" w:hAnsi="Times New Roman"/>
                      <w:sz w:val="24"/>
                      <w:szCs w:val="24"/>
                    </w:rPr>
                    <w:t xml:space="preserve">Login </w:t>
                  </w:r>
                </w:p>
              </w:txbxContent>
            </v:textbox>
          </v:shape>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3181" type="#_x0000_t34" style="position:absolute;margin-left:296.85pt;margin-top:10.65pt;width:96.45pt;height:.05pt;rotation:180;flip:y;z-index:252095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" adj="10794,127915200,-104204">
            <v:stroke endarrow="block"/>
          </v:shape>
        </w:pict>
      </w:r>
      <w:r>
        <w:rPr>
          <w:rFonts w:ascii="Times New Roman" w:hAnsi="Times New Roman"/>
          <w:noProof/>
          <w:sz w:val="24"/>
          <w:szCs w:val="24"/>
          <w:lang w:bidi="ml-IN"/>
        </w:rPr>
        <w:pict>
          <v:shape id="_x0000_s3198" type="#_x0000_t202" style="position:absolute;margin-left:285.75pt;margin-top:14.85pt;width:118.8pt;height:21.75pt;z-index:-251207680" stroked="f">
            <v:textbox style="mso-next-textbox:#_x0000_s3198">
              <w:txbxContent>
                <w:p w:rsidR="00CD0A96" w:rsidRPr="0001235D" w:rsidRDefault="00CD0A96" w:rsidP="00793080">
                  <w:pPr>
                    <w:rPr>
                      <w:rFonts w:ascii="Times New Roman" w:hAnsi="Times New Roman"/>
                      <w:sz w:val="24"/>
                      <w:szCs w:val="24"/>
                    </w:rPr>
                  </w:pPr>
                  <w:r>
                    <w:rPr>
                      <w:rFonts w:ascii="Times New Roman" w:hAnsi="Times New Roman"/>
                      <w:sz w:val="24"/>
                      <w:szCs w:val="24"/>
                    </w:rPr>
                    <w:t xml:space="preserve">Team leader </w:t>
                  </w:r>
                  <w:r w:rsidRPr="0001235D">
                    <w:rPr>
                      <w:rFonts w:ascii="Times New Roman" w:hAnsi="Times New Roman"/>
                      <w:sz w:val="24"/>
                      <w:szCs w:val="24"/>
                    </w:rPr>
                    <w:t>Details</w:t>
                  </w:r>
                </w:p>
                <w:p w:rsidR="00CD0A96" w:rsidRDefault="00CD0A96" w:rsidP="00793080"/>
              </w:txbxContent>
            </v:textbox>
          </v:shape>
        </w:pict>
      </w:r>
      <w:r>
        <w:rPr>
          <w:rFonts w:ascii="Times New Roman" w:hAnsi="Times New Roman"/>
          <w:noProof/>
          <w:sz w:val="24"/>
          <w:szCs w:val="24"/>
          <w:lang w:bidi="ml-IN"/>
        </w:rPr>
        <w:pict>
          <v:shape id="_x0000_s3195" type="#_x0000_t32" style="position:absolute;margin-left:296.85pt;margin-top:23.55pt;width:116.4pt;height:257.5pt;flip:y;z-index:252105728;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9,-54933,-39860">
            <v:stroke endarrow="block"/>
          </v:shape>
        </w:pict>
      </w:r>
      <w:r>
        <w:rPr>
          <w:rFonts w:ascii="Times New Roman" w:hAnsi="Times New Roman"/>
          <w:noProof/>
          <w:sz w:val="24"/>
          <w:szCs w:val="24"/>
        </w:rPr>
        <w:pict>
          <v:shape id="_x0000_s3177" type="#_x0000_t32" style="position:absolute;margin-left:169.8pt;margin-top:14.8pt;width:20.7pt;height:.05pt;z-index:252091392;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" adj="10800,-129708000,-252313">
            <v:stroke endarrow="block"/>
          </v:shape>
        </w:pict>
      </w:r>
      <w:r>
        <w:rPr>
          <w:rFonts w:ascii="Times New Roman" w:hAnsi="Times New Roman"/>
          <w:noProof/>
          <w:sz w:val="24"/>
          <w:szCs w:val="24"/>
        </w:rPr>
        <w:pict>
          <v:shape id="_x0000_s3193" type="#_x0000_t32" style="position:absolute;margin-left:302.45pt;margin-top:14.8pt;width:92.35pt;height:77.35pt;flip:y;z-index:252103680" o:connectortype="straight">
            <v:stroke endarrow="block"/>
          </v:shape>
        </w:pict>
      </w:r>
      <w:r>
        <w:rPr>
          <w:rFonts w:ascii="Times New Roman" w:hAnsi="Times New Roman"/>
          <w:noProof/>
          <w:sz w:val="24"/>
          <w:szCs w:val="24"/>
        </w:rPr>
        <w:pict>
          <v:shape id="_x0000_s3178" type="#_x0000_t32" style="position:absolute;margin-left:302.45pt;margin-top:23.55pt;width:95.65pt;height:155.6pt;flip:x;z-index:25209241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800,-69779,-65258">
            <v:stroke endarrow="block"/>
          </v:shape>
        </w:pict>
      </w:r>
      <w:r>
        <w:rPr>
          <w:rFonts w:ascii="Times New Roman" w:hAnsi="Times New Roman"/>
          <w:noProof/>
          <w:sz w:val="24"/>
          <w:szCs w:val="24"/>
          <w:lang w:bidi="ml-IN"/>
        </w:rPr>
        <w:pict>
          <v:shape id="_x0000_s3191" type="#_x0000_t32" style="position:absolute;margin-left:29.5pt;margin-top:14.8pt;width:30.25pt;height:0;z-index:252101632" o:connectortype="straight">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189" type="#_x0000_t32" style="position:absolute;margin-left:159.6pt;margin-top:23.3pt;width:36.2pt;height:43pt;z-index:252099584" o:connectortype="straight">
            <v:stroke endarrow="block"/>
          </v:shape>
        </w:pict>
      </w:r>
      <w:r w:rsidR="00793080"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shape id="_x0000_s3196" type="#_x0000_t32" style="position:absolute;margin-left:111.4pt;margin-top:15.4pt;width:84.4pt;height:221.4pt;z-index:252106752" o:connectortype="straight">
            <v:stroke endarrow="block"/>
          </v:shape>
        </w:pict>
      </w:r>
      <w:r>
        <w:rPr>
          <w:rFonts w:ascii="Times New Roman" w:hAnsi="Times New Roman"/>
          <w:noProof/>
          <w:sz w:val="24"/>
          <w:szCs w:val="24"/>
        </w:rPr>
        <w:pict>
          <v:shape id="_x0000_s3173" type="#_x0000_t120" style="position:absolute;margin-left:195.8pt;margin-top:3.25pt;width:104.95pt;height:92.3pt;z-index:25208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_x0000_s3173">
              <w:txbxContent>
                <w:p w:rsidR="00CD0A96" w:rsidRDefault="00CD0A96" w:rsidP="00793080">
                  <w:pPr>
                    <w:spacing w:after="0"/>
                    <w:jc w:val="center"/>
                    <w:rPr>
                      <w:rFonts w:ascii="Times New Roman" w:hAnsi="Times New Roman"/>
                      <w:sz w:val="24"/>
                      <w:szCs w:val="24"/>
                    </w:rPr>
                  </w:pPr>
                  <w:r w:rsidRPr="0001235D">
                    <w:rPr>
                      <w:rFonts w:ascii="Times New Roman" w:hAnsi="Times New Roman"/>
                      <w:sz w:val="24"/>
                      <w:szCs w:val="24"/>
                    </w:rPr>
                    <w:t xml:space="preserve">Delete </w:t>
                  </w:r>
                  <w:proofErr w:type="spellStart"/>
                  <w:r>
                    <w:rPr>
                      <w:rFonts w:ascii="Times New Roman" w:hAnsi="Times New Roman"/>
                      <w:sz w:val="24"/>
                      <w:szCs w:val="24"/>
                    </w:rPr>
                    <w:t>TeamLeader</w:t>
                  </w:r>
                  <w:proofErr w:type="spellEnd"/>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01235D" w:rsidRDefault="00CD0A96" w:rsidP="00793080">
                  <w:pPr>
                    <w:jc w:val="center"/>
                    <w:rPr>
                      <w:rFonts w:ascii="Times New Roman" w:hAnsi="Times New Roman"/>
                      <w:sz w:val="24"/>
                      <w:szCs w:val="24"/>
                    </w:rPr>
                  </w:pPr>
                </w:p>
              </w:txbxContent>
            </v:textbox>
          </v:shape>
        </w:pict>
      </w:r>
      <w:r>
        <w:rPr>
          <w:rFonts w:ascii="Times New Roman" w:hAnsi="Times New Roman"/>
          <w:noProof/>
          <w:sz w:val="24"/>
          <w:szCs w:val="24"/>
          <w:lang w:bidi="ml-IN"/>
        </w:rPr>
        <w:pict>
          <v:shape id="_x0000_s3190" type="#_x0000_t32" style="position:absolute;margin-left:2in;margin-top:10.05pt;width:51.8pt;height:135.2pt;z-index:252100608" o:connectortype="straight">
            <v:stroke endarrow="block"/>
          </v:shape>
        </w:pic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p>
    <w:p w:rsidR="00793080" w:rsidRPr="0001235D" w:rsidRDefault="00793080" w:rsidP="00793080">
      <w:pPr>
        <w:rPr>
          <w:rFonts w:ascii="Times New Roman" w:hAnsi="Times New Roman"/>
          <w:sz w:val="18"/>
          <w:szCs w:val="18"/>
        </w:rPr>
      </w:pPr>
    </w:p>
    <w:p w:rsidR="00793080" w:rsidRPr="0001235D" w:rsidRDefault="00793080" w:rsidP="00793080">
      <w:pPr>
        <w:tabs>
          <w:tab w:val="left" w:pos="5115"/>
          <w:tab w:val="left" w:pos="6150"/>
          <w:tab w:val="left" w:pos="8220"/>
        </w:tabs>
        <w:rPr>
          <w:rFonts w:ascii="Times New Roman" w:hAnsi="Times New Roman"/>
          <w:sz w:val="24"/>
          <w:szCs w:val="24"/>
        </w:rPr>
      </w:pPr>
      <w:r w:rsidRPr="0001235D">
        <w:rPr>
          <w:rFonts w:ascii="Times New Roman" w:hAnsi="Times New Roman"/>
          <w:sz w:val="18"/>
          <w:szCs w:val="18"/>
        </w:rPr>
        <w:tab/>
      </w:r>
      <w:r w:rsidRPr="0001235D">
        <w:rPr>
          <w:rFonts w:ascii="Times New Roman" w:hAnsi="Times New Roman"/>
          <w:sz w:val="18"/>
          <w:szCs w:val="18"/>
        </w:rPr>
        <w:tab/>
      </w:r>
      <w:r w:rsidRPr="0001235D">
        <w:rPr>
          <w:rFonts w:ascii="Times New Roman" w:hAnsi="Times New Roman"/>
          <w:sz w:val="18"/>
          <w:szCs w:val="18"/>
        </w:rPr>
        <w:tab/>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199" type="#_x0000_t202" style="position:absolute;margin-left:339.35pt;margin-top:18.4pt;width:118.8pt;height:21.75pt;z-index:-251206656" stroked="f">
            <v:textbox style="mso-next-textbox:#_x0000_s3199">
              <w:txbxContent>
                <w:p w:rsidR="00CD0A96" w:rsidRPr="0001235D" w:rsidRDefault="00CD0A96" w:rsidP="00793080">
                  <w:pPr>
                    <w:rPr>
                      <w:rFonts w:ascii="Times New Roman" w:hAnsi="Times New Roman"/>
                      <w:sz w:val="24"/>
                      <w:szCs w:val="24"/>
                    </w:rPr>
                  </w:pPr>
                  <w:r>
                    <w:rPr>
                      <w:rFonts w:ascii="Times New Roman" w:hAnsi="Times New Roman"/>
                      <w:sz w:val="24"/>
                      <w:szCs w:val="24"/>
                    </w:rPr>
                    <w:t xml:space="preserve">Team leader </w:t>
                  </w:r>
                  <w:r w:rsidRPr="0001235D">
                    <w:rPr>
                      <w:rFonts w:ascii="Times New Roman" w:hAnsi="Times New Roman"/>
                      <w:sz w:val="24"/>
                      <w:szCs w:val="24"/>
                    </w:rPr>
                    <w:t>Details</w:t>
                  </w:r>
                </w:p>
                <w:p w:rsidR="00CD0A96" w:rsidRDefault="00CD0A96" w:rsidP="00793080"/>
              </w:txbxContent>
            </v:textbox>
          </v:shape>
        </w:pict>
      </w:r>
      <w:r>
        <w:rPr>
          <w:rFonts w:ascii="Times New Roman" w:hAnsi="Times New Roman"/>
          <w:noProof/>
          <w:sz w:val="24"/>
          <w:szCs w:val="24"/>
        </w:rPr>
        <w:pict>
          <v:shape id="_x0000_s3174" type="#_x0000_t120" style="position:absolute;margin-left:195.8pt;margin-top:3.95pt;width:109.85pt;height:88.5pt;z-index:252088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174">
              <w:txbxContent>
                <w:p w:rsidR="00CD0A96" w:rsidRDefault="00CD0A96" w:rsidP="00793080">
                  <w:pPr>
                    <w:spacing w:after="0"/>
                    <w:jc w:val="center"/>
                    <w:rPr>
                      <w:rFonts w:ascii="Times New Roman" w:hAnsi="Times New Roman"/>
                      <w:sz w:val="24"/>
                      <w:szCs w:val="24"/>
                    </w:rPr>
                  </w:pPr>
                  <w:r w:rsidRPr="0001235D">
                    <w:rPr>
                      <w:rFonts w:ascii="Times New Roman" w:hAnsi="Times New Roman"/>
                      <w:sz w:val="24"/>
                      <w:szCs w:val="24"/>
                    </w:rPr>
                    <w:t xml:space="preserve">View </w:t>
                  </w:r>
                  <w:proofErr w:type="spellStart"/>
                  <w:r>
                    <w:rPr>
                      <w:rFonts w:ascii="Times New Roman" w:hAnsi="Times New Roman"/>
                      <w:sz w:val="24"/>
                      <w:szCs w:val="24"/>
                    </w:rPr>
                    <w:t>TeamLeader</w:t>
                  </w:r>
                  <w:proofErr w:type="spellEnd"/>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01235D" w:rsidRDefault="00CD0A96" w:rsidP="00793080">
                  <w:pPr>
                    <w:jc w:val="center"/>
                    <w:rPr>
                      <w:rFonts w:ascii="Times New Roman" w:hAnsi="Times New Roman"/>
                      <w:sz w:val="24"/>
                      <w:szCs w:val="24"/>
                    </w:rPr>
                  </w:pPr>
                </w:p>
              </w:txbxContent>
            </v:textbox>
          </v:shape>
        </w:pict>
      </w: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6E63F4" w:rsidRDefault="006425F3" w:rsidP="00793080">
      <w:pPr>
        <w:rPr>
          <w:rFonts w:ascii="Times New Roman" w:hAnsi="Times New Roman"/>
        </w:rPr>
      </w:pPr>
      <w:r>
        <w:rPr>
          <w:rFonts w:ascii="Times New Roman" w:hAnsi="Times New Roman"/>
          <w:noProof/>
          <w:sz w:val="24"/>
          <w:szCs w:val="24"/>
          <w:lang w:bidi="ml-IN"/>
        </w:rPr>
        <w:pict>
          <v:shape id="_x0000_s3194" type="#_x0000_t120" style="position:absolute;margin-left:195.8pt;margin-top:4.6pt;width:106.65pt;height:84.6pt;z-index:252104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194">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Block</w:t>
                  </w:r>
                  <w:r w:rsidRPr="0001235D">
                    <w:rPr>
                      <w:rFonts w:ascii="Times New Roman" w:hAnsi="Times New Roman"/>
                      <w:sz w:val="24"/>
                      <w:szCs w:val="24"/>
                    </w:rPr>
                    <w:t xml:space="preserve"> </w:t>
                  </w:r>
                  <w:proofErr w:type="spellStart"/>
                  <w:r>
                    <w:rPr>
                      <w:rFonts w:ascii="Times New Roman" w:hAnsi="Times New Roman"/>
                      <w:sz w:val="24"/>
                      <w:szCs w:val="24"/>
                    </w:rPr>
                    <w:t>TeamLeader</w:t>
                  </w:r>
                  <w:proofErr w:type="spellEnd"/>
                </w:p>
                <w:p w:rsidR="00CD0A96" w:rsidRDefault="00CD0A96" w:rsidP="00793080">
                  <w:pPr>
                    <w:spacing w:after="0"/>
                    <w:jc w:val="center"/>
                    <w:rPr>
                      <w:rFonts w:ascii="Times New Roman" w:hAnsi="Times New Roman"/>
                      <w:sz w:val="24"/>
                      <w:szCs w:val="24"/>
                    </w:rPr>
                  </w:pPr>
                </w:p>
                <w:p w:rsidR="00CD0A96" w:rsidRPr="0001235D" w:rsidRDefault="00CD0A96" w:rsidP="00793080">
                  <w:pPr>
                    <w:spacing w:after="0"/>
                    <w:jc w:val="center"/>
                    <w:rPr>
                      <w:rFonts w:ascii="Times New Roman" w:hAnsi="Times New Roman"/>
                      <w:sz w:val="24"/>
                      <w:szCs w:val="24"/>
                    </w:rPr>
                  </w:pPr>
                </w:p>
                <w:p w:rsidR="00CD0A96" w:rsidRPr="0001235D" w:rsidRDefault="00CD0A96" w:rsidP="00793080">
                  <w:pPr>
                    <w:jc w:val="center"/>
                    <w:rPr>
                      <w:rFonts w:ascii="Times New Roman" w:hAnsi="Times New Roman"/>
                      <w:sz w:val="24"/>
                      <w:szCs w:val="24"/>
                    </w:rPr>
                  </w:pPr>
                </w:p>
              </w:txbxContent>
            </v:textbox>
          </v:shape>
        </w:pict>
      </w: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sz w:val="16"/>
          <w:szCs w:val="16"/>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 2 –DFD for</w:t>
      </w:r>
      <w:r>
        <w:rPr>
          <w:rFonts w:ascii="Times New Roman" w:hAnsi="Times New Roman"/>
          <w:b/>
          <w:bCs/>
          <w:sz w:val="28"/>
          <w:szCs w:val="28"/>
        </w:rPr>
        <w:t xml:space="preserve"> Manager</w:t>
      </w:r>
      <w:r w:rsidRPr="00F610E1">
        <w:rPr>
          <w:rFonts w:ascii="Times New Roman" w:hAnsi="Times New Roman"/>
          <w:b/>
          <w:bCs/>
          <w:sz w:val="28"/>
          <w:szCs w:val="28"/>
        </w:rPr>
        <w:t xml:space="preserve">: </w:t>
      </w:r>
      <w:r>
        <w:rPr>
          <w:rFonts w:ascii="Times New Roman" w:hAnsi="Times New Roman"/>
          <w:b/>
          <w:bCs/>
          <w:sz w:val="28"/>
          <w:szCs w:val="28"/>
        </w:rPr>
        <w:t>Employee Management</w:t>
      </w:r>
    </w:p>
    <w:p w:rsidR="00793080" w:rsidRPr="0001235D" w:rsidRDefault="00793080" w:rsidP="00793080">
      <w:pPr>
        <w:rPr>
          <w:rFonts w:ascii="Times New Roman" w:hAnsi="Times New Roman"/>
          <w:sz w:val="24"/>
          <w:szCs w:val="24"/>
          <w:u w:val="single"/>
        </w:rPr>
      </w:pPr>
    </w:p>
    <w:p w:rsidR="00793080" w:rsidRPr="0001235D" w:rsidRDefault="006425F3" w:rsidP="00793080">
      <w:pPr>
        <w:rPr>
          <w:rFonts w:ascii="Times New Roman" w:hAnsi="Times New Roman"/>
          <w:sz w:val="24"/>
          <w:szCs w:val="24"/>
          <w:u w:val="single"/>
        </w:rPr>
      </w:pPr>
      <w:r>
        <w:rPr>
          <w:rFonts w:ascii="Times New Roman" w:hAnsi="Times New Roman"/>
          <w:noProof/>
          <w:sz w:val="24"/>
          <w:szCs w:val="24"/>
        </w:rPr>
        <w:pict>
          <v:shape id="_x0000_s3205" type="#_x0000_t120" style="position:absolute;margin-left:183.4pt;margin-top:3.95pt;width:107.9pt;height:83.8pt;z-index:25211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205">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Add</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Employee</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F92989" w:rsidRDefault="00CD0A96" w:rsidP="00793080">
                  <w:pPr>
                    <w:rPr>
                      <w:sz w:val="16"/>
                      <w:szCs w:val="16"/>
                    </w:rPr>
                  </w:pPr>
                  <w:r>
                    <w:rPr>
                      <w:sz w:val="16"/>
                      <w:szCs w:val="16"/>
                    </w:rPr>
                    <w:t xml:space="preserve">    </w:t>
                  </w:r>
                </w:p>
              </w:txbxContent>
            </v:textbox>
          </v:shape>
        </w:pict>
      </w:r>
    </w:p>
    <w:p w:rsidR="00793080" w:rsidRPr="0001235D" w:rsidRDefault="00793080" w:rsidP="00793080">
      <w:pPr>
        <w:rPr>
          <w:rFonts w:ascii="Times New Roman" w:hAnsi="Times New Roman"/>
          <w:sz w:val="18"/>
          <w:szCs w:val="18"/>
          <w:u w:val="single"/>
        </w:rPr>
      </w:pP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lang w:bidi="ml-IN"/>
        </w:rPr>
        <w:pict>
          <v:shape id="_x0000_s3228" type="#_x0000_t202" style="position:absolute;margin-left:314.7pt;margin-top:3.25pt;width:118.8pt;height:21.75pt;z-index:-251181056" stroked="f">
            <v:textbox style="mso-next-textbox:#_x0000_s3228">
              <w:txbxContent>
                <w:p w:rsidR="00CD0A96" w:rsidRPr="0001235D" w:rsidRDefault="00CD0A96" w:rsidP="00793080">
                  <w:pPr>
                    <w:spacing w:after="0"/>
                    <w:rPr>
                      <w:rFonts w:ascii="Times New Roman" w:hAnsi="Times New Roman"/>
                      <w:sz w:val="24"/>
                      <w:szCs w:val="24"/>
                    </w:rPr>
                  </w:pPr>
                  <w:r>
                    <w:rPr>
                      <w:rFonts w:ascii="Times New Roman" w:hAnsi="Times New Roman"/>
                      <w:sz w:val="24"/>
                      <w:szCs w:val="24"/>
                    </w:rPr>
                    <w:t xml:space="preserve">Employee </w:t>
                  </w:r>
                  <w:r w:rsidRPr="0001235D">
                    <w:rPr>
                      <w:rFonts w:ascii="Times New Roman" w:hAnsi="Times New Roman"/>
                      <w:sz w:val="24"/>
                      <w:szCs w:val="24"/>
                    </w:rPr>
                    <w:t>Details</w:t>
                  </w:r>
                </w:p>
                <w:p w:rsidR="00CD0A96" w:rsidRDefault="00CD0A96" w:rsidP="00793080"/>
              </w:txbxContent>
            </v:textbox>
          </v:shape>
        </w:pict>
      </w:r>
      <w:r>
        <w:rPr>
          <w:rFonts w:ascii="Times New Roman" w:hAnsi="Times New Roman"/>
          <w:noProof/>
          <w:sz w:val="24"/>
          <w:szCs w:val="24"/>
        </w:rPr>
        <w:pict>
          <v:shape id="_x0000_s3208" type="#_x0000_t32" style="position:absolute;margin-left:291.3pt;margin-top:3.25pt;width:102pt;height:87.5pt;z-index:25211904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" adj="10800,-59138,-74012">
            <v:stroke endarrow="block"/>
          </v:shape>
        </w:pict>
      </w:r>
      <w:r>
        <w:rPr>
          <w:rFonts w:ascii="Times New Roman" w:hAnsi="Times New Roman"/>
          <w:noProof/>
          <w:sz w:val="24"/>
          <w:szCs w:val="24"/>
          <w:lang w:bidi="ml-IN"/>
        </w:rPr>
        <w:pict>
          <v:shape id="_x0000_s3217" type="#_x0000_t32" style="position:absolute;margin-left:149.2pt;margin-top:21.6pt;width:41.3pt;height:58.9pt;flip:y;z-index:252124160" o:connectortype="straight">
            <v:stroke endarrow="block"/>
          </v:shape>
        </w:pict>
      </w:r>
      <w:r w:rsidR="00793080" w:rsidRPr="0001235D">
        <w:rPr>
          <w:rFonts w:ascii="Times New Roman" w:hAnsi="Times New Roman"/>
          <w:sz w:val="18"/>
          <w:szCs w:val="18"/>
        </w:rPr>
        <w:tab/>
      </w:r>
    </w:p>
    <w:p w:rsidR="00793080" w:rsidRPr="0001235D" w:rsidRDefault="00793080"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229" type="#_x0000_t202" style="position:absolute;margin-left:296.85pt;margin-top:20.2pt;width:83.35pt;height:21.75pt;z-index:-251180032" stroked="f">
            <v:textbox style="mso-next-textbox:#_x0000_s3229">
              <w:txbxContent>
                <w:p w:rsidR="00CD0A96" w:rsidRPr="0001235D" w:rsidRDefault="00CD0A96" w:rsidP="00793080">
                  <w:pPr>
                    <w:spacing w:after="0"/>
                    <w:rPr>
                      <w:rFonts w:ascii="Times New Roman" w:hAnsi="Times New Roman"/>
                      <w:sz w:val="24"/>
                      <w:szCs w:val="24"/>
                    </w:rPr>
                  </w:pPr>
                  <w:r>
                    <w:rPr>
                      <w:rFonts w:ascii="Times New Roman" w:hAnsi="Times New Roman"/>
                      <w:sz w:val="24"/>
                      <w:szCs w:val="24"/>
                    </w:rPr>
                    <w:t>Updated Data</w:t>
                  </w:r>
                </w:p>
                <w:p w:rsidR="00CD0A96" w:rsidRDefault="00CD0A96" w:rsidP="00793080"/>
              </w:txbxContent>
            </v:textbox>
          </v:shape>
        </w:pict>
      </w:r>
      <w:r>
        <w:rPr>
          <w:rFonts w:ascii="Times New Roman" w:hAnsi="Times New Roman"/>
          <w:noProof/>
          <w:sz w:val="24"/>
          <w:szCs w:val="24"/>
        </w:rPr>
        <w:pict>
          <v:shape id="_x0000_s3201" type="#_x0000_t120" style="position:absolute;margin-left:188.95pt;margin-top:3.25pt;width:107.9pt;height:89.7pt;z-index:25211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">
            <v:textbox style="mso-next-textbox:#_x0000_s3201">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Edit</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Employee</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1D3888" w:rsidRDefault="00CD0A96" w:rsidP="00793080">
                  <w:pPr>
                    <w:rPr>
                      <w:sz w:val="16"/>
                      <w:szCs w:val="16"/>
                    </w:rPr>
                  </w:pPr>
                </w:p>
              </w:txbxContent>
            </v:textbox>
          </v:shape>
        </w:pict>
      </w:r>
      <w:r>
        <w:rPr>
          <w:rFonts w:ascii="Times New Roman" w:hAnsi="Times New Roman"/>
          <w:noProof/>
          <w:sz w:val="24"/>
          <w:szCs w:val="24"/>
          <w:lang w:bidi="ml-IN"/>
        </w:rPr>
        <w:pict>
          <v:shape id="_x0000_s3216" type="#_x0000_t120" style="position:absolute;margin-left:59.75pt;margin-top:20.2pt;width:110.05pt;height:90.7pt;z-index:252123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216">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Employee</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rPr>
        <w:pict>
          <v:shape id="_x0000_s3209" type="#_x0000_t32" style="position:absolute;margin-left:296.85pt;margin-top:18.45pt;width:97.95pt;height:2.3pt;z-index:25212006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A8PgIAAHI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" adj="10800,-2711270,-72157">
            <v:stroke endarrow="block"/>
          </v:shape>
        </w:pict>
      </w:r>
      <w:r>
        <w:rPr>
          <w:rFonts w:ascii="Times New Roman" w:hAnsi="Times New Roman"/>
          <w:noProof/>
          <w:sz w:val="24"/>
          <w:szCs w:val="24"/>
          <w:lang w:bidi="ml-IN"/>
        </w:rPr>
        <w:pict>
          <v:shape id="_x0000_s3225" type="#_x0000_t202" style="position:absolute;margin-left:413.25pt;margin-top:18.45pt;width:88.5pt;height:31.25pt;z-index:-251184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225">
              <w:txbxContent>
                <w:p w:rsidR="00CD0A96" w:rsidRPr="00B242BE" w:rsidRDefault="00CD0A96" w:rsidP="00793080">
                  <w:pPr>
                    <w:rPr>
                      <w:rFonts w:ascii="Times New Roman" w:hAnsi="Times New Roman"/>
                      <w:sz w:val="24"/>
                    </w:rPr>
                  </w:pPr>
                  <w:r w:rsidRPr="00B242BE">
                    <w:rPr>
                      <w:rFonts w:ascii="Times New Roman" w:hAnsi="Times New Roman"/>
                      <w:sz w:val="24"/>
                    </w:rPr>
                    <w:t>employee</w:t>
                  </w:r>
                </w:p>
              </w:txbxContent>
            </v:textbox>
          </v:shape>
        </w:pict>
      </w:r>
      <w:r>
        <w:rPr>
          <w:rFonts w:ascii="Times New Roman" w:hAnsi="Times New Roman"/>
          <w:noProof/>
          <w:sz w:val="24"/>
          <w:szCs w:val="24"/>
          <w:lang w:bidi="ml-IN"/>
        </w:rPr>
        <w:pict>
          <v:group id="_x0000_s3211" style="position:absolute;margin-left:395.25pt;margin-top:17.1pt;width:117pt;height:27pt;z-index:252122112" coordorigin="3420,13974" coordsize="2340,540">
            <v:line id="_x0000_s3212" style="position:absolute" from="3420,13974" to="3420,14514"/>
            <v:line id="_x0000_s3213" style="position:absolute" from="3420,13974" to="5760,13974"/>
            <v:line id="_x0000_s3214" style="position:absolute" from="3420,14514" to="5760,14514"/>
            <v:line id="_x0000_s3215" style="position:absolute" from="3780,13974" to="3780,14514"/>
          </v:group>
        </w:pict>
      </w:r>
      <w:r>
        <w:rPr>
          <w:rFonts w:ascii="Times New Roman" w:hAnsi="Times New Roman"/>
          <w:noProof/>
          <w:sz w:val="24"/>
          <w:szCs w:val="24"/>
          <w:lang w:bidi="ml-IN"/>
        </w:rPr>
        <w:pict>
          <v:shape id="_x0000_s3200" type="#_x0000_t202" style="position:absolute;margin-left:22.5pt;margin-top:12.55pt;width:48.75pt;height:24.15pt;z-index:252110848" stroked="f">
            <v:textbox style="mso-next-textbox:#_x0000_s3200">
              <w:txbxContent>
                <w:p w:rsidR="00CD0A96" w:rsidRPr="0001235D" w:rsidRDefault="00CD0A96" w:rsidP="00793080">
                  <w:pPr>
                    <w:rPr>
                      <w:rFonts w:ascii="Times New Roman" w:hAnsi="Times New Roman"/>
                      <w:sz w:val="24"/>
                      <w:szCs w:val="24"/>
                    </w:rPr>
                  </w:pPr>
                  <w:r w:rsidRPr="0001235D">
                    <w:rPr>
                      <w:rFonts w:ascii="Times New Roman" w:hAnsi="Times New Roman"/>
                      <w:sz w:val="24"/>
                      <w:szCs w:val="24"/>
                    </w:rPr>
                    <w:t xml:space="preserve">Login </w:t>
                  </w:r>
                </w:p>
              </w:txbxContent>
            </v:textbox>
          </v:shape>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18"/>
          <w:szCs w:val="18"/>
          <w:lang w:bidi="ml-IN"/>
        </w:rPr>
        <w:pict>
          <v:shape id="_x0000_s3227" type="#_x0000_t202" style="position:absolute;margin-left:283.45pt;margin-top:22.2pt;width:118.8pt;height:21.75pt;z-index:-251182080" stroked="f">
            <v:textbox style="mso-next-textbox:#_x0000_s3227">
              <w:txbxContent>
                <w:p w:rsidR="00CD0A96" w:rsidRPr="0001235D" w:rsidRDefault="00CD0A96" w:rsidP="00793080">
                  <w:pPr>
                    <w:spacing w:after="0"/>
                    <w:rPr>
                      <w:rFonts w:ascii="Times New Roman" w:hAnsi="Times New Roman"/>
                      <w:sz w:val="24"/>
                      <w:szCs w:val="24"/>
                    </w:rPr>
                  </w:pPr>
                  <w:r>
                    <w:rPr>
                      <w:rFonts w:ascii="Times New Roman" w:hAnsi="Times New Roman"/>
                      <w:sz w:val="24"/>
                      <w:szCs w:val="24"/>
                    </w:rPr>
                    <w:t xml:space="preserve">Employee </w:t>
                  </w:r>
                  <w:r w:rsidRPr="0001235D">
                    <w:rPr>
                      <w:rFonts w:ascii="Times New Roman" w:hAnsi="Times New Roman"/>
                      <w:sz w:val="24"/>
                      <w:szCs w:val="24"/>
                    </w:rPr>
                    <w:t>Details</w:t>
                  </w:r>
                </w:p>
                <w:p w:rsidR="00CD0A96" w:rsidRDefault="00CD0A96" w:rsidP="00793080"/>
              </w:txbxContent>
            </v:textbox>
          </v:shape>
        </w:pict>
      </w:r>
      <w:r>
        <w:rPr>
          <w:rFonts w:ascii="Times New Roman" w:hAnsi="Times New Roman"/>
          <w:noProof/>
          <w:sz w:val="24"/>
          <w:szCs w:val="24"/>
        </w:rPr>
        <w:pict>
          <v:shape id="_x0000_s3221" type="#_x0000_t32" style="position:absolute;margin-left:302.9pt;margin-top:14.85pt;width:92.35pt;height:77.35pt;flip:y;z-index:252128256" o:connectortype="straight">
            <v:stroke endarrow="block"/>
          </v:shape>
        </w:pict>
      </w:r>
      <w:r>
        <w:rPr>
          <w:rFonts w:ascii="Times New Roman" w:hAnsi="Times New Roman"/>
          <w:noProof/>
          <w:sz w:val="24"/>
          <w:szCs w:val="24"/>
          <w:lang w:bidi="ml-IN"/>
        </w:rPr>
        <w:pict>
          <v:shape id="_x0000_s3223" type="#_x0000_t32" style="position:absolute;margin-left:291.3pt;margin-top:23.55pt;width:121.95pt;height:257.5pt;flip:y;z-index:25213030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9,-54933,-39860">
            <v:stroke endarrow="block"/>
          </v:shape>
        </w:pict>
      </w:r>
      <w:r>
        <w:rPr>
          <w:rFonts w:ascii="Times New Roman" w:hAnsi="Times New Roman"/>
          <w:noProof/>
          <w:sz w:val="24"/>
          <w:szCs w:val="24"/>
        </w:rPr>
        <w:pict>
          <v:shape id="_x0000_s3210" type="#_x0000_t34" style="position:absolute;margin-left:296.85pt;margin-top:10.65pt;width:96.45pt;height:.05pt;rotation:180;flip:y;z-index:25212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" adj="10794,127915200,-104204">
            <v:stroke endarrow="block"/>
          </v:shape>
        </w:pict>
      </w:r>
      <w:r>
        <w:rPr>
          <w:rFonts w:ascii="Times New Roman" w:hAnsi="Times New Roman"/>
          <w:noProof/>
          <w:sz w:val="24"/>
          <w:szCs w:val="24"/>
        </w:rPr>
        <w:pict>
          <v:shape id="_x0000_s3206" type="#_x0000_t32" style="position:absolute;margin-left:169.8pt;margin-top:14.8pt;width:20.7pt;height:.05pt;z-index:252116992;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" adj="10800,-129708000,-252313">
            <v:stroke endarrow="block"/>
          </v:shape>
        </w:pict>
      </w:r>
      <w:r>
        <w:rPr>
          <w:rFonts w:ascii="Times New Roman" w:hAnsi="Times New Roman"/>
          <w:noProof/>
          <w:sz w:val="24"/>
          <w:szCs w:val="24"/>
        </w:rPr>
        <w:pict>
          <v:shape id="_x0000_s3207" type="#_x0000_t32" style="position:absolute;margin-left:302.45pt;margin-top:23.55pt;width:95.65pt;height:155.6pt;flip:x;z-index:25211801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800,-69779,-65258">
            <v:stroke endarrow="block"/>
          </v:shape>
        </w:pict>
      </w:r>
      <w:r>
        <w:rPr>
          <w:rFonts w:ascii="Times New Roman" w:hAnsi="Times New Roman"/>
          <w:noProof/>
          <w:sz w:val="24"/>
          <w:szCs w:val="24"/>
          <w:lang w:bidi="ml-IN"/>
        </w:rPr>
        <w:pict>
          <v:shape id="_x0000_s3220" type="#_x0000_t32" style="position:absolute;margin-left:29.5pt;margin-top:14.8pt;width:30.25pt;height:0;z-index:252127232" o:connectortype="straight">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218" type="#_x0000_t32" style="position:absolute;margin-left:159.6pt;margin-top:23.3pt;width:36.2pt;height:43pt;z-index:252125184" o:connectortype="straight">
            <v:stroke endarrow="block"/>
          </v:shape>
        </w:pict>
      </w:r>
      <w:r w:rsidR="00793080"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shape id="_x0000_s3224" type="#_x0000_t32" style="position:absolute;margin-left:111.4pt;margin-top:15.4pt;width:89.95pt;height:213.95pt;z-index:252131328" o:connectortype="straight">
            <v:stroke endarrow="block"/>
          </v:shape>
        </w:pict>
      </w:r>
      <w:r>
        <w:rPr>
          <w:rFonts w:ascii="Times New Roman" w:hAnsi="Times New Roman"/>
          <w:noProof/>
          <w:sz w:val="24"/>
          <w:szCs w:val="24"/>
        </w:rPr>
        <w:pict>
          <v:shape id="_x0000_s3202" type="#_x0000_t120" style="position:absolute;margin-left:195.8pt;margin-top:3.25pt;width:104.95pt;height:92.3pt;z-index:25211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_x0000_s3202">
              <w:txbxContent>
                <w:p w:rsidR="00CD0A96" w:rsidRDefault="00CD0A96" w:rsidP="00793080">
                  <w:pPr>
                    <w:spacing w:after="0"/>
                    <w:jc w:val="center"/>
                    <w:rPr>
                      <w:rFonts w:ascii="Times New Roman" w:hAnsi="Times New Roman"/>
                      <w:sz w:val="24"/>
                      <w:szCs w:val="24"/>
                    </w:rPr>
                  </w:pPr>
                  <w:r w:rsidRPr="0001235D">
                    <w:rPr>
                      <w:rFonts w:ascii="Times New Roman" w:hAnsi="Times New Roman"/>
                      <w:sz w:val="24"/>
                      <w:szCs w:val="24"/>
                    </w:rPr>
                    <w:t xml:space="preserve">Delete </w:t>
                  </w:r>
                  <w:r>
                    <w:rPr>
                      <w:rFonts w:ascii="Times New Roman" w:hAnsi="Times New Roman"/>
                      <w:sz w:val="24"/>
                      <w:szCs w:val="24"/>
                    </w:rPr>
                    <w:t>Employee</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01235D" w:rsidRDefault="00CD0A96" w:rsidP="00793080">
                  <w:pPr>
                    <w:jc w:val="center"/>
                    <w:rPr>
                      <w:rFonts w:ascii="Times New Roman" w:hAnsi="Times New Roman"/>
                      <w:sz w:val="24"/>
                      <w:szCs w:val="24"/>
                    </w:rPr>
                  </w:pPr>
                </w:p>
              </w:txbxContent>
            </v:textbox>
          </v:shape>
        </w:pict>
      </w:r>
      <w:r>
        <w:rPr>
          <w:rFonts w:ascii="Times New Roman" w:hAnsi="Times New Roman"/>
          <w:noProof/>
          <w:sz w:val="24"/>
          <w:szCs w:val="24"/>
          <w:lang w:bidi="ml-IN"/>
        </w:rPr>
        <w:pict>
          <v:shape id="_x0000_s3219" type="#_x0000_t32" style="position:absolute;margin-left:2in;margin-top:10.05pt;width:51.8pt;height:135.2pt;z-index:252126208" o:connectortype="straight">
            <v:stroke endarrow="block"/>
          </v:shape>
        </w:pic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p>
    <w:p w:rsidR="00793080" w:rsidRPr="0001235D" w:rsidRDefault="00793080" w:rsidP="00793080">
      <w:pPr>
        <w:rPr>
          <w:rFonts w:ascii="Times New Roman" w:hAnsi="Times New Roman"/>
          <w:sz w:val="18"/>
          <w:szCs w:val="18"/>
        </w:rPr>
      </w:pPr>
    </w:p>
    <w:p w:rsidR="00793080" w:rsidRPr="0001235D" w:rsidRDefault="00793080" w:rsidP="00793080">
      <w:pPr>
        <w:tabs>
          <w:tab w:val="left" w:pos="5115"/>
          <w:tab w:val="left" w:pos="6150"/>
          <w:tab w:val="left" w:pos="8220"/>
        </w:tabs>
        <w:rPr>
          <w:rFonts w:ascii="Times New Roman" w:hAnsi="Times New Roman"/>
          <w:sz w:val="24"/>
          <w:szCs w:val="24"/>
        </w:rPr>
      </w:pPr>
      <w:r w:rsidRPr="0001235D">
        <w:rPr>
          <w:rFonts w:ascii="Times New Roman" w:hAnsi="Times New Roman"/>
          <w:sz w:val="18"/>
          <w:szCs w:val="18"/>
        </w:rPr>
        <w:tab/>
      </w:r>
      <w:r w:rsidRPr="0001235D">
        <w:rPr>
          <w:rFonts w:ascii="Times New Roman" w:hAnsi="Times New Roman"/>
          <w:sz w:val="18"/>
          <w:szCs w:val="18"/>
        </w:rPr>
        <w:tab/>
      </w:r>
      <w:r w:rsidRPr="0001235D">
        <w:rPr>
          <w:rFonts w:ascii="Times New Roman" w:hAnsi="Times New Roman"/>
          <w:sz w:val="18"/>
          <w:szCs w:val="18"/>
        </w:rPr>
        <w:tab/>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226" type="#_x0000_t202" style="position:absolute;margin-left:339.35pt;margin-top:18.4pt;width:118.8pt;height:21.75pt;z-index:-251183104" stroked="f">
            <v:textbox style="mso-next-textbox:#_x0000_s3226">
              <w:txbxContent>
                <w:p w:rsidR="00CD0A96" w:rsidRPr="0001235D" w:rsidRDefault="00CD0A96" w:rsidP="00793080">
                  <w:pPr>
                    <w:spacing w:after="0"/>
                    <w:rPr>
                      <w:rFonts w:ascii="Times New Roman" w:hAnsi="Times New Roman"/>
                      <w:sz w:val="24"/>
                      <w:szCs w:val="24"/>
                    </w:rPr>
                  </w:pPr>
                  <w:r>
                    <w:rPr>
                      <w:rFonts w:ascii="Times New Roman" w:hAnsi="Times New Roman"/>
                      <w:sz w:val="24"/>
                      <w:szCs w:val="24"/>
                    </w:rPr>
                    <w:t xml:space="preserve">Employee </w:t>
                  </w:r>
                  <w:r w:rsidRPr="0001235D">
                    <w:rPr>
                      <w:rFonts w:ascii="Times New Roman" w:hAnsi="Times New Roman"/>
                      <w:sz w:val="24"/>
                      <w:szCs w:val="24"/>
                    </w:rPr>
                    <w:t>Details</w:t>
                  </w:r>
                </w:p>
                <w:p w:rsidR="00CD0A96" w:rsidRDefault="00CD0A96" w:rsidP="00793080"/>
              </w:txbxContent>
            </v:textbox>
          </v:shape>
        </w:pict>
      </w:r>
      <w:r>
        <w:rPr>
          <w:rFonts w:ascii="Times New Roman" w:hAnsi="Times New Roman"/>
          <w:noProof/>
          <w:sz w:val="24"/>
          <w:szCs w:val="24"/>
        </w:rPr>
        <w:pict>
          <v:shape id="_x0000_s3203" type="#_x0000_t120" style="position:absolute;margin-left:195.8pt;margin-top:3.95pt;width:109.85pt;height:88.5pt;z-index:25211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203">
              <w:txbxContent>
                <w:p w:rsidR="00CD0A96" w:rsidRDefault="00CD0A96" w:rsidP="00793080">
                  <w:pPr>
                    <w:spacing w:after="0"/>
                    <w:jc w:val="center"/>
                    <w:rPr>
                      <w:rFonts w:ascii="Times New Roman" w:hAnsi="Times New Roman"/>
                      <w:sz w:val="24"/>
                      <w:szCs w:val="24"/>
                    </w:rPr>
                  </w:pPr>
                  <w:r w:rsidRPr="0001235D">
                    <w:rPr>
                      <w:rFonts w:ascii="Times New Roman" w:hAnsi="Times New Roman"/>
                      <w:sz w:val="24"/>
                      <w:szCs w:val="24"/>
                    </w:rPr>
                    <w:t xml:space="preserve">View </w:t>
                  </w:r>
                  <w:r>
                    <w:rPr>
                      <w:rFonts w:ascii="Times New Roman" w:hAnsi="Times New Roman"/>
                      <w:sz w:val="24"/>
                      <w:szCs w:val="24"/>
                    </w:rPr>
                    <w:t>Employee</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Details</w:t>
                  </w:r>
                </w:p>
                <w:p w:rsidR="00CD0A96" w:rsidRPr="0001235D" w:rsidRDefault="00CD0A96" w:rsidP="00793080">
                  <w:pPr>
                    <w:jc w:val="center"/>
                    <w:rPr>
                      <w:rFonts w:ascii="Times New Roman" w:hAnsi="Times New Roman"/>
                      <w:sz w:val="24"/>
                      <w:szCs w:val="24"/>
                    </w:rPr>
                  </w:pPr>
                </w:p>
              </w:txbxContent>
            </v:textbox>
          </v:shape>
        </w:pict>
      </w: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6E63F4" w:rsidRDefault="006425F3" w:rsidP="00793080">
      <w:pPr>
        <w:rPr>
          <w:rFonts w:ascii="Times New Roman" w:hAnsi="Times New Roman"/>
        </w:rPr>
      </w:pPr>
      <w:r>
        <w:rPr>
          <w:rFonts w:ascii="Times New Roman" w:hAnsi="Times New Roman"/>
          <w:noProof/>
          <w:sz w:val="24"/>
          <w:szCs w:val="24"/>
          <w:lang w:bidi="ml-IN"/>
        </w:rPr>
        <w:pict>
          <v:shape id="_x0000_s3222" type="#_x0000_t120" style="position:absolute;margin-left:201.35pt;margin-top:4.6pt;width:89.95pt;height:72.7pt;z-index:25212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222">
              <w:txbxContent>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Block</w:t>
                  </w:r>
                  <w:r w:rsidRPr="0001235D">
                    <w:rPr>
                      <w:rFonts w:ascii="Times New Roman" w:hAnsi="Times New Roman"/>
                      <w:sz w:val="24"/>
                      <w:szCs w:val="24"/>
                    </w:rPr>
                    <w:t xml:space="preserve"> </w:t>
                  </w:r>
                  <w:r>
                    <w:rPr>
                      <w:rFonts w:ascii="Times New Roman" w:hAnsi="Times New Roman"/>
                      <w:sz w:val="24"/>
                      <w:szCs w:val="24"/>
                    </w:rPr>
                    <w:t>Employee</w:t>
                  </w:r>
                </w:p>
              </w:txbxContent>
            </v:textbox>
          </v:shape>
        </w:pict>
      </w:r>
    </w:p>
    <w:p w:rsidR="00793080" w:rsidRPr="006E63F4" w:rsidRDefault="00793080" w:rsidP="00793080">
      <w:pPr>
        <w:rPr>
          <w:rFonts w:ascii="Times New Roman" w:hAnsi="Times New Roman"/>
        </w:rPr>
      </w:pPr>
    </w:p>
    <w:p w:rsidR="00793080" w:rsidRPr="006E63F4" w:rsidRDefault="00793080" w:rsidP="00793080">
      <w:pPr>
        <w:rPr>
          <w:rFonts w:ascii="Times New Roman" w:hAnsi="Times New Roman"/>
          <w:sz w:val="16"/>
          <w:szCs w:val="16"/>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 2 –DFD for</w:t>
      </w:r>
      <w:r>
        <w:rPr>
          <w:rFonts w:ascii="Times New Roman" w:hAnsi="Times New Roman"/>
          <w:b/>
          <w:bCs/>
          <w:sz w:val="28"/>
          <w:szCs w:val="28"/>
        </w:rPr>
        <w:t xml:space="preserve"> Manager</w:t>
      </w:r>
      <w:r w:rsidRPr="00F610E1">
        <w:rPr>
          <w:rFonts w:ascii="Times New Roman" w:hAnsi="Times New Roman"/>
          <w:b/>
          <w:bCs/>
          <w:sz w:val="28"/>
          <w:szCs w:val="28"/>
        </w:rPr>
        <w:t xml:space="preserve">: </w:t>
      </w:r>
      <w:r>
        <w:rPr>
          <w:rFonts w:ascii="Times New Roman" w:hAnsi="Times New Roman"/>
          <w:b/>
          <w:bCs/>
          <w:sz w:val="28"/>
          <w:szCs w:val="28"/>
        </w:rPr>
        <w:t>Project Management</w:t>
      </w:r>
    </w:p>
    <w:p w:rsidR="00793080" w:rsidRPr="0001235D" w:rsidRDefault="00793080" w:rsidP="00793080">
      <w:pPr>
        <w:rPr>
          <w:rFonts w:ascii="Times New Roman" w:hAnsi="Times New Roman"/>
          <w:sz w:val="24"/>
          <w:szCs w:val="24"/>
          <w:u w:val="single"/>
        </w:rPr>
      </w:pPr>
    </w:p>
    <w:p w:rsidR="00793080" w:rsidRPr="0001235D" w:rsidRDefault="006425F3" w:rsidP="00793080">
      <w:pPr>
        <w:rPr>
          <w:rFonts w:ascii="Times New Roman" w:hAnsi="Times New Roman"/>
          <w:sz w:val="24"/>
          <w:szCs w:val="24"/>
          <w:u w:val="single"/>
        </w:rPr>
      </w:pPr>
      <w:r>
        <w:rPr>
          <w:rFonts w:ascii="Times New Roman" w:hAnsi="Times New Roman"/>
          <w:noProof/>
          <w:sz w:val="24"/>
          <w:szCs w:val="24"/>
          <w:lang w:bidi="ml-IN"/>
        </w:rPr>
        <w:pict>
          <v:shape id="_x0000_s3260" type="#_x0000_t202" style="position:absolute;margin-left:298pt;margin-top:11.25pt;width:107.8pt;height:51.4pt;z-index:-251156480" stroked="f">
            <v:textbox style="mso-next-textbox:#_x0000_s3260">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Projecttopic</w:t>
                  </w:r>
                  <w:proofErr w:type="spellEnd"/>
                  <w:r>
                    <w:rPr>
                      <w:rFonts w:ascii="Times New Roman" w:hAnsi="Times New Roman"/>
                      <w:sz w:val="24"/>
                      <w:szCs w:val="24"/>
                    </w:rPr>
                    <w:t xml:space="preserve">, </w:t>
                  </w:r>
                  <w:proofErr w:type="spellStart"/>
                  <w:r>
                    <w:rPr>
                      <w:rFonts w:ascii="Times New Roman" w:hAnsi="Times New Roman"/>
                      <w:sz w:val="24"/>
                      <w:szCs w:val="24"/>
                    </w:rPr>
                    <w:t>completiondate</w:t>
                  </w:r>
                  <w:proofErr w:type="spellEnd"/>
                </w:p>
              </w:txbxContent>
            </v:textbox>
          </v:shape>
        </w:pict>
      </w:r>
      <w:r>
        <w:rPr>
          <w:rFonts w:ascii="Times New Roman" w:hAnsi="Times New Roman"/>
          <w:noProof/>
          <w:sz w:val="24"/>
          <w:szCs w:val="24"/>
        </w:rPr>
        <w:pict>
          <v:shape id="_x0000_s3238" type="#_x0000_t120" style="position:absolute;margin-left:192pt;margin-top:21.6pt;width:113.65pt;height:93.65pt;z-index:25214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238">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New Projects</w:t>
                  </w:r>
                </w:p>
              </w:txbxContent>
            </v:textbox>
          </v:shape>
        </w:pict>
      </w:r>
    </w:p>
    <w:p w:rsidR="00793080" w:rsidRPr="0001235D" w:rsidRDefault="00793080" w:rsidP="00793080">
      <w:pPr>
        <w:rPr>
          <w:rFonts w:ascii="Times New Roman" w:hAnsi="Times New Roman"/>
          <w:sz w:val="18"/>
          <w:szCs w:val="18"/>
          <w:u w:val="single"/>
        </w:rPr>
      </w:pP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lang w:bidi="ml-IN"/>
        </w:rPr>
        <w:pict>
          <v:shape id="_x0000_s3259" type="#_x0000_t32" style="position:absolute;margin-left:303pt;margin-top:14.85pt;width:97.75pt;height:0;flip:x;z-index:252158976" o:connectortype="straight">
            <v:stroke endarrow="block"/>
          </v:shape>
        </w:pict>
      </w:r>
      <w:r>
        <w:rPr>
          <w:rFonts w:ascii="Times New Roman" w:hAnsi="Times New Roman"/>
          <w:noProof/>
          <w:sz w:val="24"/>
          <w:szCs w:val="24"/>
          <w:lang w:bidi="ml-IN"/>
        </w:rPr>
        <w:pict>
          <v:shape id="_x0000_s3258" type="#_x0000_t202" style="position:absolute;margin-left:417.3pt;margin-top:1.35pt;width:88.5pt;height:31.25pt;z-index:-25115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258">
              <w:txbxContent>
                <w:p w:rsidR="00CD0A96" w:rsidRPr="00B242BE" w:rsidRDefault="00CD0A96" w:rsidP="00793080">
                  <w:pPr>
                    <w:rPr>
                      <w:rFonts w:ascii="Times New Roman" w:hAnsi="Times New Roman"/>
                      <w:sz w:val="24"/>
                    </w:rPr>
                  </w:pPr>
                  <w:proofErr w:type="spellStart"/>
                  <w:r w:rsidRPr="00B242BE">
                    <w:rPr>
                      <w:rFonts w:ascii="Times New Roman" w:hAnsi="Times New Roman"/>
                      <w:sz w:val="24"/>
                    </w:rPr>
                    <w:t>managerwork</w:t>
                  </w:r>
                  <w:proofErr w:type="spellEnd"/>
                </w:p>
              </w:txbxContent>
            </v:textbox>
          </v:shape>
        </w:pict>
      </w:r>
      <w:r>
        <w:rPr>
          <w:rFonts w:ascii="Times New Roman" w:hAnsi="Times New Roman"/>
          <w:noProof/>
          <w:sz w:val="24"/>
          <w:szCs w:val="24"/>
          <w:lang w:bidi="ml-IN"/>
        </w:rPr>
        <w:pict>
          <v:group id="_x0000_s3253" style="position:absolute;margin-left:399.3pt;margin-top:1.35pt;width:117pt;height:27pt;z-index:252156928" coordorigin="3420,13974" coordsize="2340,540">
            <v:line id="_x0000_s3254" style="position:absolute" from="3420,13974" to="3420,14514"/>
            <v:line id="_x0000_s3255" style="position:absolute" from="3420,13974" to="5760,13974"/>
            <v:line id="_x0000_s3256" style="position:absolute" from="3420,14514" to="5760,14514"/>
            <v:line id="_x0000_s3257" style="position:absolute" from="3780,13974" to="3780,14514"/>
          </v:group>
        </w:pict>
      </w:r>
      <w:r>
        <w:rPr>
          <w:rFonts w:ascii="Times New Roman" w:hAnsi="Times New Roman"/>
          <w:noProof/>
          <w:sz w:val="24"/>
          <w:szCs w:val="24"/>
          <w:lang w:bidi="ml-IN"/>
        </w:rPr>
        <w:pict>
          <v:shape id="_x0000_s3248" type="#_x0000_t32" style="position:absolute;margin-left:149.2pt;margin-top:21.6pt;width:41.3pt;height:58.9pt;flip:y;z-index:252151808" o:connectortype="straight">
            <v:stroke endarrow="block"/>
          </v:shape>
        </w:pict>
      </w:r>
      <w:r w:rsidR="00793080" w:rsidRPr="0001235D">
        <w:rPr>
          <w:rFonts w:ascii="Times New Roman" w:hAnsi="Times New Roman"/>
          <w:sz w:val="18"/>
          <w:szCs w:val="18"/>
        </w:rPr>
        <w:tab/>
      </w:r>
    </w:p>
    <w:p w:rsidR="00793080" w:rsidRPr="0001235D" w:rsidRDefault="00793080"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18"/>
          <w:szCs w:val="18"/>
          <w:u w:val="single"/>
          <w:lang w:bidi="ml-IN"/>
        </w:rPr>
        <w:pict>
          <v:shape id="_x0000_s3261" type="#_x0000_t202" style="position:absolute;margin-left:263.8pt;margin-top:15.7pt;width:202.75pt;height:28.35pt;z-index:-251155456" stroked="f">
            <v:textbox style="mso-next-textbox:#_x0000_s3261">
              <w:txbxContent>
                <w:p w:rsidR="00CD0A96" w:rsidRPr="00453201" w:rsidRDefault="00CD0A96" w:rsidP="00793080">
                  <w:pPr>
                    <w:spacing w:after="0"/>
                    <w:rPr>
                      <w:rFonts w:ascii="Times New Roman" w:hAnsi="Times New Roman"/>
                      <w:sz w:val="24"/>
                      <w:szCs w:val="24"/>
                    </w:rPr>
                  </w:pPr>
                  <w:proofErr w:type="spellStart"/>
                  <w:proofErr w:type="gramStart"/>
                  <w:r>
                    <w:rPr>
                      <w:rFonts w:ascii="Times New Roman" w:hAnsi="Times New Roman"/>
                      <w:sz w:val="24"/>
                      <w:szCs w:val="24"/>
                    </w:rPr>
                    <w:t>Teamcode,projecttopic</w:t>
                  </w:r>
                  <w:proofErr w:type="gramEnd"/>
                  <w:r>
                    <w:rPr>
                      <w:rFonts w:ascii="Times New Roman" w:hAnsi="Times New Roman"/>
                      <w:sz w:val="24"/>
                      <w:szCs w:val="24"/>
                    </w:rPr>
                    <w:t>,completiondate</w:t>
                  </w:r>
                  <w:proofErr w:type="spellEnd"/>
                </w:p>
              </w:txbxContent>
            </v:textbox>
          </v:shape>
        </w:pict>
      </w:r>
      <w:r>
        <w:rPr>
          <w:rFonts w:ascii="Times New Roman" w:hAnsi="Times New Roman"/>
          <w:noProof/>
          <w:sz w:val="24"/>
          <w:szCs w:val="24"/>
        </w:rPr>
        <w:pict>
          <v:shape id="_x0000_s3234" type="#_x0000_t120" style="position:absolute;margin-left:190.5pt;margin-top:20.2pt;width:83.25pt;height:72.75pt;z-index:25214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">
            <v:textbox style="mso-next-textbox:#_x0000_s3234">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Assign</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txbxContent>
            </v:textbox>
          </v:shape>
        </w:pict>
      </w:r>
      <w:r>
        <w:rPr>
          <w:rFonts w:ascii="Times New Roman" w:hAnsi="Times New Roman"/>
          <w:noProof/>
          <w:sz w:val="24"/>
          <w:szCs w:val="24"/>
          <w:lang w:bidi="ml-IN"/>
        </w:rPr>
        <w:pict>
          <v:shape id="_x0000_s3247" type="#_x0000_t120" style="position:absolute;margin-left:59.75pt;margin-top:20.2pt;width:107.35pt;height:90.7pt;z-index:25215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247">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262" type="#_x0000_t202" style="position:absolute;margin-left:395.25pt;margin-top:18.45pt;width:94pt;height:31.25pt;z-index:-25115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262">
              <w:txbxContent>
                <w:p w:rsidR="00CD0A96" w:rsidRPr="00B242BE" w:rsidRDefault="00CD0A96" w:rsidP="00793080">
                  <w:pPr>
                    <w:rPr>
                      <w:rFonts w:ascii="Times New Roman" w:hAnsi="Times New Roman"/>
                      <w:sz w:val="24"/>
                    </w:rPr>
                  </w:pPr>
                  <w:proofErr w:type="spellStart"/>
                  <w:r w:rsidRPr="00B242BE">
                    <w:rPr>
                      <w:rFonts w:ascii="Times New Roman" w:hAnsi="Times New Roman"/>
                      <w:sz w:val="24"/>
                    </w:rPr>
                    <w:t>teamleaderwork</w:t>
                  </w:r>
                  <w:proofErr w:type="spellEnd"/>
                </w:p>
              </w:txbxContent>
            </v:textbox>
          </v:shape>
        </w:pict>
      </w:r>
      <w:r>
        <w:rPr>
          <w:rFonts w:ascii="Times New Roman" w:hAnsi="Times New Roman"/>
          <w:noProof/>
          <w:sz w:val="24"/>
          <w:szCs w:val="24"/>
          <w:lang w:bidi="ml-IN"/>
        </w:rPr>
        <w:pict>
          <v:shape id="_x0000_s3233" type="#_x0000_t202" style="position:absolute;margin-left:22.5pt;margin-top:12.55pt;width:48.75pt;height:24.15pt;z-index:252140544" stroked="f">
            <v:textbox style="mso-next-textbox:#_x0000_s3233">
              <w:txbxContent>
                <w:p w:rsidR="00CD0A96" w:rsidRPr="0001235D" w:rsidRDefault="00CD0A96" w:rsidP="00793080">
                  <w:pPr>
                    <w:rPr>
                      <w:rFonts w:ascii="Times New Roman" w:hAnsi="Times New Roman"/>
                      <w:sz w:val="24"/>
                      <w:szCs w:val="24"/>
                    </w:rPr>
                  </w:pPr>
                  <w:r>
                    <w:rPr>
                      <w:rFonts w:ascii="Times New Roman" w:hAnsi="Times New Roman"/>
                      <w:sz w:val="24"/>
                      <w:szCs w:val="24"/>
                    </w:rPr>
                    <w:t xml:space="preserve"> </w:t>
                  </w:r>
                  <w:r w:rsidRPr="0001235D">
                    <w:rPr>
                      <w:rFonts w:ascii="Times New Roman" w:hAnsi="Times New Roman"/>
                      <w:sz w:val="24"/>
                      <w:szCs w:val="24"/>
                    </w:rPr>
                    <w:t xml:space="preserve">Login </w:t>
                  </w:r>
                </w:p>
              </w:txbxContent>
            </v:textbox>
          </v:shape>
        </w:pict>
      </w:r>
      <w:r>
        <w:rPr>
          <w:rFonts w:ascii="Times New Roman" w:hAnsi="Times New Roman"/>
          <w:noProof/>
          <w:sz w:val="24"/>
          <w:szCs w:val="24"/>
          <w:lang w:bidi="ml-IN"/>
        </w:rPr>
        <w:pict>
          <v:group id="_x0000_s3242" style="position:absolute;margin-left:377.25pt;margin-top:17.1pt;width:117pt;height:27pt;z-index:252149760" coordorigin="3420,13974" coordsize="2340,540">
            <v:line id="_x0000_s3243" style="position:absolute" from="3420,13974" to="3420,14514"/>
            <v:line id="_x0000_s3244" style="position:absolute" from="3420,13974" to="5760,13974"/>
            <v:line id="_x0000_s3245" style="position:absolute" from="3420,14514" to="5760,14514"/>
            <v:line id="_x0000_s3246" style="position:absolute" from="3780,13974" to="3780,14514"/>
          </v:group>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3252" type="#_x0000_t32" style="position:absolute;margin-left:276pt;margin-top:14.8pt;width:101.25pt;height:80.8pt;flip:x;z-index:252155904" o:connectortype="straight">
            <v:stroke endarrow="block"/>
          </v:shape>
        </w:pict>
      </w:r>
      <w:r>
        <w:rPr>
          <w:rFonts w:ascii="Times New Roman" w:hAnsi="Times New Roman"/>
          <w:noProof/>
          <w:sz w:val="24"/>
          <w:szCs w:val="24"/>
        </w:rPr>
        <w:pict>
          <v:shape id="_x0000_s3241" type="#_x0000_t32" style="position:absolute;margin-left:273.75pt;margin-top:3.25pt;width:103.5pt;height:2.3pt;z-index:25214873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A8PgIAAHI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" adj="10800,-2711270,-72157">
            <v:stroke endarrow="block"/>
          </v:shape>
        </w:pict>
      </w:r>
      <w:r>
        <w:rPr>
          <w:rFonts w:ascii="Times New Roman" w:hAnsi="Times New Roman"/>
          <w:noProof/>
          <w:sz w:val="24"/>
          <w:szCs w:val="24"/>
          <w:lang w:bidi="ml-IN"/>
        </w:rPr>
        <w:pict>
          <v:shape id="_x0000_s3251" type="#_x0000_t32" style="position:absolute;margin-left:29.5pt;margin-top:14.8pt;width:30.25pt;height:0;z-index:252154880" o:connectortype="straight">
            <v:stroke endarrow="block"/>
          </v:shape>
        </w:pict>
      </w:r>
      <w:r>
        <w:rPr>
          <w:rFonts w:ascii="Times New Roman" w:hAnsi="Times New Roman"/>
          <w:noProof/>
          <w:sz w:val="24"/>
          <w:szCs w:val="24"/>
        </w:rPr>
        <w:pict>
          <v:shape id="_x0000_s3239" type="#_x0000_t32" style="position:absolute;margin-left:149.2pt;margin-top:14.8pt;width:41.3pt;height:0;z-index:252146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" adj="-115688,-1,-115688">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249" type="#_x0000_t32" style="position:absolute;margin-left:159.6pt;margin-top:23.3pt;width:36.2pt;height:43pt;z-index:252152832" o:connectortype="straight">
            <v:stroke endarrow="block"/>
          </v:shape>
        </w:pict>
      </w:r>
      <w:r w:rsidR="00793080"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18"/>
          <w:szCs w:val="18"/>
          <w:u w:val="single"/>
          <w:lang w:bidi="ml-IN"/>
        </w:rPr>
        <w:pict>
          <v:shape id="_x0000_s3269" type="#_x0000_t202" style="position:absolute;margin-left:319.1pt;margin-top:1.95pt;width:92.25pt;height:28.35pt;z-index:-251151360" stroked="f">
            <v:textbox style="mso-next-textbox:#_x0000_s3269">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workstatus</w:t>
                  </w:r>
                  <w:proofErr w:type="spellEnd"/>
                </w:p>
              </w:txbxContent>
            </v:textbox>
          </v:shape>
        </w:pict>
      </w:r>
      <w:r>
        <w:rPr>
          <w:rFonts w:ascii="Times New Roman" w:hAnsi="Times New Roman"/>
          <w:noProof/>
          <w:sz w:val="24"/>
          <w:szCs w:val="24"/>
          <w:lang w:bidi="ml-IN"/>
        </w:rPr>
        <w:pict>
          <v:shape id="_x0000_s3250" type="#_x0000_t32" style="position:absolute;margin-left:127.7pt;margin-top:15.4pt;width:68.1pt;height:104.6pt;z-index:252153856" o:connectortype="straight">
            <v:stroke endarrow="block"/>
          </v:shape>
        </w:pict>
      </w:r>
      <w:r>
        <w:rPr>
          <w:rFonts w:ascii="Times New Roman" w:hAnsi="Times New Roman"/>
          <w:noProof/>
          <w:sz w:val="24"/>
          <w:szCs w:val="24"/>
        </w:rPr>
        <w:pict>
          <v:shape id="_x0000_s3235" type="#_x0000_t120" style="position:absolute;margin-left:195.8pt;margin-top:10pt;width:77.95pt;height:72.4pt;z-index:25214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_x0000_s3235">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p>
    <w:p w:rsidR="00793080" w:rsidRPr="0001235D" w:rsidRDefault="00793080" w:rsidP="00793080">
      <w:pPr>
        <w:rPr>
          <w:rFonts w:ascii="Times New Roman" w:hAnsi="Times New Roman"/>
          <w:sz w:val="18"/>
          <w:szCs w:val="18"/>
        </w:rPr>
      </w:pPr>
    </w:p>
    <w:p w:rsidR="00793080" w:rsidRPr="0001235D" w:rsidRDefault="006425F3" w:rsidP="00793080">
      <w:pPr>
        <w:tabs>
          <w:tab w:val="left" w:pos="5115"/>
          <w:tab w:val="left" w:pos="6150"/>
          <w:tab w:val="left" w:pos="8220"/>
        </w:tabs>
        <w:rPr>
          <w:rFonts w:ascii="Times New Roman" w:hAnsi="Times New Roman"/>
          <w:sz w:val="24"/>
          <w:szCs w:val="24"/>
        </w:rPr>
      </w:pPr>
      <w:r>
        <w:rPr>
          <w:rFonts w:ascii="Times New Roman" w:hAnsi="Times New Roman"/>
          <w:noProof/>
          <w:sz w:val="24"/>
          <w:szCs w:val="24"/>
        </w:rPr>
        <w:pict>
          <v:shape id="_x0000_s3236" type="#_x0000_t120" style="position:absolute;margin-left:195.8pt;margin-top:19.4pt;width:81.7pt;height:73.5pt;z-index:25214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236">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Enter</w:t>
                  </w:r>
                  <w:r w:rsidRPr="0001235D">
                    <w:rPr>
                      <w:rFonts w:ascii="Times New Roman" w:hAnsi="Times New Roman"/>
                      <w:sz w:val="24"/>
                      <w:szCs w:val="24"/>
                    </w:rPr>
                    <w:t xml:space="preserve"> </w:t>
                  </w: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spacing w:after="0"/>
                    <w:jc w:val="center"/>
                    <w:rPr>
                      <w:rFonts w:ascii="Times New Roman" w:hAnsi="Times New Roman"/>
                      <w:sz w:val="24"/>
                      <w:szCs w:val="24"/>
                    </w:rPr>
                  </w:pPr>
                </w:p>
              </w:txbxContent>
            </v:textbox>
          </v:shape>
        </w:pict>
      </w:r>
      <w:r w:rsidR="00793080" w:rsidRPr="0001235D">
        <w:rPr>
          <w:rFonts w:ascii="Times New Roman" w:hAnsi="Times New Roman"/>
          <w:sz w:val="18"/>
          <w:szCs w:val="18"/>
        </w:rPr>
        <w:tab/>
        <w:t xml:space="preserve">                              </w:t>
      </w:r>
      <w:r w:rsidR="00793080" w:rsidRPr="0001235D">
        <w:rPr>
          <w:rFonts w:ascii="Times New Roman" w:hAnsi="Times New Roman"/>
          <w:sz w:val="18"/>
          <w:szCs w:val="18"/>
        </w:rPr>
        <w:tab/>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268" type="#_x0000_t202" style="position:absolute;margin-left:390.25pt;margin-top:9.85pt;width:88.5pt;height:31.25pt;z-index:-25115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268">
              <w:txbxContent>
                <w:p w:rsidR="00CD0A96" w:rsidRPr="00B242BE" w:rsidRDefault="00CD0A96" w:rsidP="00793080">
                  <w:pPr>
                    <w:rPr>
                      <w:rFonts w:ascii="Times New Roman" w:hAnsi="Times New Roman"/>
                      <w:sz w:val="24"/>
                    </w:rPr>
                  </w:pPr>
                  <w:proofErr w:type="spellStart"/>
                  <w:r w:rsidRPr="00B242BE">
                    <w:rPr>
                      <w:rFonts w:ascii="Times New Roman" w:hAnsi="Times New Roman"/>
                      <w:sz w:val="24"/>
                    </w:rPr>
                    <w:t>managerwork</w:t>
                  </w:r>
                  <w:proofErr w:type="spellEnd"/>
                </w:p>
              </w:txbxContent>
            </v:textbox>
          </v:shape>
        </w:pict>
      </w:r>
      <w:r>
        <w:rPr>
          <w:rFonts w:ascii="Times New Roman" w:hAnsi="Times New Roman"/>
          <w:noProof/>
          <w:sz w:val="24"/>
          <w:szCs w:val="24"/>
          <w:lang w:bidi="ml-IN"/>
        </w:rPr>
        <w:pict>
          <v:group id="_x0000_s3263" style="position:absolute;margin-left:372.25pt;margin-top:9.85pt;width:117pt;height:27pt;z-index:252163072" coordorigin="3420,13974" coordsize="2340,540">
            <v:line id="_x0000_s3264" style="position:absolute" from="3420,13974" to="3420,14514"/>
            <v:line id="_x0000_s3265" style="position:absolute" from="3420,13974" to="5760,13974"/>
            <v:line id="_x0000_s3266" style="position:absolute" from="3420,14514" to="5760,14514"/>
            <v:line id="_x0000_s3267" style="position:absolute" from="3780,13974" to="3780,14514"/>
          </v:group>
        </w:pict>
      </w:r>
      <w:r>
        <w:rPr>
          <w:rFonts w:ascii="Times New Roman" w:hAnsi="Times New Roman"/>
          <w:noProof/>
          <w:sz w:val="24"/>
          <w:szCs w:val="24"/>
        </w:rPr>
        <w:pict>
          <v:shape id="_x0000_s3240" type="#_x0000_t32" style="position:absolute;margin-left:277.5pt;margin-top:24.5pt;width:94.75pt;height:0;z-index:252147712;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4,277869,-99697">
            <v:stroke endarrow="block"/>
          </v:shape>
        </w:pict>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270" type="#_x0000_t202" style="position:absolute;margin-left:280pt;margin-top:20.4pt;width:92.25pt;height:28.35pt;z-index:-251150336" stroked="f">
            <v:textbox style="mso-next-textbox:#_x0000_s3270">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workstatus</w:t>
                  </w:r>
                  <w:proofErr w:type="spellEnd"/>
                </w:p>
              </w:txbxContent>
            </v:textbox>
          </v:shape>
        </w:pict>
      </w:r>
    </w:p>
    <w:p w:rsidR="00793080" w:rsidRPr="0001235D" w:rsidRDefault="00793080" w:rsidP="00793080">
      <w:pPr>
        <w:rPr>
          <w:rFonts w:ascii="Times New Roman" w:hAnsi="Times New Roman"/>
          <w:sz w:val="24"/>
          <w:szCs w:val="24"/>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2221E4" w:rsidRDefault="002221E4" w:rsidP="00793080">
      <w:pPr>
        <w:tabs>
          <w:tab w:val="left" w:pos="5700"/>
        </w:tabs>
        <w:rPr>
          <w:rFonts w:ascii="Times New Roman" w:hAnsi="Times New Roman"/>
        </w:rPr>
      </w:pPr>
    </w:p>
    <w:p w:rsidR="002221E4" w:rsidRDefault="002221E4" w:rsidP="00793080">
      <w:pPr>
        <w:tabs>
          <w:tab w:val="left" w:pos="5700"/>
        </w:tabs>
        <w:rPr>
          <w:rFonts w:ascii="Times New Roman" w:hAnsi="Times New Roman"/>
        </w:rPr>
      </w:pPr>
    </w:p>
    <w:p w:rsidR="002221E4" w:rsidRDefault="002221E4"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 2 –DFD for</w:t>
      </w:r>
      <w:r>
        <w:rPr>
          <w:rFonts w:ascii="Times New Roman" w:hAnsi="Times New Roman"/>
          <w:b/>
          <w:bCs/>
          <w:sz w:val="28"/>
          <w:szCs w:val="28"/>
        </w:rPr>
        <w:t xml:space="preserve"> Team Leader</w:t>
      </w:r>
      <w:r w:rsidRPr="00F610E1">
        <w:rPr>
          <w:rFonts w:ascii="Times New Roman" w:hAnsi="Times New Roman"/>
          <w:b/>
          <w:bCs/>
          <w:sz w:val="28"/>
          <w:szCs w:val="28"/>
        </w:rPr>
        <w:t xml:space="preserve">: </w:t>
      </w:r>
      <w:r>
        <w:rPr>
          <w:rFonts w:ascii="Times New Roman" w:hAnsi="Times New Roman"/>
          <w:b/>
          <w:bCs/>
          <w:sz w:val="28"/>
          <w:szCs w:val="28"/>
        </w:rPr>
        <w:t>Project Management</w:t>
      </w:r>
    </w:p>
    <w:p w:rsidR="00793080" w:rsidRPr="0001235D" w:rsidRDefault="00793080" w:rsidP="00793080">
      <w:pPr>
        <w:rPr>
          <w:rFonts w:ascii="Times New Roman" w:hAnsi="Times New Roman"/>
          <w:sz w:val="24"/>
          <w:szCs w:val="24"/>
          <w:u w:val="single"/>
        </w:rPr>
      </w:pPr>
    </w:p>
    <w:p w:rsidR="00793080" w:rsidRPr="0001235D" w:rsidRDefault="006425F3" w:rsidP="00793080">
      <w:pPr>
        <w:rPr>
          <w:rFonts w:ascii="Times New Roman" w:hAnsi="Times New Roman"/>
          <w:sz w:val="24"/>
          <w:szCs w:val="24"/>
          <w:u w:val="single"/>
        </w:rPr>
      </w:pPr>
      <w:r>
        <w:rPr>
          <w:rFonts w:ascii="Times New Roman" w:hAnsi="Times New Roman"/>
          <w:noProof/>
          <w:sz w:val="24"/>
          <w:szCs w:val="24"/>
          <w:lang w:bidi="ml-IN"/>
        </w:rPr>
        <w:pict>
          <v:shape id="_x0000_s3298" type="#_x0000_t202" style="position:absolute;margin-left:303pt;margin-top:20.8pt;width:191.25pt;height:28.35pt;z-index:-251129856" stroked="f">
            <v:textbox style="mso-next-textbox:#_x0000_s3298">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Projecttopic</w:t>
                  </w:r>
                  <w:proofErr w:type="spellEnd"/>
                  <w:r>
                    <w:rPr>
                      <w:rFonts w:ascii="Times New Roman" w:hAnsi="Times New Roman"/>
                      <w:sz w:val="24"/>
                      <w:szCs w:val="24"/>
                    </w:rPr>
                    <w:t xml:space="preserve">, </w:t>
                  </w:r>
                  <w:proofErr w:type="spellStart"/>
                  <w:r>
                    <w:rPr>
                      <w:rFonts w:ascii="Times New Roman" w:hAnsi="Times New Roman"/>
                      <w:sz w:val="24"/>
                      <w:szCs w:val="24"/>
                    </w:rPr>
                    <w:t>completiondate</w:t>
                  </w:r>
                  <w:proofErr w:type="spellEnd"/>
                </w:p>
              </w:txbxContent>
            </v:textbox>
          </v:shape>
        </w:pict>
      </w:r>
      <w:r>
        <w:rPr>
          <w:rFonts w:ascii="Times New Roman" w:hAnsi="Times New Roman"/>
          <w:noProof/>
          <w:sz w:val="24"/>
          <w:szCs w:val="24"/>
        </w:rPr>
        <w:pict>
          <v:shape id="_x0000_s3276" type="#_x0000_t120" style="position:absolute;margin-left:192pt;margin-top:21.6pt;width:113.65pt;height:93.65pt;z-index:252172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276">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New Projects</w:t>
                  </w:r>
                </w:p>
              </w:txbxContent>
            </v:textbox>
          </v:shape>
        </w:pict>
      </w:r>
    </w:p>
    <w:p w:rsidR="00793080" w:rsidRPr="0001235D" w:rsidRDefault="00793080" w:rsidP="00793080">
      <w:pPr>
        <w:rPr>
          <w:rFonts w:ascii="Times New Roman" w:hAnsi="Times New Roman"/>
          <w:sz w:val="18"/>
          <w:szCs w:val="18"/>
          <w:u w:val="single"/>
        </w:rPr>
      </w:pP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lang w:bidi="ml-IN"/>
        </w:rPr>
        <w:pict>
          <v:shape id="_x0000_s3296" type="#_x0000_t202" style="position:absolute;margin-left:417.3pt;margin-top:1.35pt;width:104.35pt;height:31.25pt;z-index:-25113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296">
              <w:txbxContent>
                <w:p w:rsidR="00CD0A96" w:rsidRPr="00983EE9" w:rsidRDefault="00CD0A96" w:rsidP="00793080">
                  <w:pPr>
                    <w:rPr>
                      <w:rFonts w:ascii="Times New Roman" w:hAnsi="Times New Roman"/>
                      <w:sz w:val="24"/>
                    </w:rPr>
                  </w:pPr>
                  <w:proofErr w:type="spellStart"/>
                  <w:r w:rsidRPr="00983EE9">
                    <w:rPr>
                      <w:rFonts w:ascii="Times New Roman" w:hAnsi="Times New Roman"/>
                      <w:sz w:val="24"/>
                    </w:rPr>
                    <w:t>Teamleaderwork</w:t>
                  </w:r>
                  <w:proofErr w:type="spellEnd"/>
                </w:p>
              </w:txbxContent>
            </v:textbox>
          </v:shape>
        </w:pict>
      </w:r>
      <w:r>
        <w:rPr>
          <w:rFonts w:ascii="Times New Roman" w:hAnsi="Times New Roman"/>
          <w:noProof/>
          <w:sz w:val="24"/>
          <w:szCs w:val="24"/>
          <w:lang w:bidi="ml-IN"/>
        </w:rPr>
        <w:pict>
          <v:shape id="_x0000_s3297" type="#_x0000_t32" style="position:absolute;margin-left:303pt;margin-top:14.85pt;width:97.75pt;height:0;flip:x;z-index:252185600" o:connectortype="straight">
            <v:stroke endarrow="block"/>
          </v:shape>
        </w:pict>
      </w:r>
      <w:r>
        <w:rPr>
          <w:rFonts w:ascii="Times New Roman" w:hAnsi="Times New Roman"/>
          <w:noProof/>
          <w:sz w:val="24"/>
          <w:szCs w:val="24"/>
          <w:lang w:bidi="ml-IN"/>
        </w:rPr>
        <w:pict>
          <v:group id="_x0000_s3291" style="position:absolute;margin-left:399.3pt;margin-top:1.35pt;width:117pt;height:27pt;z-index:252183552" coordorigin="3420,13974" coordsize="2340,540">
            <v:line id="_x0000_s3292" style="position:absolute" from="3420,13974" to="3420,14514"/>
            <v:line id="_x0000_s3293" style="position:absolute" from="3420,13974" to="5760,13974"/>
            <v:line id="_x0000_s3294" style="position:absolute" from="3420,14514" to="5760,14514"/>
            <v:line id="_x0000_s3295" style="position:absolute" from="3780,13974" to="3780,14514"/>
          </v:group>
        </w:pict>
      </w:r>
      <w:r>
        <w:rPr>
          <w:rFonts w:ascii="Times New Roman" w:hAnsi="Times New Roman"/>
          <w:noProof/>
          <w:sz w:val="24"/>
          <w:szCs w:val="24"/>
          <w:lang w:bidi="ml-IN"/>
        </w:rPr>
        <w:pict>
          <v:shape id="_x0000_s3286" type="#_x0000_t32" style="position:absolute;margin-left:149.2pt;margin-top:21.6pt;width:41.3pt;height:58.9pt;flip:y;z-index:252178432" o:connectortype="straight">
            <v:stroke endarrow="block"/>
          </v:shape>
        </w:pict>
      </w:r>
      <w:r w:rsidR="00793080" w:rsidRPr="0001235D">
        <w:rPr>
          <w:rFonts w:ascii="Times New Roman" w:hAnsi="Times New Roman"/>
          <w:sz w:val="18"/>
          <w:szCs w:val="18"/>
        </w:rPr>
        <w:tab/>
      </w:r>
    </w:p>
    <w:p w:rsidR="00793080" w:rsidRPr="0001235D" w:rsidRDefault="00793080"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sz w:val="24"/>
          <w:szCs w:val="24"/>
        </w:rPr>
        <w:tab/>
      </w:r>
      <w:r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18"/>
          <w:szCs w:val="18"/>
          <w:u w:val="single"/>
          <w:lang w:bidi="ml-IN"/>
        </w:rPr>
        <w:pict>
          <v:shape id="_x0000_s3299" type="#_x0000_t202" style="position:absolute;margin-left:277.5pt;margin-top:4.7pt;width:181.65pt;height:54pt;z-index:-251128832" stroked="f">
            <v:textbox style="mso-next-textbox:#_x0000_s3299">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empcode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modulename,completiondate</w:t>
                  </w:r>
                  <w:proofErr w:type="spellEnd"/>
                  <w:proofErr w:type="gramEnd"/>
                </w:p>
              </w:txbxContent>
            </v:textbox>
          </v:shape>
        </w:pict>
      </w:r>
      <w:r>
        <w:rPr>
          <w:rFonts w:ascii="Times New Roman" w:hAnsi="Times New Roman"/>
          <w:noProof/>
          <w:sz w:val="24"/>
          <w:szCs w:val="24"/>
        </w:rPr>
        <w:pict>
          <v:shape id="_x0000_s3272" type="#_x0000_t120" style="position:absolute;margin-left:196.75pt;margin-top:20.2pt;width:83.25pt;height:72.75pt;z-index:25216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">
            <v:textbox style="mso-next-textbox:#_x0000_s3272">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Assign</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modules</w:t>
                  </w:r>
                </w:p>
              </w:txbxContent>
            </v:textbox>
          </v:shape>
        </w:pict>
      </w:r>
      <w:r>
        <w:rPr>
          <w:rFonts w:ascii="Times New Roman" w:hAnsi="Times New Roman"/>
          <w:noProof/>
          <w:sz w:val="24"/>
          <w:szCs w:val="24"/>
          <w:lang w:bidi="ml-IN"/>
        </w:rPr>
        <w:pict>
          <v:shape id="_x0000_s3285" type="#_x0000_t120" style="position:absolute;margin-left:65.2pt;margin-top:20.2pt;width:107.35pt;height:90.7pt;z-index:252177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285">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271" type="#_x0000_t202" style="position:absolute;margin-left:27.95pt;margin-top:12.65pt;width:48.75pt;height:24.15pt;z-index:252167168" stroked="f">
            <v:textbox style="mso-next-textbox:#_x0000_s3271">
              <w:txbxContent>
                <w:p w:rsidR="00CD0A96" w:rsidRPr="0001235D" w:rsidRDefault="00CD0A96" w:rsidP="00793080">
                  <w:pPr>
                    <w:rPr>
                      <w:rFonts w:ascii="Times New Roman" w:hAnsi="Times New Roman"/>
                      <w:sz w:val="24"/>
                      <w:szCs w:val="24"/>
                    </w:rPr>
                  </w:pPr>
                  <w:r w:rsidRPr="0001235D">
                    <w:rPr>
                      <w:rFonts w:ascii="Times New Roman" w:hAnsi="Times New Roman"/>
                      <w:sz w:val="24"/>
                      <w:szCs w:val="24"/>
                    </w:rPr>
                    <w:t xml:space="preserve">Login </w:t>
                  </w:r>
                </w:p>
              </w:txbxContent>
            </v:textbox>
          </v:shape>
        </w:pict>
      </w:r>
      <w:r>
        <w:rPr>
          <w:rFonts w:ascii="Times New Roman" w:hAnsi="Times New Roman"/>
          <w:noProof/>
          <w:sz w:val="24"/>
          <w:szCs w:val="24"/>
          <w:lang w:bidi="ml-IN"/>
        </w:rPr>
        <w:pict>
          <v:shape id="_x0000_s3300" type="#_x0000_t202" style="position:absolute;margin-left:395.25pt;margin-top:18.45pt;width:94pt;height:31.25pt;z-index:-25112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300">
              <w:txbxContent>
                <w:p w:rsidR="00CD0A96" w:rsidRPr="00983EE9" w:rsidRDefault="00CD0A96" w:rsidP="00793080">
                  <w:pPr>
                    <w:rPr>
                      <w:rFonts w:ascii="Times New Roman" w:hAnsi="Times New Roman"/>
                      <w:sz w:val="24"/>
                    </w:rPr>
                  </w:pPr>
                  <w:proofErr w:type="spellStart"/>
                  <w:r w:rsidRPr="00983EE9">
                    <w:rPr>
                      <w:rFonts w:ascii="Times New Roman" w:hAnsi="Times New Roman"/>
                      <w:sz w:val="24"/>
                    </w:rPr>
                    <w:t>employeework</w:t>
                  </w:r>
                  <w:proofErr w:type="spellEnd"/>
                </w:p>
              </w:txbxContent>
            </v:textbox>
          </v:shape>
        </w:pict>
      </w:r>
      <w:r>
        <w:rPr>
          <w:rFonts w:ascii="Times New Roman" w:hAnsi="Times New Roman"/>
          <w:noProof/>
          <w:sz w:val="24"/>
          <w:szCs w:val="24"/>
          <w:lang w:bidi="ml-IN"/>
        </w:rPr>
        <w:pict>
          <v:group id="_x0000_s3280" style="position:absolute;margin-left:377.25pt;margin-top:17.1pt;width:117pt;height:27pt;z-index:252176384" coordorigin="3420,13974" coordsize="2340,540">
            <v:line id="_x0000_s3281" style="position:absolute" from="3420,13974" to="3420,14514"/>
            <v:line id="_x0000_s3282" style="position:absolute" from="3420,13974" to="5760,13974"/>
            <v:line id="_x0000_s3283" style="position:absolute" from="3420,14514" to="5760,14514"/>
            <v:line id="_x0000_s3284" style="position:absolute" from="3780,13974" to="3780,14514"/>
          </v:group>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3277" type="#_x0000_t32" style="position:absolute;margin-left:172.55pt;margin-top:14.9pt;width:24.2pt;height:0;z-index:252173312;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" adj="10770,129751200,-294277">
            <v:stroke endarrow="block"/>
          </v:shape>
        </w:pict>
      </w:r>
      <w:r>
        <w:rPr>
          <w:rFonts w:ascii="Times New Roman" w:hAnsi="Times New Roman"/>
          <w:noProof/>
          <w:sz w:val="24"/>
          <w:szCs w:val="24"/>
          <w:lang w:bidi="ml-IN"/>
        </w:rPr>
        <w:pict>
          <v:shape id="_x0000_s3289" type="#_x0000_t32" style="position:absolute;margin-left:37.35pt;margin-top:14.9pt;width:27.85pt;height:0;z-index:252181504" o:connectortype="straight">
            <v:stroke endarrow="block"/>
          </v:shape>
        </w:pict>
      </w:r>
      <w:r>
        <w:rPr>
          <w:rFonts w:ascii="Times New Roman" w:hAnsi="Times New Roman"/>
          <w:noProof/>
          <w:sz w:val="24"/>
          <w:szCs w:val="24"/>
        </w:rPr>
        <w:pict>
          <v:shape id="_x0000_s3290" type="#_x0000_t32" style="position:absolute;margin-left:276pt;margin-top:14.8pt;width:101.25pt;height:80.8pt;flip:x;z-index:252182528" o:connectortype="straight">
            <v:stroke endarrow="block"/>
          </v:shape>
        </w:pict>
      </w:r>
      <w:r>
        <w:rPr>
          <w:rFonts w:ascii="Times New Roman" w:hAnsi="Times New Roman"/>
          <w:noProof/>
          <w:sz w:val="24"/>
          <w:szCs w:val="24"/>
        </w:rPr>
        <w:pict>
          <v:shape id="_x0000_s3279" type="#_x0000_t32" style="position:absolute;margin-left:273.75pt;margin-top:3.25pt;width:103.5pt;height:2.3pt;z-index:252175360;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A8PgIAAHI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" adj="10800,-2711270,-72157">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r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shape id="_x0000_s3287" type="#_x0000_t32" style="position:absolute;margin-left:159.6pt;margin-top:1.95pt;width:36.2pt;height:38.5pt;z-index:252179456" o:connectortype="straight">
            <v:stroke endarrow="block"/>
          </v:shape>
        </w:pict>
      </w:r>
      <w:r>
        <w:rPr>
          <w:rFonts w:ascii="Times New Roman" w:hAnsi="Times New Roman"/>
          <w:noProof/>
          <w:sz w:val="18"/>
          <w:szCs w:val="18"/>
          <w:u w:val="single"/>
          <w:lang w:bidi="ml-IN"/>
        </w:rPr>
        <w:pict>
          <v:shape id="_x0000_s3307" type="#_x0000_t202" style="position:absolute;margin-left:319.1pt;margin-top:1.95pt;width:92.25pt;height:28.35pt;z-index:-251124736" stroked="f">
            <v:textbox style="mso-next-textbox:#_x0000_s3307">
              <w:txbxContent>
                <w:p w:rsidR="00CD0A96" w:rsidRPr="00453201" w:rsidRDefault="00CD0A96" w:rsidP="002A18E9">
                  <w:pPr>
                    <w:spacing w:after="0"/>
                    <w:rPr>
                      <w:rFonts w:ascii="Times New Roman" w:hAnsi="Times New Roman"/>
                      <w:sz w:val="24"/>
                      <w:szCs w:val="24"/>
                    </w:rPr>
                  </w:pPr>
                  <w:proofErr w:type="spellStart"/>
                  <w:r>
                    <w:rPr>
                      <w:rFonts w:ascii="Times New Roman" w:hAnsi="Times New Roman"/>
                      <w:sz w:val="24"/>
                      <w:szCs w:val="24"/>
                    </w:rPr>
                    <w:t>workstatus</w:t>
                  </w:r>
                  <w:proofErr w:type="spellEnd"/>
                </w:p>
                <w:p w:rsidR="00CD0A96" w:rsidRPr="002A18E9" w:rsidRDefault="00CD0A96" w:rsidP="002A18E9">
                  <w:pPr>
                    <w:rPr>
                      <w:szCs w:val="24"/>
                    </w:rPr>
                  </w:pPr>
                </w:p>
              </w:txbxContent>
            </v:textbox>
          </v:shape>
        </w:pict>
      </w:r>
      <w:r>
        <w:rPr>
          <w:rFonts w:ascii="Times New Roman" w:hAnsi="Times New Roman"/>
          <w:noProof/>
          <w:sz w:val="24"/>
          <w:szCs w:val="24"/>
          <w:lang w:bidi="ml-IN"/>
        </w:rPr>
        <w:pict>
          <v:shape id="_x0000_s3288" type="#_x0000_t32" style="position:absolute;margin-left:127.7pt;margin-top:15.4pt;width:68.1pt;height:104.6pt;z-index:252180480" o:connectortype="straight">
            <v:stroke endarrow="block"/>
          </v:shape>
        </w:pict>
      </w:r>
      <w:r>
        <w:rPr>
          <w:rFonts w:ascii="Times New Roman" w:hAnsi="Times New Roman"/>
          <w:noProof/>
          <w:sz w:val="24"/>
          <w:szCs w:val="24"/>
        </w:rPr>
        <w:pict>
          <v:shape id="_x0000_s3273" type="#_x0000_t120" style="position:absolute;margin-left:195.8pt;margin-top:10pt;width:77.95pt;height:72.4pt;z-index:252169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">
            <v:textbox style="mso-next-textbox:#_x0000_s3273">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p>
    <w:p w:rsidR="00793080" w:rsidRPr="0001235D" w:rsidRDefault="00793080" w:rsidP="00793080">
      <w:pPr>
        <w:rPr>
          <w:rFonts w:ascii="Times New Roman" w:hAnsi="Times New Roman"/>
          <w:sz w:val="18"/>
          <w:szCs w:val="18"/>
        </w:rPr>
      </w:pPr>
    </w:p>
    <w:p w:rsidR="00793080" w:rsidRPr="0001235D" w:rsidRDefault="006425F3" w:rsidP="00793080">
      <w:pPr>
        <w:tabs>
          <w:tab w:val="left" w:pos="5115"/>
          <w:tab w:val="left" w:pos="6150"/>
          <w:tab w:val="left" w:pos="8220"/>
        </w:tabs>
        <w:rPr>
          <w:rFonts w:ascii="Times New Roman" w:hAnsi="Times New Roman"/>
          <w:sz w:val="24"/>
          <w:szCs w:val="24"/>
        </w:rPr>
      </w:pPr>
      <w:r>
        <w:rPr>
          <w:rFonts w:ascii="Times New Roman" w:hAnsi="Times New Roman"/>
          <w:noProof/>
          <w:sz w:val="24"/>
          <w:szCs w:val="24"/>
        </w:rPr>
        <w:pict>
          <v:shape id="_x0000_s3274" type="#_x0000_t120" style="position:absolute;margin-left:195.8pt;margin-top:19.4pt;width:81.7pt;height:73.5pt;z-index:252170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274">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Enter</w:t>
                  </w:r>
                  <w:r w:rsidRPr="0001235D">
                    <w:rPr>
                      <w:rFonts w:ascii="Times New Roman" w:hAnsi="Times New Roman"/>
                      <w:sz w:val="24"/>
                      <w:szCs w:val="24"/>
                    </w:rPr>
                    <w:t xml:space="preserve"> </w:t>
                  </w: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spacing w:after="0"/>
                    <w:jc w:val="center"/>
                    <w:rPr>
                      <w:rFonts w:ascii="Times New Roman" w:hAnsi="Times New Roman"/>
                      <w:sz w:val="24"/>
                      <w:szCs w:val="24"/>
                    </w:rPr>
                  </w:pPr>
                </w:p>
              </w:txbxContent>
            </v:textbox>
          </v:shape>
        </w:pict>
      </w:r>
      <w:r w:rsidR="00793080" w:rsidRPr="0001235D">
        <w:rPr>
          <w:rFonts w:ascii="Times New Roman" w:hAnsi="Times New Roman"/>
          <w:sz w:val="18"/>
          <w:szCs w:val="18"/>
        </w:rPr>
        <w:tab/>
        <w:t xml:space="preserve">                              </w:t>
      </w:r>
      <w:r w:rsidR="00793080" w:rsidRPr="0001235D">
        <w:rPr>
          <w:rFonts w:ascii="Times New Roman" w:hAnsi="Times New Roman"/>
          <w:sz w:val="18"/>
          <w:szCs w:val="18"/>
        </w:rPr>
        <w:tab/>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306" type="#_x0000_t202" style="position:absolute;margin-left:390.25pt;margin-top:9.85pt;width:99pt;height:31.25pt;z-index:-25112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306">
              <w:txbxContent>
                <w:p w:rsidR="00CD0A96" w:rsidRPr="00983EE9" w:rsidRDefault="00CD0A96" w:rsidP="00793080">
                  <w:pPr>
                    <w:rPr>
                      <w:rFonts w:ascii="Times New Roman" w:hAnsi="Times New Roman"/>
                      <w:sz w:val="24"/>
                    </w:rPr>
                  </w:pPr>
                  <w:proofErr w:type="spellStart"/>
                  <w:r w:rsidRPr="00983EE9">
                    <w:rPr>
                      <w:rFonts w:ascii="Times New Roman" w:hAnsi="Times New Roman"/>
                      <w:sz w:val="24"/>
                    </w:rPr>
                    <w:t>teamleaderwork</w:t>
                  </w:r>
                  <w:proofErr w:type="spellEnd"/>
                </w:p>
              </w:txbxContent>
            </v:textbox>
          </v:shape>
        </w:pict>
      </w:r>
      <w:r>
        <w:rPr>
          <w:rFonts w:ascii="Times New Roman" w:hAnsi="Times New Roman"/>
          <w:noProof/>
          <w:sz w:val="24"/>
          <w:szCs w:val="24"/>
          <w:lang w:bidi="ml-IN"/>
        </w:rPr>
        <w:pict>
          <v:group id="_x0000_s3301" style="position:absolute;margin-left:372.25pt;margin-top:9.85pt;width:117pt;height:27pt;z-index:252189696" coordorigin="3420,13974" coordsize="2340,540">
            <v:line id="_x0000_s3302" style="position:absolute" from="3420,13974" to="3420,14514"/>
            <v:line id="_x0000_s3303" style="position:absolute" from="3420,13974" to="5760,13974"/>
            <v:line id="_x0000_s3304" style="position:absolute" from="3420,14514" to="5760,14514"/>
            <v:line id="_x0000_s3305" style="position:absolute" from="3780,13974" to="3780,14514"/>
          </v:group>
        </w:pict>
      </w:r>
      <w:r>
        <w:rPr>
          <w:rFonts w:ascii="Times New Roman" w:hAnsi="Times New Roman"/>
          <w:noProof/>
          <w:sz w:val="24"/>
          <w:szCs w:val="24"/>
        </w:rPr>
        <w:pict>
          <v:shape id="_x0000_s3278" type="#_x0000_t32" style="position:absolute;margin-left:277.5pt;margin-top:24.5pt;width:94.75pt;height:0;z-index:252174336;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4,277869,-99697">
            <v:stroke endarrow="block"/>
          </v:shape>
        </w:pict>
      </w:r>
    </w:p>
    <w:p w:rsidR="00793080" w:rsidRPr="0001235D" w:rsidRDefault="006425F3" w:rsidP="00793080">
      <w:pPr>
        <w:rPr>
          <w:rFonts w:ascii="Times New Roman" w:hAnsi="Times New Roman"/>
          <w:sz w:val="24"/>
          <w:szCs w:val="24"/>
        </w:rPr>
      </w:pPr>
      <w:r>
        <w:rPr>
          <w:rFonts w:ascii="Times New Roman" w:hAnsi="Times New Roman"/>
          <w:noProof/>
          <w:sz w:val="24"/>
          <w:szCs w:val="24"/>
          <w:lang w:bidi="ml-IN"/>
        </w:rPr>
        <w:pict>
          <v:shape id="_x0000_s3308" type="#_x0000_t202" style="position:absolute;margin-left:280pt;margin-top:5.45pt;width:92.25pt;height:28.35pt;z-index:-251123712" stroked="f">
            <v:textbox style="mso-next-textbox:#_x0000_s3308">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workstatus</w:t>
                  </w:r>
                  <w:proofErr w:type="spellEnd"/>
                </w:p>
              </w:txbxContent>
            </v:textbox>
          </v:shape>
        </w:pict>
      </w:r>
    </w:p>
    <w:p w:rsidR="00793080" w:rsidRPr="0001235D" w:rsidRDefault="00793080" w:rsidP="00793080">
      <w:pPr>
        <w:rPr>
          <w:rFonts w:ascii="Times New Roman" w:hAnsi="Times New Roman"/>
          <w:sz w:val="24"/>
          <w:szCs w:val="24"/>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2221E4" w:rsidRDefault="002221E4" w:rsidP="00793080">
      <w:pPr>
        <w:tabs>
          <w:tab w:val="left" w:pos="5700"/>
        </w:tabs>
        <w:rPr>
          <w:rFonts w:ascii="Times New Roman" w:hAnsi="Times New Roman"/>
        </w:rPr>
      </w:pPr>
    </w:p>
    <w:p w:rsidR="002221E4" w:rsidRDefault="002221E4"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 2 –DFD for</w:t>
      </w:r>
      <w:r>
        <w:rPr>
          <w:rFonts w:ascii="Times New Roman" w:hAnsi="Times New Roman"/>
          <w:b/>
          <w:bCs/>
          <w:sz w:val="28"/>
          <w:szCs w:val="28"/>
        </w:rPr>
        <w:t xml:space="preserve"> Employee</w:t>
      </w:r>
      <w:r w:rsidRPr="00F610E1">
        <w:rPr>
          <w:rFonts w:ascii="Times New Roman" w:hAnsi="Times New Roman"/>
          <w:b/>
          <w:bCs/>
          <w:sz w:val="28"/>
          <w:szCs w:val="28"/>
        </w:rPr>
        <w:t xml:space="preserve">: </w:t>
      </w:r>
      <w:r>
        <w:rPr>
          <w:rFonts w:ascii="Times New Roman" w:hAnsi="Times New Roman"/>
          <w:b/>
          <w:bCs/>
          <w:sz w:val="28"/>
          <w:szCs w:val="28"/>
        </w:rPr>
        <w:t>Project Management</w:t>
      </w:r>
    </w:p>
    <w:p w:rsidR="00793080" w:rsidRPr="0001235D" w:rsidRDefault="00793080" w:rsidP="00793080">
      <w:pPr>
        <w:rPr>
          <w:rFonts w:ascii="Times New Roman" w:hAnsi="Times New Roman"/>
          <w:sz w:val="24"/>
          <w:szCs w:val="24"/>
          <w:u w:val="single"/>
        </w:rPr>
      </w:pPr>
    </w:p>
    <w:p w:rsidR="00793080" w:rsidRPr="0001235D" w:rsidRDefault="00793080" w:rsidP="00793080">
      <w:pPr>
        <w:rPr>
          <w:rFonts w:ascii="Times New Roman" w:hAnsi="Times New Roman"/>
          <w:sz w:val="18"/>
          <w:szCs w:val="18"/>
          <w:u w:val="single"/>
        </w:rPr>
      </w:pP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rPr>
        <w:pict>
          <v:shape id="_x0000_s3312" type="#_x0000_t120" style="position:absolute;margin-left:195.8pt;margin-top:14.85pt;width:113.65pt;height:93.65pt;z-index:252196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312">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View</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New Projects</w:t>
                  </w:r>
                </w:p>
              </w:txbxContent>
            </v:textbox>
          </v:shape>
        </w:pict>
      </w:r>
      <w:r w:rsidR="00793080" w:rsidRPr="0001235D">
        <w:rPr>
          <w:rFonts w:ascii="Times New Roman" w:hAnsi="Times New Roman"/>
          <w:sz w:val="18"/>
          <w:szCs w:val="18"/>
        </w:rPr>
        <w:tab/>
      </w:r>
    </w:p>
    <w:p w:rsidR="00793080" w:rsidRPr="0001235D" w:rsidRDefault="006425F3"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Pr>
          <w:rFonts w:ascii="Times New Roman" w:hAnsi="Times New Roman"/>
          <w:noProof/>
          <w:sz w:val="24"/>
          <w:szCs w:val="24"/>
          <w:lang w:bidi="ml-IN"/>
        </w:rPr>
        <w:pict>
          <v:shape id="_x0000_s3324" type="#_x0000_t202" style="position:absolute;margin-left:319.95pt;margin-top:17.75pt;width:131.7pt;height:42.65pt;z-index:-251111424" stroked="f">
            <v:textbox style="mso-next-textbox:#_x0000_s3324">
              <w:txbxContent>
                <w:p w:rsidR="00CD0A96" w:rsidRPr="002A18E9" w:rsidRDefault="00CD0A96" w:rsidP="002A18E9">
                  <w:pPr>
                    <w:rPr>
                      <w:szCs w:val="24"/>
                    </w:rPr>
                  </w:pPr>
                  <w:proofErr w:type="spellStart"/>
                  <w:r w:rsidRPr="002A18E9">
                    <w:rPr>
                      <w:rFonts w:ascii="Times New Roman" w:hAnsi="Times New Roman"/>
                      <w:sz w:val="24"/>
                      <w:szCs w:val="24"/>
                    </w:rPr>
                    <w:t>Projecttopic</w:t>
                  </w:r>
                  <w:proofErr w:type="spellEnd"/>
                  <w:r>
                    <w:rPr>
                      <w:rFonts w:ascii="Times New Roman" w:hAnsi="Times New Roman"/>
                      <w:sz w:val="24"/>
                      <w:szCs w:val="24"/>
                    </w:rPr>
                    <w:t xml:space="preserve">, </w:t>
                  </w:r>
                  <w:proofErr w:type="spellStart"/>
                  <w:r>
                    <w:rPr>
                      <w:rFonts w:ascii="Times New Roman" w:hAnsi="Times New Roman"/>
                      <w:sz w:val="24"/>
                      <w:szCs w:val="24"/>
                    </w:rPr>
                    <w:t>completiondate</w:t>
                  </w:r>
                  <w:proofErr w:type="spellEnd"/>
                </w:p>
                <w:p w:rsidR="00CD0A96" w:rsidRPr="002A18E9" w:rsidRDefault="00CD0A96" w:rsidP="002A18E9">
                  <w:pPr>
                    <w:rPr>
                      <w:szCs w:val="24"/>
                    </w:rPr>
                  </w:pPr>
                </w:p>
              </w:txbxContent>
            </v:textbox>
          </v:shape>
        </w:pict>
      </w:r>
      <w:r>
        <w:rPr>
          <w:rFonts w:ascii="Times New Roman" w:hAnsi="Times New Roman"/>
          <w:noProof/>
          <w:sz w:val="24"/>
          <w:szCs w:val="24"/>
          <w:lang w:bidi="ml-IN"/>
        </w:rPr>
        <w:pict>
          <v:shape id="_x0000_s3320" type="#_x0000_t32" style="position:absolute;margin-left:149.2pt;margin-top:25.45pt;width:46.6pt;height:29.2pt;flip:y;z-index:252200960" o:connectortype="straight">
            <v:stroke endarrow="block"/>
          </v:shape>
        </w:pict>
      </w:r>
      <w:r>
        <w:rPr>
          <w:rFonts w:ascii="Times New Roman" w:hAnsi="Times New Roman"/>
          <w:noProof/>
          <w:sz w:val="24"/>
          <w:szCs w:val="24"/>
          <w:lang w:bidi="ml-IN"/>
        </w:rPr>
        <w:pict>
          <v:shape id="_x0000_s3323" type="#_x0000_t32" style="position:absolute;margin-left:309.45pt;margin-top:25.45pt;width:68.3pt;height:46.1pt;flip:x y;z-index:252204032" o:connectortype="straight">
            <v:stroke endarrow="block"/>
          </v:shape>
        </w:pict>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319" type="#_x0000_t120" style="position:absolute;margin-left:65.2pt;margin-top:20.2pt;width:107.35pt;height:90.7pt;z-index:252199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319">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309" type="#_x0000_t202" style="position:absolute;margin-left:27.95pt;margin-top:12.65pt;width:48.75pt;height:24.15pt;z-index:252193792" stroked="f">
            <v:textbox style="mso-next-textbox:#_x0000_s3309">
              <w:txbxContent>
                <w:p w:rsidR="00CD0A96" w:rsidRPr="0001235D" w:rsidRDefault="00CD0A96" w:rsidP="00793080">
                  <w:pPr>
                    <w:rPr>
                      <w:rFonts w:ascii="Times New Roman" w:hAnsi="Times New Roman"/>
                      <w:sz w:val="24"/>
                      <w:szCs w:val="24"/>
                    </w:rPr>
                  </w:pPr>
                  <w:r w:rsidRPr="0001235D">
                    <w:rPr>
                      <w:rFonts w:ascii="Times New Roman" w:hAnsi="Times New Roman"/>
                      <w:sz w:val="24"/>
                      <w:szCs w:val="24"/>
                    </w:rPr>
                    <w:t xml:space="preserve">Login </w:t>
                  </w:r>
                </w:p>
              </w:txbxContent>
            </v:textbox>
          </v:shape>
        </w:pict>
      </w:r>
      <w:r>
        <w:rPr>
          <w:rFonts w:ascii="Times New Roman" w:hAnsi="Times New Roman"/>
          <w:noProof/>
          <w:sz w:val="24"/>
          <w:szCs w:val="24"/>
          <w:lang w:bidi="ml-IN"/>
        </w:rPr>
        <w:pict>
          <v:shape id="_x0000_s3325" type="#_x0000_t202" style="position:absolute;margin-left:395.25pt;margin-top:18.45pt;width:94pt;height:31.25pt;z-index:-25111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325">
              <w:txbxContent>
                <w:p w:rsidR="00CD0A96" w:rsidRPr="00983EE9" w:rsidRDefault="00CD0A96" w:rsidP="00793080">
                  <w:pPr>
                    <w:rPr>
                      <w:rFonts w:ascii="Times New Roman" w:hAnsi="Times New Roman"/>
                      <w:sz w:val="24"/>
                    </w:rPr>
                  </w:pPr>
                  <w:proofErr w:type="spellStart"/>
                  <w:r w:rsidRPr="00983EE9">
                    <w:rPr>
                      <w:rFonts w:ascii="Times New Roman" w:hAnsi="Times New Roman"/>
                      <w:sz w:val="24"/>
                    </w:rPr>
                    <w:t>employeework</w:t>
                  </w:r>
                  <w:proofErr w:type="spellEnd"/>
                </w:p>
              </w:txbxContent>
            </v:textbox>
          </v:shape>
        </w:pict>
      </w:r>
      <w:r>
        <w:rPr>
          <w:rFonts w:ascii="Times New Roman" w:hAnsi="Times New Roman"/>
          <w:noProof/>
          <w:sz w:val="24"/>
          <w:szCs w:val="24"/>
          <w:lang w:bidi="ml-IN"/>
        </w:rPr>
        <w:pict>
          <v:group id="_x0000_s3314" style="position:absolute;margin-left:377.25pt;margin-top:17.1pt;width:117pt;height:27pt;z-index:252198912" coordorigin="3420,13974" coordsize="2340,540">
            <v:line id="_x0000_s3315" style="position:absolute" from="3420,13974" to="3420,14514"/>
            <v:line id="_x0000_s3316" style="position:absolute" from="3420,13974" to="5760,13974"/>
            <v:line id="_x0000_s3317" style="position:absolute" from="3420,14514" to="5760,14514"/>
            <v:line id="_x0000_s3318" style="position:absolute" from="3780,13974" to="3780,14514"/>
          </v:group>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rPr>
        <w:pict>
          <v:shape id="_x0000_s3313" type="#_x0000_t32" style="position:absolute;margin-left:290.4pt;margin-top:14.95pt;width:86.85pt;height:77.25pt;flip:y;z-index:252197888;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4,277869,-99697">
            <v:stroke endarrow="block"/>
          </v:shape>
        </w:pict>
      </w:r>
      <w:r>
        <w:rPr>
          <w:rFonts w:ascii="Times New Roman" w:hAnsi="Times New Roman"/>
          <w:noProof/>
          <w:sz w:val="24"/>
          <w:szCs w:val="24"/>
          <w:lang w:bidi="ml-IN"/>
        </w:rPr>
        <w:pict>
          <v:shape id="_x0000_s3322" type="#_x0000_t32" style="position:absolute;margin-left:22.4pt;margin-top:14.9pt;width:42.8pt;height:.05pt;z-index:252203008" o:connectortype="straight">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r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shape id="_x0000_s3321" type="#_x0000_t32" style="position:absolute;margin-left:149.2pt;margin-top:10.65pt;width:59.5pt;height:23.05pt;z-index:252201984" o:connectortype="straight">
            <v:stroke endarrow="block"/>
          </v:shape>
        </w:pict>
      </w:r>
      <w:r>
        <w:rPr>
          <w:rFonts w:ascii="Times New Roman" w:hAnsi="Times New Roman"/>
          <w:noProof/>
          <w:sz w:val="24"/>
          <w:szCs w:val="24"/>
        </w:rPr>
        <w:pict>
          <v:shape id="_x0000_s3310" type="#_x0000_t120" style="position:absolute;margin-left:208.7pt;margin-top:.65pt;width:81.7pt;height:73.5pt;z-index:252194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310">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Enter</w:t>
                  </w:r>
                  <w:r w:rsidRPr="0001235D">
                    <w:rPr>
                      <w:rFonts w:ascii="Times New Roman" w:hAnsi="Times New Roman"/>
                      <w:sz w:val="24"/>
                      <w:szCs w:val="24"/>
                    </w:rPr>
                    <w:t xml:space="preserve"> </w:t>
                  </w: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spacing w:after="0"/>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326" type="#_x0000_t202" style="position:absolute;margin-left:309.45pt;margin-top:.35pt;width:92.25pt;height:28.35pt;z-index:-251109376" stroked="f">
            <v:textbox style="mso-next-textbox:#_x0000_s3326">
              <w:txbxContent>
                <w:p w:rsidR="00CD0A96" w:rsidRPr="00453201" w:rsidRDefault="00CD0A96" w:rsidP="002A18E9">
                  <w:pPr>
                    <w:spacing w:after="0"/>
                    <w:rPr>
                      <w:rFonts w:ascii="Times New Roman" w:hAnsi="Times New Roman"/>
                      <w:sz w:val="24"/>
                      <w:szCs w:val="24"/>
                    </w:rPr>
                  </w:pPr>
                  <w:proofErr w:type="spellStart"/>
                  <w:r>
                    <w:rPr>
                      <w:rFonts w:ascii="Times New Roman" w:hAnsi="Times New Roman"/>
                      <w:sz w:val="24"/>
                      <w:szCs w:val="24"/>
                    </w:rPr>
                    <w:t>workstatus</w:t>
                  </w:r>
                  <w:proofErr w:type="spellEnd"/>
                </w:p>
                <w:p w:rsidR="00CD0A96" w:rsidRPr="002A18E9" w:rsidRDefault="00CD0A96" w:rsidP="002A18E9">
                  <w:pPr>
                    <w:rPr>
                      <w:szCs w:val="24"/>
                    </w:rPr>
                  </w:pPr>
                </w:p>
              </w:txbxContent>
            </v:textbox>
          </v:shape>
        </w:pict>
      </w:r>
    </w:p>
    <w:p w:rsidR="00793080" w:rsidRPr="0001235D" w:rsidRDefault="00793080" w:rsidP="00793080">
      <w:pPr>
        <w:rPr>
          <w:rFonts w:ascii="Times New Roman" w:hAnsi="Times New Roman"/>
          <w:sz w:val="18"/>
          <w:szCs w:val="18"/>
        </w:rPr>
      </w:pPr>
    </w:p>
    <w:p w:rsidR="00793080" w:rsidRPr="0001235D" w:rsidRDefault="00793080" w:rsidP="00793080">
      <w:pPr>
        <w:tabs>
          <w:tab w:val="left" w:pos="5115"/>
          <w:tab w:val="left" w:pos="6150"/>
          <w:tab w:val="left" w:pos="8220"/>
        </w:tabs>
        <w:rPr>
          <w:rFonts w:ascii="Times New Roman" w:hAnsi="Times New Roman"/>
          <w:sz w:val="24"/>
          <w:szCs w:val="24"/>
        </w:rPr>
      </w:pPr>
      <w:r w:rsidRPr="0001235D">
        <w:rPr>
          <w:rFonts w:ascii="Times New Roman" w:hAnsi="Times New Roman"/>
          <w:sz w:val="18"/>
          <w:szCs w:val="18"/>
        </w:rPr>
        <w:tab/>
        <w:t xml:space="preserve">                              </w:t>
      </w:r>
      <w:r w:rsidRPr="0001235D">
        <w:rPr>
          <w:rFonts w:ascii="Times New Roman" w:hAnsi="Times New Roman"/>
          <w:sz w:val="18"/>
          <w:szCs w:val="18"/>
        </w:rPr>
        <w:tab/>
      </w: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Pr="0001235D" w:rsidRDefault="00793080" w:rsidP="00793080">
      <w:pPr>
        <w:rPr>
          <w:rFonts w:ascii="Times New Roman" w:hAnsi="Times New Roman"/>
          <w:sz w:val="24"/>
          <w:szCs w:val="24"/>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Default="00793080" w:rsidP="00793080">
      <w:pPr>
        <w:tabs>
          <w:tab w:val="left" w:pos="5700"/>
        </w:tabs>
        <w:rPr>
          <w:rFonts w:ascii="Times New Roman" w:hAnsi="Times New Roman"/>
        </w:rPr>
      </w:pPr>
    </w:p>
    <w:p w:rsidR="00793080" w:rsidRPr="00F610E1" w:rsidRDefault="00793080" w:rsidP="00793080">
      <w:pPr>
        <w:rPr>
          <w:rFonts w:ascii="Times New Roman" w:hAnsi="Times New Roman"/>
          <w:b/>
          <w:bCs/>
          <w:sz w:val="28"/>
          <w:szCs w:val="28"/>
        </w:rPr>
      </w:pPr>
      <w:r w:rsidRPr="00F610E1">
        <w:rPr>
          <w:rFonts w:ascii="Times New Roman" w:hAnsi="Times New Roman"/>
          <w:b/>
          <w:bCs/>
          <w:sz w:val="28"/>
          <w:szCs w:val="28"/>
        </w:rPr>
        <w:lastRenderedPageBreak/>
        <w:t>Level 2 –DFD for</w:t>
      </w:r>
      <w:r>
        <w:rPr>
          <w:rFonts w:ascii="Times New Roman" w:hAnsi="Times New Roman"/>
          <w:b/>
          <w:bCs/>
          <w:sz w:val="28"/>
          <w:szCs w:val="28"/>
        </w:rPr>
        <w:t xml:space="preserve"> Client</w:t>
      </w:r>
      <w:r w:rsidRPr="00F610E1">
        <w:rPr>
          <w:rFonts w:ascii="Times New Roman" w:hAnsi="Times New Roman"/>
          <w:b/>
          <w:bCs/>
          <w:sz w:val="28"/>
          <w:szCs w:val="28"/>
        </w:rPr>
        <w:t xml:space="preserve">: </w:t>
      </w:r>
      <w:r>
        <w:rPr>
          <w:rFonts w:ascii="Times New Roman" w:hAnsi="Times New Roman"/>
          <w:b/>
          <w:bCs/>
          <w:sz w:val="28"/>
          <w:szCs w:val="28"/>
        </w:rPr>
        <w:t>Project Management</w:t>
      </w:r>
    </w:p>
    <w:p w:rsidR="00793080" w:rsidRPr="0001235D" w:rsidRDefault="00793080" w:rsidP="00793080">
      <w:pPr>
        <w:rPr>
          <w:rFonts w:ascii="Times New Roman" w:hAnsi="Times New Roman"/>
          <w:sz w:val="24"/>
          <w:szCs w:val="24"/>
          <w:u w:val="single"/>
        </w:rPr>
      </w:pPr>
    </w:p>
    <w:p w:rsidR="00793080" w:rsidRPr="0001235D" w:rsidRDefault="00793080" w:rsidP="00793080">
      <w:pPr>
        <w:rPr>
          <w:rFonts w:ascii="Times New Roman" w:hAnsi="Times New Roman"/>
          <w:sz w:val="18"/>
          <w:szCs w:val="18"/>
          <w:u w:val="single"/>
        </w:rPr>
      </w:pPr>
    </w:p>
    <w:p w:rsidR="00793080" w:rsidRPr="0001235D" w:rsidRDefault="006425F3" w:rsidP="00793080">
      <w:pPr>
        <w:tabs>
          <w:tab w:val="left" w:pos="720"/>
          <w:tab w:val="left" w:pos="1440"/>
          <w:tab w:val="left" w:pos="2160"/>
          <w:tab w:val="left" w:pos="2880"/>
          <w:tab w:val="left" w:pos="6615"/>
        </w:tabs>
        <w:rPr>
          <w:rFonts w:ascii="Times New Roman" w:hAnsi="Times New Roman"/>
          <w:sz w:val="24"/>
          <w:szCs w:val="24"/>
        </w:rPr>
      </w:pPr>
      <w:r>
        <w:rPr>
          <w:rFonts w:ascii="Times New Roman" w:hAnsi="Times New Roman"/>
          <w:noProof/>
          <w:sz w:val="24"/>
          <w:szCs w:val="24"/>
        </w:rPr>
        <w:pict>
          <v:shape id="_x0000_s3330" type="#_x0000_t120" style="position:absolute;margin-left:195.8pt;margin-top:14.85pt;width:113.65pt;height:93.65pt;z-index:25221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">
            <v:textbox style="mso-next-textbox:#_x0000_s3330">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Enter</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New Project</w:t>
                  </w:r>
                </w:p>
                <w:p w:rsidR="00CD0A96" w:rsidRDefault="00CD0A96" w:rsidP="00793080">
                  <w:pPr>
                    <w:spacing w:after="0"/>
                    <w:jc w:val="center"/>
                    <w:rPr>
                      <w:rFonts w:ascii="Times New Roman" w:hAnsi="Times New Roman"/>
                      <w:sz w:val="24"/>
                      <w:szCs w:val="24"/>
                    </w:rPr>
                  </w:pPr>
                  <w:r>
                    <w:rPr>
                      <w:rFonts w:ascii="Times New Roman" w:hAnsi="Times New Roman"/>
                      <w:sz w:val="24"/>
                      <w:szCs w:val="24"/>
                    </w:rPr>
                    <w:t>Details</w:t>
                  </w:r>
                </w:p>
              </w:txbxContent>
            </v:textbox>
          </v:shape>
        </w:pict>
      </w:r>
      <w:r w:rsidR="00793080" w:rsidRPr="0001235D">
        <w:rPr>
          <w:rFonts w:ascii="Times New Roman" w:hAnsi="Times New Roman"/>
          <w:sz w:val="18"/>
          <w:szCs w:val="18"/>
        </w:rPr>
        <w:tab/>
      </w:r>
    </w:p>
    <w:p w:rsidR="00793080" w:rsidRPr="0001235D" w:rsidRDefault="006425F3" w:rsidP="00793080">
      <w:pPr>
        <w:tabs>
          <w:tab w:val="left" w:pos="720"/>
          <w:tab w:val="left" w:pos="1440"/>
          <w:tab w:val="left" w:pos="2160"/>
          <w:tab w:val="left" w:pos="2880"/>
          <w:tab w:val="left" w:pos="3600"/>
          <w:tab w:val="left" w:pos="4320"/>
          <w:tab w:val="left" w:pos="5040"/>
          <w:tab w:val="left" w:pos="5760"/>
        </w:tabs>
        <w:rPr>
          <w:rFonts w:ascii="Times New Roman" w:hAnsi="Times New Roman"/>
          <w:sz w:val="24"/>
          <w:szCs w:val="24"/>
        </w:rPr>
      </w:pPr>
      <w:r>
        <w:rPr>
          <w:rFonts w:ascii="Times New Roman" w:hAnsi="Times New Roman"/>
          <w:noProof/>
          <w:sz w:val="24"/>
          <w:szCs w:val="24"/>
          <w:lang w:bidi="ml-IN"/>
        </w:rPr>
        <w:pict>
          <v:shape id="_x0000_s3342" type="#_x0000_t202" style="position:absolute;margin-left:309.45pt;margin-top:17.75pt;width:153.2pt;height:36.9pt;z-index:-251097088" stroked="f">
            <v:textbox style="mso-next-textbox:#_x0000_s3342">
              <w:txbxContent>
                <w:p w:rsidR="00CD0A96" w:rsidRPr="002A18E9" w:rsidRDefault="00CD0A96" w:rsidP="002A18E9">
                  <w:pPr>
                    <w:rPr>
                      <w:szCs w:val="24"/>
                    </w:rPr>
                  </w:pPr>
                  <w:proofErr w:type="spellStart"/>
                  <w:r w:rsidRPr="002A18E9">
                    <w:rPr>
                      <w:rFonts w:ascii="Times New Roman" w:hAnsi="Times New Roman"/>
                      <w:sz w:val="24"/>
                      <w:szCs w:val="24"/>
                    </w:rPr>
                    <w:t>Projecttopic</w:t>
                  </w:r>
                  <w:proofErr w:type="spellEnd"/>
                  <w:r>
                    <w:rPr>
                      <w:rFonts w:ascii="Times New Roman" w:hAnsi="Times New Roman"/>
                      <w:sz w:val="24"/>
                      <w:szCs w:val="24"/>
                    </w:rPr>
                    <w:t xml:space="preserve">, </w:t>
                  </w:r>
                  <w:proofErr w:type="spellStart"/>
                  <w:r>
                    <w:rPr>
                      <w:rFonts w:ascii="Times New Roman" w:hAnsi="Times New Roman"/>
                      <w:sz w:val="24"/>
                      <w:szCs w:val="24"/>
                    </w:rPr>
                    <w:t>completiondate</w:t>
                  </w:r>
                  <w:proofErr w:type="spellEnd"/>
                </w:p>
              </w:txbxContent>
            </v:textbox>
          </v:shape>
        </w:pict>
      </w:r>
      <w:r>
        <w:rPr>
          <w:rFonts w:ascii="Times New Roman" w:hAnsi="Times New Roman"/>
          <w:noProof/>
          <w:sz w:val="24"/>
          <w:szCs w:val="24"/>
          <w:lang w:bidi="ml-IN"/>
        </w:rPr>
        <w:pict>
          <v:shape id="_x0000_s3338" type="#_x0000_t32" style="position:absolute;margin-left:149.2pt;margin-top:25.45pt;width:46.6pt;height:29.2pt;flip:y;z-index:252215296" o:connectortype="straight">
            <v:stroke endarrow="block"/>
          </v:shape>
        </w:pict>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sz w:val="24"/>
          <w:szCs w:val="24"/>
        </w:rPr>
        <w:tab/>
      </w:r>
      <w:r w:rsidR="00793080" w:rsidRPr="0001235D">
        <w:rPr>
          <w:rFonts w:ascii="Times New Roman" w:hAnsi="Times New Roman"/>
          <w:b/>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rPr>
        <w:pict>
          <v:shape id="_x0000_s3331" type="#_x0000_t32" style="position:absolute;margin-left:309.45pt;margin-top:9.65pt;width:67.8pt;height:39.7pt;z-index:252212224;visibility:visible" o:connectortype="stra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" adj="10794,277869,-99697">
            <v:stroke endarrow="block"/>
          </v:shape>
        </w:pict>
      </w:r>
      <w:r>
        <w:rPr>
          <w:rFonts w:ascii="Times New Roman" w:hAnsi="Times New Roman"/>
          <w:noProof/>
          <w:sz w:val="24"/>
          <w:szCs w:val="24"/>
          <w:lang w:bidi="ml-IN"/>
        </w:rPr>
        <w:pict>
          <v:shape id="_x0000_s3337" type="#_x0000_t120" style="position:absolute;margin-left:65.2pt;margin-top:20.2pt;width:107.35pt;height:90.7pt;z-index:252214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">
            <v:textbox style="mso-next-textbox:#_x0000_s3337">
              <w:txbxContent>
                <w:p w:rsidR="00CD0A96" w:rsidRDefault="00CD0A96" w:rsidP="00793080">
                  <w:pPr>
                    <w:spacing w:before="240" w:after="0"/>
                    <w:jc w:val="center"/>
                    <w:rPr>
                      <w:rFonts w:ascii="Times New Roman" w:hAnsi="Times New Roman"/>
                      <w:sz w:val="24"/>
                      <w:szCs w:val="24"/>
                    </w:rPr>
                  </w:pPr>
                  <w:r>
                    <w:rPr>
                      <w:rFonts w:ascii="Times New Roman" w:hAnsi="Times New Roman"/>
                      <w:sz w:val="24"/>
                      <w:szCs w:val="24"/>
                    </w:rPr>
                    <w:t>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Management</w:t>
                  </w:r>
                </w:p>
                <w:p w:rsidR="00CD0A96" w:rsidRPr="001D3888" w:rsidRDefault="00CD0A96" w:rsidP="00793080">
                  <w:pPr>
                    <w:rPr>
                      <w:sz w:val="16"/>
                      <w:szCs w:val="16"/>
                    </w:rPr>
                  </w:pPr>
                  <w:r w:rsidRPr="001D3888">
                    <w:rPr>
                      <w:sz w:val="16"/>
                      <w:szCs w:val="16"/>
                    </w:rPr>
                    <w:t xml:space="preserve">                              </w:t>
                  </w:r>
                  <w:r>
                    <w:rPr>
                      <w:sz w:val="16"/>
                      <w:szCs w:val="16"/>
                    </w:rPr>
                    <w:t xml:space="preserve">      </w:t>
                  </w:r>
                </w:p>
                <w:p w:rsidR="00CD0A96" w:rsidRDefault="00CD0A96" w:rsidP="00793080">
                  <w:r>
                    <w:t xml:space="preserve">                              </w:t>
                  </w:r>
                </w:p>
                <w:p w:rsidR="00CD0A96" w:rsidRDefault="00CD0A96" w:rsidP="00793080"/>
                <w:p w:rsidR="00CD0A96" w:rsidRDefault="00CD0A96" w:rsidP="00793080">
                  <w:r>
                    <w:t xml:space="preserve">   </w:t>
                  </w:r>
                </w:p>
              </w:txbxContent>
            </v:textbox>
          </v:shape>
        </w:pict>
      </w:r>
      <w:r w:rsidR="00793080" w:rsidRPr="0001235D">
        <w:rPr>
          <w:rFonts w:ascii="Times New Roman" w:hAnsi="Times New Roman"/>
          <w:sz w:val="24"/>
          <w:szCs w:val="24"/>
        </w:rPr>
        <w:t xml:space="preserve">                                    </w:t>
      </w:r>
    </w:p>
    <w:p w:rsidR="00793080" w:rsidRPr="0001235D" w:rsidRDefault="006425F3" w:rsidP="00793080">
      <w:pPr>
        <w:rPr>
          <w:rFonts w:ascii="Times New Roman" w:hAnsi="Times New Roman"/>
          <w:sz w:val="18"/>
          <w:szCs w:val="18"/>
        </w:rPr>
      </w:pPr>
      <w:r>
        <w:rPr>
          <w:rFonts w:ascii="Times New Roman" w:hAnsi="Times New Roman"/>
          <w:noProof/>
          <w:sz w:val="24"/>
          <w:szCs w:val="24"/>
          <w:lang w:bidi="ml-IN"/>
        </w:rPr>
        <w:pict>
          <v:shape id="_x0000_s3327" type="#_x0000_t202" style="position:absolute;margin-left:22.4pt;margin-top:10.7pt;width:48.75pt;height:24.15pt;z-index:252208128" stroked="f">
            <v:textbox style="mso-next-textbox:#_x0000_s3327">
              <w:txbxContent>
                <w:p w:rsidR="00CD0A96" w:rsidRPr="0001235D" w:rsidRDefault="00CD0A96" w:rsidP="00793080">
                  <w:pPr>
                    <w:rPr>
                      <w:rFonts w:ascii="Times New Roman" w:hAnsi="Times New Roman"/>
                      <w:sz w:val="24"/>
                      <w:szCs w:val="24"/>
                    </w:rPr>
                  </w:pPr>
                  <w:r w:rsidRPr="0001235D">
                    <w:rPr>
                      <w:rFonts w:ascii="Times New Roman" w:hAnsi="Times New Roman"/>
                      <w:sz w:val="24"/>
                      <w:szCs w:val="24"/>
                    </w:rPr>
                    <w:t xml:space="preserve">Login </w:t>
                  </w:r>
                </w:p>
              </w:txbxContent>
            </v:textbox>
          </v:shape>
        </w:pict>
      </w:r>
      <w:r>
        <w:rPr>
          <w:rFonts w:ascii="Times New Roman" w:hAnsi="Times New Roman"/>
          <w:noProof/>
          <w:sz w:val="24"/>
          <w:szCs w:val="24"/>
          <w:lang w:bidi="ml-IN"/>
        </w:rPr>
        <w:pict>
          <v:shape id="_x0000_s3343" type="#_x0000_t202" style="position:absolute;margin-left:395.25pt;margin-top:18.45pt;width:94pt;height:31.25pt;z-index:-25109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" strokecolor="white">
            <v:textbox style="mso-next-textbox:#_x0000_s3343">
              <w:txbxContent>
                <w:p w:rsidR="00CD0A96" w:rsidRPr="00983EE9" w:rsidRDefault="00CD0A96" w:rsidP="00793080">
                  <w:pPr>
                    <w:rPr>
                      <w:rFonts w:ascii="Times New Roman" w:hAnsi="Times New Roman"/>
                      <w:sz w:val="24"/>
                    </w:rPr>
                  </w:pPr>
                  <w:proofErr w:type="spellStart"/>
                  <w:r w:rsidRPr="00983EE9">
                    <w:rPr>
                      <w:rFonts w:ascii="Times New Roman" w:hAnsi="Times New Roman"/>
                      <w:sz w:val="24"/>
                    </w:rPr>
                    <w:t>adminwork</w:t>
                  </w:r>
                  <w:proofErr w:type="spellEnd"/>
                </w:p>
              </w:txbxContent>
            </v:textbox>
          </v:shape>
        </w:pict>
      </w:r>
      <w:r>
        <w:rPr>
          <w:rFonts w:ascii="Times New Roman" w:hAnsi="Times New Roman"/>
          <w:noProof/>
          <w:sz w:val="24"/>
          <w:szCs w:val="24"/>
          <w:lang w:bidi="ml-IN"/>
        </w:rPr>
        <w:pict>
          <v:group id="_x0000_s3332" style="position:absolute;margin-left:377.25pt;margin-top:17.1pt;width:117pt;height:27pt;z-index:252213248" coordorigin="3420,13974" coordsize="2340,540">
            <v:line id="_x0000_s3333" style="position:absolute" from="3420,13974" to="3420,14514"/>
            <v:line id="_x0000_s3334" style="position:absolute" from="3420,13974" to="5760,13974"/>
            <v:line id="_x0000_s3335" style="position:absolute" from="3420,14514" to="5760,14514"/>
            <v:line id="_x0000_s3336" style="position:absolute" from="3780,13974" to="3780,14514"/>
          </v:group>
        </w:pic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341" type="#_x0000_t32" style="position:absolute;margin-left:290.4pt;margin-top:12.95pt;width:83.85pt;height:72.5pt;flip:x;z-index:252218368" o:connectortype="straight">
            <v:stroke endarrow="block"/>
          </v:shape>
        </w:pict>
      </w:r>
      <w:r>
        <w:rPr>
          <w:rFonts w:ascii="Times New Roman" w:hAnsi="Times New Roman"/>
          <w:noProof/>
          <w:sz w:val="24"/>
          <w:szCs w:val="24"/>
          <w:lang w:bidi="ml-IN"/>
        </w:rPr>
        <w:pict>
          <v:shape id="_x0000_s3340" type="#_x0000_t32" style="position:absolute;margin-left:22.4pt;margin-top:14.9pt;width:42.8pt;height:.05pt;z-index:252217344" o:connectortype="straight">
            <v:stroke endarrow="block"/>
          </v:shape>
        </w:pict>
      </w:r>
      <w:r w:rsidR="00793080" w:rsidRPr="0001235D">
        <w:rPr>
          <w:rFonts w:ascii="Times New Roman" w:hAnsi="Times New Roman"/>
          <w:sz w:val="24"/>
          <w:szCs w:val="24"/>
        </w:rPr>
        <w:t xml:space="preserve">                                                                         </w:t>
      </w:r>
      <w:r w:rsidR="00793080">
        <w:rPr>
          <w:rFonts w:ascii="Times New Roman" w:hAnsi="Times New Roman"/>
          <w:sz w:val="24"/>
          <w:szCs w:val="24"/>
        </w:rPr>
        <w:t xml:space="preserve">                         </w:t>
      </w:r>
      <w:r w:rsidR="00793080" w:rsidRPr="0001235D">
        <w:rPr>
          <w:rFonts w:ascii="Times New Roman" w:hAnsi="Times New Roman"/>
          <w:sz w:val="24"/>
          <w:szCs w:val="24"/>
        </w:rPr>
        <w:t xml:space="preserve">                       </w:t>
      </w:r>
    </w:p>
    <w:p w:rsidR="00793080" w:rsidRPr="0001235D" w:rsidRDefault="00793080" w:rsidP="00793080">
      <w:pPr>
        <w:tabs>
          <w:tab w:val="left" w:pos="6150"/>
          <w:tab w:val="left" w:pos="8220"/>
        </w:tabs>
        <w:rPr>
          <w:rFonts w:ascii="Times New Roman" w:hAnsi="Times New Roman"/>
          <w:sz w:val="24"/>
          <w:szCs w:val="24"/>
        </w:rPr>
      </w:pPr>
      <w:r w:rsidRPr="0001235D">
        <w:rPr>
          <w:rFonts w:ascii="Times New Roman" w:hAnsi="Times New Roman"/>
          <w:sz w:val="24"/>
          <w:szCs w:val="24"/>
        </w:rPr>
        <w:t xml:space="preserve">                                                                                                                                                                                                                                                                                                                                                                         </w:t>
      </w:r>
    </w:p>
    <w:p w:rsidR="00793080" w:rsidRPr="0001235D" w:rsidRDefault="006425F3" w:rsidP="00793080">
      <w:pPr>
        <w:tabs>
          <w:tab w:val="left" w:pos="5700"/>
        </w:tabs>
        <w:rPr>
          <w:rFonts w:ascii="Times New Roman" w:hAnsi="Times New Roman"/>
          <w:sz w:val="24"/>
          <w:szCs w:val="24"/>
        </w:rPr>
      </w:pPr>
      <w:r>
        <w:rPr>
          <w:rFonts w:ascii="Times New Roman" w:hAnsi="Times New Roman"/>
          <w:noProof/>
          <w:sz w:val="24"/>
          <w:szCs w:val="24"/>
          <w:lang w:bidi="ml-IN"/>
        </w:rPr>
        <w:pict>
          <v:shape id="_x0000_s3339" type="#_x0000_t32" style="position:absolute;margin-left:149.2pt;margin-top:9.3pt;width:59.5pt;height:24.4pt;z-index:252216320" o:connectortype="straight">
            <v:stroke endarrow="block"/>
          </v:shape>
        </w:pict>
      </w:r>
      <w:r>
        <w:rPr>
          <w:rFonts w:ascii="Times New Roman" w:hAnsi="Times New Roman"/>
          <w:noProof/>
          <w:sz w:val="24"/>
          <w:szCs w:val="24"/>
        </w:rPr>
        <w:pict>
          <v:shape id="_x0000_s3328" type="#_x0000_t120" style="position:absolute;margin-left:208.7pt;margin-top:.65pt;width:81.7pt;height:73.5pt;z-index:25220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">
            <v:textbox style="mso-next-textbox:#_x0000_s3328">
              <w:txbxContent>
                <w:p w:rsidR="00CD0A96" w:rsidRDefault="00CD0A96" w:rsidP="00793080">
                  <w:pPr>
                    <w:spacing w:after="0"/>
                    <w:jc w:val="center"/>
                    <w:rPr>
                      <w:rFonts w:ascii="Times New Roman" w:hAnsi="Times New Roman"/>
                      <w:sz w:val="24"/>
                      <w:szCs w:val="24"/>
                    </w:rPr>
                  </w:pPr>
                  <w:r>
                    <w:rPr>
                      <w:rFonts w:ascii="Times New Roman" w:hAnsi="Times New Roman"/>
                      <w:sz w:val="24"/>
                      <w:szCs w:val="24"/>
                    </w:rPr>
                    <w:t>View Project</w:t>
                  </w:r>
                </w:p>
                <w:p w:rsidR="00CD0A96" w:rsidRPr="0001235D" w:rsidRDefault="00CD0A96" w:rsidP="00793080">
                  <w:pPr>
                    <w:spacing w:after="0"/>
                    <w:jc w:val="center"/>
                    <w:rPr>
                      <w:rFonts w:ascii="Times New Roman" w:hAnsi="Times New Roman"/>
                      <w:sz w:val="24"/>
                      <w:szCs w:val="24"/>
                    </w:rPr>
                  </w:pPr>
                  <w:r>
                    <w:rPr>
                      <w:rFonts w:ascii="Times New Roman" w:hAnsi="Times New Roman"/>
                      <w:sz w:val="24"/>
                      <w:szCs w:val="24"/>
                    </w:rPr>
                    <w:t>Status</w:t>
                  </w:r>
                </w:p>
                <w:p w:rsidR="00CD0A96" w:rsidRPr="0001235D" w:rsidRDefault="00CD0A96" w:rsidP="00793080">
                  <w:pPr>
                    <w:spacing w:after="0"/>
                    <w:jc w:val="center"/>
                    <w:rPr>
                      <w:rFonts w:ascii="Times New Roman" w:hAnsi="Times New Roman"/>
                      <w:sz w:val="24"/>
                      <w:szCs w:val="24"/>
                    </w:rPr>
                  </w:pPr>
                </w:p>
              </w:txbxContent>
            </v:textbox>
          </v:shape>
        </w:pict>
      </w:r>
      <w:r w:rsidR="00793080" w:rsidRPr="0001235D">
        <w:rPr>
          <w:rFonts w:ascii="Times New Roman" w:hAnsi="Times New Roman"/>
          <w:sz w:val="24"/>
          <w:szCs w:val="24"/>
        </w:rPr>
        <w:t xml:space="preserve">                                                                                                     </w:t>
      </w:r>
    </w:p>
    <w:p w:rsidR="00793080" w:rsidRPr="0001235D" w:rsidRDefault="006425F3" w:rsidP="00793080">
      <w:pPr>
        <w:tabs>
          <w:tab w:val="left" w:pos="6150"/>
          <w:tab w:val="left" w:pos="8220"/>
        </w:tabs>
        <w:rPr>
          <w:rFonts w:ascii="Times New Roman" w:hAnsi="Times New Roman"/>
          <w:sz w:val="24"/>
          <w:szCs w:val="24"/>
        </w:rPr>
      </w:pPr>
      <w:r>
        <w:rPr>
          <w:rFonts w:ascii="Times New Roman" w:hAnsi="Times New Roman"/>
          <w:noProof/>
          <w:sz w:val="24"/>
          <w:szCs w:val="24"/>
          <w:lang w:bidi="ml-IN"/>
        </w:rPr>
        <w:pict>
          <v:shape id="_x0000_s3344" type="#_x0000_t202" style="position:absolute;margin-left:309.45pt;margin-top:.35pt;width:92.25pt;height:28.35pt;z-index:-251095040" stroked="f">
            <v:textbox style="mso-next-textbox:#_x0000_s3344">
              <w:txbxContent>
                <w:p w:rsidR="00CD0A96" w:rsidRPr="00453201" w:rsidRDefault="00CD0A96" w:rsidP="00793080">
                  <w:pPr>
                    <w:spacing w:after="0"/>
                    <w:rPr>
                      <w:rFonts w:ascii="Times New Roman" w:hAnsi="Times New Roman"/>
                      <w:sz w:val="24"/>
                      <w:szCs w:val="24"/>
                    </w:rPr>
                  </w:pPr>
                  <w:proofErr w:type="spellStart"/>
                  <w:r>
                    <w:rPr>
                      <w:rFonts w:ascii="Times New Roman" w:hAnsi="Times New Roman"/>
                      <w:sz w:val="24"/>
                      <w:szCs w:val="24"/>
                    </w:rPr>
                    <w:t>workstatus</w:t>
                  </w:r>
                  <w:proofErr w:type="spellEnd"/>
                </w:p>
              </w:txbxContent>
            </v:textbox>
          </v:shape>
        </w:pict>
      </w:r>
    </w:p>
    <w:p w:rsidR="00793080" w:rsidRPr="0001235D" w:rsidRDefault="00793080" w:rsidP="00793080">
      <w:pPr>
        <w:rPr>
          <w:rFonts w:ascii="Times New Roman" w:hAnsi="Times New Roman"/>
          <w:sz w:val="18"/>
          <w:szCs w:val="18"/>
        </w:rPr>
      </w:pPr>
    </w:p>
    <w:p w:rsidR="00793080" w:rsidRDefault="00793080" w:rsidP="00793080">
      <w:pPr>
        <w:tabs>
          <w:tab w:val="left" w:pos="5700"/>
        </w:tabs>
        <w:rPr>
          <w:rFonts w:ascii="Times New Roman" w:hAnsi="Times New Roman"/>
        </w:rPr>
      </w:pPr>
      <w:r w:rsidRPr="0001235D">
        <w:rPr>
          <w:rFonts w:ascii="Times New Roman" w:hAnsi="Times New Roman"/>
          <w:sz w:val="18"/>
          <w:szCs w:val="18"/>
        </w:rPr>
        <w:tab/>
        <w:t xml:space="preserve">                              </w:t>
      </w:r>
    </w:p>
    <w:p w:rsidR="00793080" w:rsidRDefault="00793080" w:rsidP="00793080">
      <w:pPr>
        <w:jc w:val="center"/>
        <w:rPr>
          <w:rFonts w:ascii="Times New Roman" w:hAnsi="Times New Roman"/>
          <w:b/>
          <w:sz w:val="40"/>
          <w:szCs w:val="20"/>
        </w:rPr>
      </w:pPr>
    </w:p>
    <w:p w:rsidR="00793080" w:rsidRDefault="00793080" w:rsidP="00793080">
      <w:pPr>
        <w:jc w:val="center"/>
        <w:rPr>
          <w:rFonts w:ascii="Times New Roman" w:hAnsi="Times New Roman"/>
          <w:b/>
          <w:sz w:val="40"/>
          <w:szCs w:val="20"/>
        </w:rPr>
      </w:pPr>
    </w:p>
    <w:p w:rsidR="00793080" w:rsidRDefault="00793080" w:rsidP="00793080">
      <w:pPr>
        <w:jc w:val="center"/>
        <w:rPr>
          <w:rFonts w:ascii="Times New Roman" w:hAnsi="Times New Roman"/>
          <w:b/>
          <w:sz w:val="40"/>
          <w:szCs w:val="20"/>
        </w:rPr>
      </w:pPr>
    </w:p>
    <w:p w:rsidR="00793080" w:rsidRDefault="00793080" w:rsidP="00793080">
      <w:pPr>
        <w:jc w:val="center"/>
        <w:rPr>
          <w:rFonts w:ascii="Times New Roman" w:hAnsi="Times New Roman"/>
          <w:b/>
          <w:sz w:val="40"/>
          <w:szCs w:val="20"/>
        </w:rPr>
      </w:pPr>
    </w:p>
    <w:p w:rsidR="00793080" w:rsidRDefault="00793080" w:rsidP="00793080">
      <w:pPr>
        <w:jc w:val="center"/>
        <w:rPr>
          <w:rFonts w:ascii="Times New Roman" w:hAnsi="Times New Roman"/>
          <w:b/>
          <w:sz w:val="40"/>
          <w:szCs w:val="20"/>
        </w:rPr>
      </w:pPr>
    </w:p>
    <w:p w:rsidR="00DF7F8C" w:rsidRPr="006E63F4" w:rsidRDefault="00DF7F8C" w:rsidP="00AE0B03">
      <w:pPr>
        <w:rPr>
          <w:rFonts w:ascii="Times New Roman" w:hAnsi="Times New Roman"/>
          <w:b/>
          <w:u w:val="single"/>
        </w:rPr>
      </w:pPr>
    </w:p>
    <w:p w:rsidR="00DF7F8C" w:rsidRPr="006E63F4" w:rsidRDefault="00DF7F8C" w:rsidP="00AE0B03">
      <w:pPr>
        <w:rPr>
          <w:rFonts w:ascii="Times New Roman" w:hAnsi="Times New Roman"/>
          <w:b/>
          <w:u w:val="single"/>
        </w:rPr>
      </w:pPr>
    </w:p>
    <w:p w:rsidR="00DF7F8C" w:rsidRPr="006E63F4" w:rsidRDefault="00DF7F8C" w:rsidP="00AE0B03">
      <w:pPr>
        <w:rPr>
          <w:rFonts w:ascii="Times New Roman" w:hAnsi="Times New Roman"/>
          <w:b/>
          <w:u w:val="single"/>
        </w:rPr>
      </w:pPr>
    </w:p>
    <w:p w:rsidR="00DF7F8C" w:rsidRPr="006E63F4" w:rsidRDefault="00DF7F8C" w:rsidP="00AE0B03">
      <w:pPr>
        <w:rPr>
          <w:rFonts w:ascii="Times New Roman" w:hAnsi="Times New Roman"/>
          <w:b/>
          <w:u w:val="single"/>
        </w:rPr>
      </w:pPr>
    </w:p>
    <w:p w:rsidR="00983EE9" w:rsidRDefault="00983EE9" w:rsidP="00654DF4">
      <w:pPr>
        <w:spacing w:line="360" w:lineRule="auto"/>
        <w:jc w:val="both"/>
        <w:rPr>
          <w:rFonts w:ascii="Times New Roman" w:hAnsi="Times New Roman"/>
          <w:b/>
          <w:sz w:val="24"/>
          <w:szCs w:val="24"/>
        </w:rPr>
      </w:pPr>
    </w:p>
    <w:p w:rsidR="005F0F0B" w:rsidRDefault="005F0F0B" w:rsidP="00486E8F">
      <w:pPr>
        <w:pStyle w:val="TxBrp1BookmanOldStyle"/>
        <w:tabs>
          <w:tab w:val="left" w:pos="1800"/>
        </w:tabs>
        <w:spacing w:line="360" w:lineRule="auto"/>
        <w:ind w:left="0"/>
        <w:rPr>
          <w:rFonts w:ascii="Times New Roman" w:hAnsi="Times New Roman"/>
          <w:b/>
          <w:sz w:val="24"/>
          <w:szCs w:val="24"/>
        </w:rPr>
      </w:pPr>
    </w:p>
    <w:p w:rsidR="00336FCB" w:rsidRPr="00560DC8" w:rsidRDefault="00486E8F" w:rsidP="00560DC8">
      <w:pPr>
        <w:pStyle w:val="TxBrp1BookmanOldStyle"/>
        <w:tabs>
          <w:tab w:val="left" w:pos="1800"/>
        </w:tabs>
        <w:spacing w:line="360" w:lineRule="auto"/>
        <w:ind w:left="0"/>
        <w:rPr>
          <w:rFonts w:ascii="Times New Roman" w:hAnsi="Times New Roman"/>
          <w:b/>
          <w:bCs/>
          <w:sz w:val="24"/>
          <w:szCs w:val="24"/>
          <w:u w:val="single"/>
        </w:rPr>
      </w:pPr>
      <w:r w:rsidRPr="008363DF">
        <w:rPr>
          <w:rFonts w:ascii="Times New Roman" w:hAnsi="Times New Roman"/>
          <w:b/>
          <w:sz w:val="24"/>
          <w:szCs w:val="24"/>
        </w:rPr>
        <w:t>3.</w:t>
      </w:r>
      <w:r w:rsidRPr="00BE1287">
        <w:rPr>
          <w:rFonts w:ascii="Times New Roman" w:hAnsi="Times New Roman"/>
          <w:b/>
          <w:sz w:val="24"/>
          <w:szCs w:val="24"/>
        </w:rPr>
        <w:t xml:space="preserve">3.2   </w:t>
      </w:r>
      <w:r w:rsidR="00992C26" w:rsidRPr="002227B2">
        <w:rPr>
          <w:rFonts w:ascii="Times New Roman" w:hAnsi="Times New Roman"/>
          <w:b/>
          <w:bCs/>
          <w:sz w:val="24"/>
          <w:szCs w:val="24"/>
        </w:rPr>
        <w:t>TABLE DESIGN</w:t>
      </w:r>
      <w:r w:rsidR="00992C26" w:rsidRPr="008363DF">
        <w:rPr>
          <w:rFonts w:ascii="Times New Roman" w:hAnsi="Times New Roman"/>
          <w:b/>
          <w:bCs/>
          <w:sz w:val="24"/>
          <w:szCs w:val="24"/>
          <w:u w:val="single"/>
        </w:rPr>
        <w:t xml:space="preserve">        </w:t>
      </w: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Table name: login</w:t>
      </w:r>
    </w:p>
    <w:tbl>
      <w:tblPr>
        <w:tblW w:w="941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148"/>
        <w:gridCol w:w="1244"/>
        <w:gridCol w:w="2008"/>
        <w:gridCol w:w="3654"/>
      </w:tblGrid>
      <w:tr w:rsidR="00560DC8" w:rsidRPr="00930D3D" w:rsidTr="00560DC8">
        <w:trPr>
          <w:trHeight w:val="33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2008"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Constrain </w:t>
            </w:r>
            <w:r w:rsidR="008D0BFF">
              <w:rPr>
                <w:rFonts w:ascii="Times New Roman" w:eastAsia="Times New Roman" w:hAnsi="Times New Roman"/>
                <w:b/>
                <w:sz w:val="24"/>
                <w:szCs w:val="24"/>
              </w:rPr>
              <w:t>t</w:t>
            </w:r>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rPr>
          <w:trHeight w:val="35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loginid</w:t>
            </w:r>
            <w:proofErr w:type="spellEnd"/>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2008"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Automaticaly</w:t>
            </w:r>
            <w:proofErr w:type="spellEnd"/>
            <w:r w:rsidRPr="00930D3D">
              <w:rPr>
                <w:rFonts w:ascii="Times New Roman" w:eastAsia="Times New Roman" w:hAnsi="Times New Roman"/>
                <w:sz w:val="24"/>
                <w:szCs w:val="24"/>
              </w:rPr>
              <w:t xml:space="preserve"> incremented id</w:t>
            </w:r>
          </w:p>
        </w:tc>
      </w:tr>
      <w:tr w:rsidR="00560DC8" w:rsidRPr="00930D3D" w:rsidTr="00560DC8">
        <w:trPr>
          <w:trHeight w:val="35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w:t>
            </w:r>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200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Type of user</w:t>
            </w:r>
          </w:p>
        </w:tc>
      </w:tr>
      <w:tr w:rsidR="00560DC8" w:rsidRPr="00930D3D" w:rsidTr="00560DC8">
        <w:trPr>
          <w:trHeight w:val="35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w:t>
            </w:r>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2008"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 of user</w:t>
            </w:r>
          </w:p>
        </w:tc>
      </w:tr>
      <w:tr w:rsidR="00560DC8" w:rsidRPr="00930D3D" w:rsidTr="00560DC8">
        <w:trPr>
          <w:trHeight w:val="35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password</w:t>
            </w:r>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200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Password of user</w:t>
            </w:r>
          </w:p>
        </w:tc>
      </w:tr>
      <w:tr w:rsidR="00560DC8" w:rsidRPr="00930D3D" w:rsidTr="00560DC8">
        <w:trPr>
          <w:trHeight w:val="35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w:t>
            </w:r>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200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Block or unblock status</w:t>
            </w:r>
          </w:p>
        </w:tc>
      </w:tr>
      <w:tr w:rsidR="00560DC8" w:rsidRPr="00930D3D" w:rsidTr="00560DC8">
        <w:trPr>
          <w:trHeight w:val="35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online</w:t>
            </w:r>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200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Online user status</w:t>
            </w:r>
          </w:p>
        </w:tc>
      </w:tr>
      <w:tr w:rsidR="00560DC8" w:rsidRPr="00930D3D" w:rsidTr="00560DC8">
        <w:trPr>
          <w:trHeight w:val="378"/>
        </w:trPr>
        <w:tc>
          <w:tcPr>
            <w:tcW w:w="135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email</w:t>
            </w:r>
          </w:p>
        </w:tc>
        <w:tc>
          <w:tcPr>
            <w:tcW w:w="114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4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200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Email-id of user</w:t>
            </w:r>
          </w:p>
        </w:tc>
      </w:tr>
    </w:tbl>
    <w:p w:rsidR="00560DC8" w:rsidRPr="00930D3D" w:rsidRDefault="00560DC8"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Table name: manager</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170"/>
        <w:gridCol w:w="1260"/>
        <w:gridCol w:w="1980"/>
        <w:gridCol w:w="3600"/>
      </w:tblGrid>
      <w:tr w:rsidR="00560DC8" w:rsidRPr="00930D3D" w:rsidTr="00560DC8">
        <w:trPr>
          <w:trHeight w:val="273"/>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rPr>
          <w:trHeight w:val="288"/>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mgrid</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rPr>
          <w:trHeight w:val="273"/>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mgrcode</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Unique id of manager</w:t>
            </w:r>
          </w:p>
        </w:tc>
      </w:tr>
      <w:tr w:rsidR="00560DC8" w:rsidRPr="00930D3D" w:rsidTr="00560DC8">
        <w:trPr>
          <w:trHeight w:val="273"/>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mgrname</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Name of manager</w:t>
            </w:r>
          </w:p>
        </w:tc>
      </w:tr>
      <w:tr w:rsidR="00560DC8" w:rsidRPr="00930D3D" w:rsidTr="00560DC8">
        <w:trPr>
          <w:trHeight w:val="288"/>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mgrdomain</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Associated domains</w:t>
            </w:r>
          </w:p>
        </w:tc>
      </w:tr>
      <w:tr w:rsidR="00560DC8" w:rsidRPr="00930D3D" w:rsidTr="00560DC8">
        <w:trPr>
          <w:trHeight w:val="288"/>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 of manager</w:t>
            </w:r>
          </w:p>
        </w:tc>
      </w:tr>
      <w:tr w:rsidR="00560DC8" w:rsidRPr="00930D3D" w:rsidTr="00560DC8">
        <w:trPr>
          <w:trHeight w:val="273"/>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mgrphoto</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Photo path of manager</w:t>
            </w:r>
          </w:p>
        </w:tc>
      </w:tr>
      <w:tr w:rsidR="00560DC8" w:rsidRPr="00930D3D" w:rsidTr="00560DC8">
        <w:trPr>
          <w:trHeight w:val="273"/>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mgrresume</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Resume path of manager</w:t>
            </w:r>
          </w:p>
        </w:tc>
      </w:tr>
      <w:tr w:rsidR="00560DC8" w:rsidRPr="00930D3D" w:rsidTr="00560DC8">
        <w:trPr>
          <w:trHeight w:val="288"/>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mgrexp</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Experience of manager</w:t>
            </w:r>
          </w:p>
        </w:tc>
      </w:tr>
      <w:tr w:rsidR="00560DC8" w:rsidRPr="00930D3D" w:rsidTr="00560DC8">
        <w:trPr>
          <w:trHeight w:val="273"/>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mgrdate</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Appointed date of manager</w:t>
            </w:r>
          </w:p>
        </w:tc>
      </w:tr>
      <w:tr w:rsidR="00560DC8" w:rsidRPr="00930D3D" w:rsidTr="00560DC8">
        <w:trPr>
          <w:trHeight w:val="288"/>
        </w:trPr>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mgremail</w:t>
            </w:r>
            <w:proofErr w:type="spellEnd"/>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Email-id of manager</w:t>
            </w:r>
          </w:p>
        </w:tc>
      </w:tr>
    </w:tbl>
    <w:p w:rsidR="00560DC8" w:rsidRPr="00930D3D" w:rsidRDefault="00560DC8"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 xml:space="preserve">Table name: </w:t>
      </w:r>
      <w:proofErr w:type="spellStart"/>
      <w:r w:rsidRPr="00930D3D">
        <w:rPr>
          <w:rFonts w:ascii="Times New Roman" w:hAnsi="Times New Roman"/>
          <w:b/>
          <w:sz w:val="24"/>
          <w:szCs w:val="24"/>
        </w:rPr>
        <w:t>teamleader</w:t>
      </w:r>
      <w:proofErr w:type="spellEnd"/>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166"/>
        <w:gridCol w:w="1257"/>
        <w:gridCol w:w="1972"/>
        <w:gridCol w:w="3580"/>
      </w:tblGrid>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teamid</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72"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teamcode</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72"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Unique id of team leader</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teamname</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Name of team leader</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teamdomain</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Associated domains</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w:t>
            </w:r>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72"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 xml:space="preserve">Username of </w:t>
            </w:r>
            <w:proofErr w:type="spellStart"/>
            <w:r w:rsidRPr="00930D3D">
              <w:rPr>
                <w:rFonts w:ascii="Times New Roman" w:eastAsia="Times New Roman" w:hAnsi="Times New Roman"/>
                <w:sz w:val="24"/>
                <w:szCs w:val="24"/>
              </w:rPr>
              <w:t>teamleader</w:t>
            </w:r>
            <w:proofErr w:type="spellEnd"/>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teamphoto</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Photo path of team leader</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teamresume</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Resume path of team leader</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teamexp</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w:t>
            </w: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Experience of team leader</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lastRenderedPageBreak/>
              <w:t>teamdate</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Appointed date of team leader</w:t>
            </w:r>
          </w:p>
        </w:tc>
      </w:tr>
      <w:tr w:rsidR="00560DC8" w:rsidRPr="00930D3D" w:rsidTr="00560DC8">
        <w:tc>
          <w:tcPr>
            <w:tcW w:w="140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teamemail</w:t>
            </w:r>
            <w:proofErr w:type="spellEnd"/>
          </w:p>
        </w:tc>
        <w:tc>
          <w:tcPr>
            <w:tcW w:w="116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257"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72"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5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Email-id of team leader</w:t>
            </w:r>
          </w:p>
        </w:tc>
      </w:tr>
    </w:tbl>
    <w:p w:rsidR="00560DC8" w:rsidRPr="00930D3D" w:rsidRDefault="00560DC8"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Table name: employee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60"/>
        <w:gridCol w:w="1170"/>
        <w:gridCol w:w="1980"/>
        <w:gridCol w:w="3600"/>
      </w:tblGrid>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empid</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teamcode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Unique id of team leader</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empcode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Unique id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empname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Name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mgrcode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Code of manager</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empphoto</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Photo path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empresume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Resume path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empexp</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Experience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empdate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Appointed date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empemail</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Email-id of employee</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empproject</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Project assigned for the employee</w:t>
            </w:r>
          </w:p>
        </w:tc>
      </w:tr>
    </w:tbl>
    <w:p w:rsidR="00560DC8" w:rsidRPr="00930D3D" w:rsidRDefault="00560DC8" w:rsidP="00560DC8">
      <w:pPr>
        <w:tabs>
          <w:tab w:val="left" w:pos="1820"/>
        </w:tabs>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Table name: client</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60"/>
        <w:gridCol w:w="1170"/>
        <w:gridCol w:w="1980"/>
        <w:gridCol w:w="3600"/>
      </w:tblGrid>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clid</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0" w:type="dxa"/>
          </w:tcPr>
          <w:p w:rsidR="00560DC8" w:rsidRPr="00930D3D" w:rsidRDefault="008D0BFF" w:rsidP="008D0BFF">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clname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Name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cloccu</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Occupation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claddrs</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Address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clage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3</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Age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clgen</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3</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Gender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w:t>
            </w:r>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Username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clemail</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Email-id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clphone</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Phone number of client</w:t>
            </w:r>
          </w:p>
        </w:tc>
      </w:tr>
      <w:tr w:rsidR="00560DC8" w:rsidRPr="00930D3D" w:rsidTr="00560DC8">
        <w:tc>
          <w:tcPr>
            <w:tcW w:w="1368"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cldescr</w:t>
            </w:r>
            <w:proofErr w:type="spellEnd"/>
          </w:p>
        </w:tc>
        <w:tc>
          <w:tcPr>
            <w:tcW w:w="126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7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00"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Descryption</w:t>
            </w:r>
            <w:proofErr w:type="spellEnd"/>
            <w:r w:rsidRPr="00930D3D">
              <w:rPr>
                <w:rFonts w:ascii="Times New Roman" w:eastAsia="Times New Roman" w:hAnsi="Times New Roman"/>
                <w:sz w:val="24"/>
                <w:szCs w:val="24"/>
              </w:rPr>
              <w:t xml:space="preserve"> of work</w:t>
            </w:r>
          </w:p>
        </w:tc>
      </w:tr>
    </w:tbl>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 xml:space="preserve">Table name: </w:t>
      </w:r>
      <w:proofErr w:type="spellStart"/>
      <w:r w:rsidRPr="00930D3D">
        <w:rPr>
          <w:rFonts w:ascii="Times New Roman" w:hAnsi="Times New Roman"/>
          <w:b/>
          <w:sz w:val="24"/>
          <w:szCs w:val="24"/>
        </w:rPr>
        <w:t>adminwork</w:t>
      </w:r>
      <w:proofErr w:type="spellEnd"/>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276"/>
        <w:gridCol w:w="1134"/>
        <w:gridCol w:w="1984"/>
        <w:gridCol w:w="3686"/>
      </w:tblGrid>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workid</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4" w:type="dxa"/>
          </w:tcPr>
          <w:p w:rsidR="00560DC8" w:rsidRPr="00930D3D" w:rsidRDefault="008D0BFF" w:rsidP="008D0BFF">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userid</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4"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Id of user</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projecttopic</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Topic of project</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project</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Path of project abstract file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extra</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 xml:space="preserve">Extra information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completiondate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 of completion given by user</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workstatus</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 of work</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Current status</w:t>
            </w:r>
          </w:p>
        </w:tc>
      </w:tr>
    </w:tbl>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 xml:space="preserve">Table name: </w:t>
      </w:r>
      <w:proofErr w:type="spellStart"/>
      <w:r w:rsidRPr="00930D3D">
        <w:rPr>
          <w:rFonts w:ascii="Times New Roman" w:hAnsi="Times New Roman"/>
          <w:b/>
          <w:sz w:val="24"/>
          <w:szCs w:val="24"/>
        </w:rPr>
        <w:t>managerwork</w:t>
      </w:r>
      <w:proofErr w:type="spellEnd"/>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276"/>
        <w:gridCol w:w="1134"/>
        <w:gridCol w:w="1984"/>
        <w:gridCol w:w="3686"/>
      </w:tblGrid>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workid</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4"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mgrcode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Code of manager</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projecttopic</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Topic of project</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project</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Path of project abstract file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Extra</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Extra information</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completiondate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 of completion assigned by admin</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workdonedate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Actually completed date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workstatus</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 of work</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Current status</w:t>
            </w:r>
          </w:p>
        </w:tc>
      </w:tr>
    </w:tbl>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Pr="00930D3D" w:rsidRDefault="00560DC8" w:rsidP="00560DC8">
      <w:pPr>
        <w:rPr>
          <w:rFonts w:ascii="Times New Roman" w:hAnsi="Times New Roman"/>
          <w:b/>
          <w:sz w:val="24"/>
          <w:szCs w:val="24"/>
        </w:rPr>
      </w:pPr>
    </w:p>
    <w:p w:rsidR="00560DC8" w:rsidRDefault="00560DC8" w:rsidP="00560DC8">
      <w:pPr>
        <w:rPr>
          <w:rFonts w:ascii="Times New Roman" w:hAnsi="Times New Roman"/>
          <w:b/>
          <w:sz w:val="24"/>
          <w:szCs w:val="24"/>
        </w:rPr>
      </w:pPr>
    </w:p>
    <w:p w:rsidR="008D0BFF" w:rsidRDefault="008D0BFF" w:rsidP="00560DC8">
      <w:pPr>
        <w:rPr>
          <w:rFonts w:ascii="Times New Roman" w:hAnsi="Times New Roman"/>
          <w:b/>
          <w:sz w:val="24"/>
          <w:szCs w:val="24"/>
        </w:rPr>
      </w:pPr>
    </w:p>
    <w:p w:rsidR="008D0BFF" w:rsidRDefault="008D0BFF" w:rsidP="00560DC8">
      <w:pPr>
        <w:rPr>
          <w:rFonts w:ascii="Times New Roman" w:hAnsi="Times New Roman"/>
          <w:b/>
          <w:sz w:val="24"/>
          <w:szCs w:val="24"/>
        </w:rPr>
      </w:pPr>
    </w:p>
    <w:p w:rsidR="008C0E13" w:rsidRPr="00930D3D" w:rsidRDefault="008C0E13"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Table name: teamwork</w:t>
      </w:r>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276"/>
        <w:gridCol w:w="1134"/>
        <w:gridCol w:w="1984"/>
        <w:gridCol w:w="3686"/>
      </w:tblGrid>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workid</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4"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teamcode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8D0BFF"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 xml:space="preserve">Code of </w:t>
            </w:r>
            <w:proofErr w:type="spellStart"/>
            <w:r w:rsidRPr="00930D3D">
              <w:rPr>
                <w:rFonts w:ascii="Times New Roman" w:eastAsia="Times New Roman" w:hAnsi="Times New Roman"/>
                <w:sz w:val="24"/>
                <w:szCs w:val="24"/>
              </w:rPr>
              <w:t>teamleader</w:t>
            </w:r>
            <w:proofErr w:type="spellEnd"/>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projecttopic</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Topic of project</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project</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Path of project abstract file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extra</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Extra information</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completiondate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 of completion assigned by admin</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workdonedate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Actually completed date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workstatus</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 of work</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Current status</w:t>
            </w:r>
          </w:p>
        </w:tc>
      </w:tr>
    </w:tbl>
    <w:p w:rsidR="00560DC8" w:rsidRPr="00930D3D" w:rsidRDefault="00560DC8"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 xml:space="preserve">Table name: </w:t>
      </w:r>
      <w:proofErr w:type="spellStart"/>
      <w:r w:rsidRPr="00930D3D">
        <w:rPr>
          <w:rFonts w:ascii="Times New Roman" w:hAnsi="Times New Roman"/>
          <w:b/>
          <w:sz w:val="24"/>
          <w:szCs w:val="24"/>
        </w:rPr>
        <w:t>employeework</w:t>
      </w:r>
      <w:proofErr w:type="spellEnd"/>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1276"/>
        <w:gridCol w:w="1134"/>
        <w:gridCol w:w="1984"/>
        <w:gridCol w:w="3686"/>
      </w:tblGrid>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workid</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4"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empcode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4"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Code of employee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projecttopic</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50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Topic of project</w:t>
            </w:r>
          </w:p>
        </w:tc>
      </w:tr>
      <w:tr w:rsidR="00560DC8" w:rsidRPr="00930D3D" w:rsidTr="00560DC8">
        <w:tc>
          <w:tcPr>
            <w:tcW w:w="1373"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modulename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r>
              <w:rPr>
                <w:rFonts w:ascii="Times New Roman" w:eastAsia="Times New Roman" w:hAnsi="Times New Roman"/>
                <w:sz w:val="24"/>
                <w:szCs w:val="24"/>
              </w:rPr>
              <w:t>50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r>
              <w:rPr>
                <w:rFonts w:ascii="Times New Roman" w:eastAsia="Times New Roman" w:hAnsi="Times New Roman"/>
                <w:sz w:val="24"/>
                <w:szCs w:val="24"/>
              </w:rPr>
              <w:t>Name of module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module</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r>
              <w:rPr>
                <w:rFonts w:ascii="Times New Roman" w:eastAsia="Times New Roman" w:hAnsi="Times New Roman"/>
                <w:sz w:val="24"/>
                <w:szCs w:val="24"/>
              </w:rPr>
              <w:t xml:space="preserve">Path of </w:t>
            </w:r>
            <w:proofErr w:type="spellStart"/>
            <w:r>
              <w:rPr>
                <w:rFonts w:ascii="Times New Roman" w:eastAsia="Times New Roman" w:hAnsi="Times New Roman"/>
                <w:sz w:val="24"/>
                <w:szCs w:val="24"/>
              </w:rPr>
              <w:t>moule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abstact</w:t>
            </w:r>
            <w:proofErr w:type="spellEnd"/>
            <w:r>
              <w:rPr>
                <w:rFonts w:ascii="Times New Roman" w:eastAsia="Times New Roman" w:hAnsi="Times New Roman"/>
                <w:sz w:val="24"/>
                <w:szCs w:val="24"/>
              </w:rPr>
              <w:t xml:space="preserve"> </w:t>
            </w:r>
          </w:p>
        </w:tc>
      </w:tr>
      <w:tr w:rsidR="00F14E9A" w:rsidRPr="00930D3D" w:rsidTr="00560DC8">
        <w:tc>
          <w:tcPr>
            <w:tcW w:w="1373" w:type="dxa"/>
          </w:tcPr>
          <w:p w:rsidR="00F14E9A" w:rsidRPr="00930D3D" w:rsidRDefault="00F14E9A" w:rsidP="00560DC8">
            <w:pPr>
              <w:pStyle w:val="ListParagraph"/>
              <w:spacing w:before="100" w:beforeAutospacing="1" w:afterAutospacing="1"/>
              <w:ind w:left="0"/>
              <w:rPr>
                <w:rFonts w:ascii="Times New Roman" w:eastAsia="Times New Roman" w:hAnsi="Times New Roman"/>
                <w:sz w:val="24"/>
                <w:szCs w:val="24"/>
              </w:rPr>
            </w:pPr>
            <w:r>
              <w:rPr>
                <w:rFonts w:ascii="Times New Roman" w:eastAsia="Times New Roman" w:hAnsi="Times New Roman"/>
                <w:sz w:val="24"/>
                <w:szCs w:val="24"/>
              </w:rPr>
              <w:t>extra</w:t>
            </w:r>
          </w:p>
        </w:tc>
        <w:tc>
          <w:tcPr>
            <w:tcW w:w="1276" w:type="dxa"/>
          </w:tcPr>
          <w:p w:rsidR="00F14E9A" w:rsidRPr="00930D3D" w:rsidRDefault="00F14E9A" w:rsidP="00560DC8">
            <w:pPr>
              <w:pStyle w:val="ListParagraph"/>
              <w:spacing w:before="100" w:beforeAutospacing="1" w:afterAutospacing="1"/>
              <w:ind w:left="0"/>
              <w:rPr>
                <w:rFonts w:ascii="Times New Roman" w:eastAsia="Times New Roman" w:hAnsi="Times New Roman"/>
                <w:sz w:val="24"/>
                <w:szCs w:val="24"/>
              </w:rPr>
            </w:pPr>
            <w:r>
              <w:rPr>
                <w:rFonts w:ascii="Times New Roman" w:eastAsia="Times New Roman" w:hAnsi="Times New Roman"/>
                <w:sz w:val="24"/>
                <w:szCs w:val="24"/>
              </w:rPr>
              <w:t>varchar</w:t>
            </w:r>
          </w:p>
        </w:tc>
        <w:tc>
          <w:tcPr>
            <w:tcW w:w="1134" w:type="dxa"/>
          </w:tcPr>
          <w:p w:rsidR="00F14E9A" w:rsidRPr="00930D3D" w:rsidRDefault="00F14E9A" w:rsidP="00560DC8">
            <w:pPr>
              <w:pStyle w:val="ListParagraph"/>
              <w:spacing w:before="100" w:beforeAutospacing="1" w:afterAutospacing="1"/>
              <w:ind w:left="0"/>
              <w:rPr>
                <w:rFonts w:ascii="Times New Roman" w:eastAsia="Times New Roman" w:hAnsi="Times New Roman"/>
                <w:sz w:val="24"/>
                <w:szCs w:val="24"/>
              </w:rPr>
            </w:pPr>
            <w:r>
              <w:rPr>
                <w:rFonts w:ascii="Times New Roman" w:eastAsia="Times New Roman" w:hAnsi="Times New Roman"/>
                <w:sz w:val="24"/>
                <w:szCs w:val="24"/>
              </w:rPr>
              <w:t>500</w:t>
            </w:r>
          </w:p>
        </w:tc>
        <w:tc>
          <w:tcPr>
            <w:tcW w:w="1984" w:type="dxa"/>
          </w:tcPr>
          <w:p w:rsidR="00F14E9A" w:rsidRPr="00930D3D" w:rsidRDefault="00F14E9A"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notnull</w:t>
            </w:r>
            <w:proofErr w:type="spellEnd"/>
          </w:p>
        </w:tc>
        <w:tc>
          <w:tcPr>
            <w:tcW w:w="3686" w:type="dxa"/>
          </w:tcPr>
          <w:p w:rsidR="00F14E9A" w:rsidRPr="00930D3D" w:rsidRDefault="00F14E9A" w:rsidP="00560DC8">
            <w:pPr>
              <w:pStyle w:val="ListParagraph"/>
              <w:spacing w:before="100" w:beforeAutospacing="1" w:afterAutospacing="1"/>
              <w:ind w:left="0"/>
              <w:rPr>
                <w:rFonts w:ascii="Times New Roman" w:eastAsia="Times New Roman" w:hAnsi="Times New Roman"/>
                <w:sz w:val="24"/>
                <w:szCs w:val="24"/>
              </w:rPr>
            </w:pPr>
            <w:r>
              <w:rPr>
                <w:rFonts w:ascii="Times New Roman" w:eastAsia="Times New Roman" w:hAnsi="Times New Roman"/>
                <w:sz w:val="24"/>
                <w:szCs w:val="24"/>
              </w:rPr>
              <w:t>Extra information</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completiondate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 of completion assigned by admin</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workdonedate</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Actually completed date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workstatus</w:t>
            </w:r>
            <w:proofErr w:type="spellEnd"/>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 of work</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status</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Current status</w:t>
            </w:r>
          </w:p>
        </w:tc>
      </w:tr>
    </w:tbl>
    <w:p w:rsidR="000874B5" w:rsidRPr="00930D3D" w:rsidRDefault="000874B5" w:rsidP="00560DC8">
      <w:pPr>
        <w:rPr>
          <w:rFonts w:ascii="Times New Roman" w:hAnsi="Times New Roman"/>
          <w:b/>
          <w:sz w:val="24"/>
          <w:szCs w:val="24"/>
        </w:rPr>
      </w:pPr>
    </w:p>
    <w:p w:rsidR="00560DC8" w:rsidRPr="00930D3D"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Table name: news</w:t>
      </w:r>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276"/>
        <w:gridCol w:w="1134"/>
        <w:gridCol w:w="1984"/>
        <w:gridCol w:w="3686"/>
      </w:tblGrid>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news</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News data</w:t>
            </w:r>
          </w:p>
        </w:tc>
      </w:tr>
    </w:tbl>
    <w:p w:rsidR="00560DC8" w:rsidRDefault="00560DC8" w:rsidP="00560DC8">
      <w:pPr>
        <w:rPr>
          <w:rFonts w:ascii="Times New Roman" w:hAnsi="Times New Roman"/>
          <w:b/>
          <w:sz w:val="24"/>
          <w:szCs w:val="24"/>
        </w:rPr>
      </w:pPr>
    </w:p>
    <w:p w:rsidR="000874B5" w:rsidRDefault="000874B5" w:rsidP="00560DC8">
      <w:pPr>
        <w:rPr>
          <w:rFonts w:ascii="Times New Roman" w:hAnsi="Times New Roman"/>
          <w:b/>
          <w:sz w:val="24"/>
          <w:szCs w:val="24"/>
        </w:rPr>
      </w:pPr>
    </w:p>
    <w:p w:rsidR="000874B5" w:rsidRDefault="000874B5" w:rsidP="00560DC8">
      <w:pPr>
        <w:rPr>
          <w:rFonts w:ascii="Times New Roman" w:hAnsi="Times New Roman"/>
          <w:b/>
          <w:sz w:val="24"/>
          <w:szCs w:val="24"/>
        </w:rPr>
      </w:pPr>
    </w:p>
    <w:p w:rsidR="000874B5" w:rsidRPr="00930D3D" w:rsidRDefault="000874B5" w:rsidP="00560DC8">
      <w:pPr>
        <w:rPr>
          <w:rFonts w:ascii="Times New Roman" w:hAnsi="Times New Roman"/>
          <w:b/>
          <w:sz w:val="24"/>
          <w:szCs w:val="24"/>
        </w:rPr>
      </w:pPr>
    </w:p>
    <w:p w:rsidR="00983EE9" w:rsidRPr="00596C97" w:rsidRDefault="00560DC8"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 xml:space="preserve">Table name: </w:t>
      </w:r>
      <w:r w:rsidR="00596C97">
        <w:rPr>
          <w:rFonts w:ascii="Times New Roman" w:hAnsi="Times New Roman"/>
          <w:b/>
          <w:sz w:val="24"/>
          <w:szCs w:val="24"/>
        </w:rPr>
        <w:t>inbox</w:t>
      </w:r>
    </w:p>
    <w:tbl>
      <w:tblPr>
        <w:tblpPr w:leftFromText="180" w:rightFromText="180" w:vertAnchor="text" w:horzAnchor="page" w:tblpX="2221" w:tblpY="164"/>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365"/>
        <w:gridCol w:w="1273"/>
        <w:gridCol w:w="1182"/>
        <w:gridCol w:w="2001"/>
        <w:gridCol w:w="3657"/>
      </w:tblGrid>
      <w:tr w:rsidR="00AA199E" w:rsidRPr="00983EE9" w:rsidTr="00AA199E">
        <w:trPr>
          <w:trHeight w:val="353"/>
        </w:trPr>
        <w:tc>
          <w:tcPr>
            <w:tcW w:w="1365" w:type="dxa"/>
            <w:shd w:val="clear" w:color="auto" w:fill="auto"/>
            <w:hideMark/>
          </w:tcPr>
          <w:p w:rsidR="00AA199E" w:rsidRPr="00983EE9" w:rsidRDefault="00AA199E" w:rsidP="00AA199E">
            <w:pPr>
              <w:spacing w:line="360" w:lineRule="auto"/>
              <w:jc w:val="both"/>
              <w:rPr>
                <w:rFonts w:ascii="Times New Roman" w:hAnsi="Times New Roman"/>
                <w:b/>
                <w:sz w:val="24"/>
                <w:szCs w:val="24"/>
              </w:rPr>
            </w:pPr>
            <w:r w:rsidRPr="00983EE9">
              <w:rPr>
                <w:rFonts w:ascii="Times New Roman" w:hAnsi="Times New Roman"/>
                <w:b/>
                <w:bCs/>
                <w:sz w:val="24"/>
                <w:szCs w:val="24"/>
              </w:rPr>
              <w:t>Field</w:t>
            </w:r>
          </w:p>
        </w:tc>
        <w:tc>
          <w:tcPr>
            <w:tcW w:w="1273" w:type="dxa"/>
            <w:shd w:val="clear" w:color="auto" w:fill="auto"/>
            <w:hideMark/>
          </w:tcPr>
          <w:p w:rsidR="00AA199E" w:rsidRPr="00983EE9" w:rsidRDefault="00AA199E" w:rsidP="00AA199E">
            <w:pPr>
              <w:spacing w:line="360" w:lineRule="auto"/>
              <w:jc w:val="both"/>
              <w:rPr>
                <w:rFonts w:ascii="Times New Roman" w:hAnsi="Times New Roman"/>
                <w:b/>
                <w:sz w:val="24"/>
                <w:szCs w:val="24"/>
              </w:rPr>
            </w:pPr>
            <w:r w:rsidRPr="00983EE9">
              <w:rPr>
                <w:rFonts w:ascii="Times New Roman" w:hAnsi="Times New Roman"/>
                <w:b/>
                <w:bCs/>
                <w:sz w:val="24"/>
                <w:szCs w:val="24"/>
              </w:rPr>
              <w:t>Type</w:t>
            </w:r>
          </w:p>
        </w:tc>
        <w:tc>
          <w:tcPr>
            <w:tcW w:w="1182" w:type="dxa"/>
            <w:shd w:val="clear" w:color="auto" w:fill="auto"/>
            <w:hideMark/>
          </w:tcPr>
          <w:p w:rsidR="00AA199E" w:rsidRPr="00983EE9" w:rsidRDefault="00AA199E" w:rsidP="00AA199E">
            <w:pPr>
              <w:spacing w:line="360" w:lineRule="auto"/>
              <w:jc w:val="both"/>
              <w:rPr>
                <w:rFonts w:ascii="Times New Roman" w:hAnsi="Times New Roman"/>
                <w:b/>
                <w:sz w:val="24"/>
                <w:szCs w:val="24"/>
              </w:rPr>
            </w:pPr>
            <w:r>
              <w:rPr>
                <w:rFonts w:ascii="Times New Roman" w:hAnsi="Times New Roman"/>
                <w:b/>
                <w:bCs/>
                <w:sz w:val="24"/>
                <w:szCs w:val="24"/>
              </w:rPr>
              <w:t>Length</w:t>
            </w:r>
          </w:p>
        </w:tc>
        <w:tc>
          <w:tcPr>
            <w:tcW w:w="2001" w:type="dxa"/>
            <w:shd w:val="clear" w:color="auto" w:fill="auto"/>
            <w:hideMark/>
          </w:tcPr>
          <w:p w:rsidR="00AA199E" w:rsidRPr="00983EE9" w:rsidRDefault="008D0BFF" w:rsidP="00AA199E">
            <w:pPr>
              <w:spacing w:line="360" w:lineRule="auto"/>
              <w:jc w:val="both"/>
              <w:rPr>
                <w:rFonts w:ascii="Times New Roman" w:hAnsi="Times New Roman"/>
                <w:b/>
                <w:sz w:val="24"/>
                <w:szCs w:val="24"/>
              </w:rPr>
            </w:pPr>
            <w:r>
              <w:rPr>
                <w:rFonts w:ascii="Times New Roman" w:hAnsi="Times New Roman"/>
                <w:b/>
                <w:bCs/>
                <w:sz w:val="24"/>
                <w:szCs w:val="24"/>
              </w:rPr>
              <w:t>Constraint</w:t>
            </w:r>
          </w:p>
        </w:tc>
        <w:tc>
          <w:tcPr>
            <w:tcW w:w="3657" w:type="dxa"/>
            <w:shd w:val="clear" w:color="auto" w:fill="auto"/>
            <w:hideMark/>
          </w:tcPr>
          <w:p w:rsidR="00AA199E" w:rsidRPr="00983EE9" w:rsidRDefault="00AA199E" w:rsidP="00AA199E">
            <w:pPr>
              <w:spacing w:line="360" w:lineRule="auto"/>
              <w:jc w:val="both"/>
              <w:rPr>
                <w:rFonts w:ascii="Times New Roman" w:hAnsi="Times New Roman"/>
                <w:b/>
                <w:sz w:val="24"/>
                <w:szCs w:val="24"/>
              </w:rPr>
            </w:pPr>
            <w:r w:rsidRPr="00983EE9">
              <w:rPr>
                <w:rFonts w:ascii="Times New Roman" w:hAnsi="Times New Roman"/>
                <w:b/>
                <w:bCs/>
                <w:sz w:val="24"/>
                <w:szCs w:val="24"/>
              </w:rPr>
              <w:t>Description</w:t>
            </w:r>
          </w:p>
        </w:tc>
      </w:tr>
      <w:tr w:rsidR="00AA199E" w:rsidRPr="00983EE9" w:rsidTr="00AA199E">
        <w:trPr>
          <w:trHeight w:val="74"/>
        </w:trPr>
        <w:tc>
          <w:tcPr>
            <w:tcW w:w="1365" w:type="dxa"/>
            <w:shd w:val="clear" w:color="auto" w:fill="auto"/>
            <w:hideMark/>
          </w:tcPr>
          <w:p w:rsidR="00AA199E" w:rsidRPr="00983EE9" w:rsidRDefault="00AA199E" w:rsidP="00AA199E">
            <w:pPr>
              <w:spacing w:line="360" w:lineRule="auto"/>
              <w:jc w:val="both"/>
              <w:rPr>
                <w:rFonts w:ascii="Times New Roman" w:hAnsi="Times New Roman"/>
                <w:sz w:val="24"/>
                <w:szCs w:val="24"/>
              </w:rPr>
            </w:pPr>
            <w:proofErr w:type="spellStart"/>
            <w:r w:rsidRPr="00983EE9">
              <w:rPr>
                <w:rFonts w:ascii="Times New Roman" w:hAnsi="Times New Roman"/>
                <w:bCs/>
                <w:iCs/>
                <w:sz w:val="24"/>
                <w:szCs w:val="24"/>
              </w:rPr>
              <w:t>inboxid</w:t>
            </w:r>
            <w:proofErr w:type="spellEnd"/>
          </w:p>
        </w:tc>
        <w:tc>
          <w:tcPr>
            <w:tcW w:w="1273"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int</w:t>
            </w:r>
          </w:p>
        </w:tc>
        <w:tc>
          <w:tcPr>
            <w:tcW w:w="1182"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6</w:t>
            </w:r>
          </w:p>
        </w:tc>
        <w:tc>
          <w:tcPr>
            <w:tcW w:w="2001" w:type="dxa"/>
            <w:shd w:val="clear" w:color="auto" w:fill="auto"/>
            <w:hideMark/>
          </w:tcPr>
          <w:p w:rsidR="00AA199E" w:rsidRPr="00983EE9" w:rsidRDefault="00F14E9A" w:rsidP="00AA199E">
            <w:pPr>
              <w:spacing w:line="360" w:lineRule="auto"/>
              <w:jc w:val="both"/>
              <w:rPr>
                <w:rFonts w:ascii="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57" w:type="dxa"/>
            <w:shd w:val="clear" w:color="auto" w:fill="auto"/>
            <w:hideMark/>
          </w:tcPr>
          <w:p w:rsidR="00AA199E" w:rsidRPr="00983EE9" w:rsidRDefault="00AA199E" w:rsidP="00AA199E">
            <w:pPr>
              <w:spacing w:line="360" w:lineRule="auto"/>
              <w:jc w:val="both"/>
              <w:rPr>
                <w:rFonts w:ascii="Times New Roman" w:hAnsi="Times New Roman"/>
                <w:sz w:val="24"/>
                <w:szCs w:val="24"/>
              </w:rPr>
            </w:pPr>
            <w:proofErr w:type="spellStart"/>
            <w:r>
              <w:rPr>
                <w:rFonts w:ascii="Times New Roman" w:hAnsi="Times New Roman"/>
                <w:sz w:val="24"/>
                <w:szCs w:val="24"/>
              </w:rPr>
              <w:t>Automaticaly</w:t>
            </w:r>
            <w:proofErr w:type="spellEnd"/>
            <w:r>
              <w:rPr>
                <w:rFonts w:ascii="Times New Roman" w:hAnsi="Times New Roman"/>
                <w:sz w:val="24"/>
                <w:szCs w:val="24"/>
              </w:rPr>
              <w:t xml:space="preserve"> incremented id</w:t>
            </w:r>
          </w:p>
        </w:tc>
      </w:tr>
      <w:tr w:rsidR="00AA199E" w:rsidRPr="00983EE9" w:rsidTr="00AA199E">
        <w:trPr>
          <w:trHeight w:val="200"/>
        </w:trPr>
        <w:tc>
          <w:tcPr>
            <w:tcW w:w="1365" w:type="dxa"/>
            <w:shd w:val="clear" w:color="auto" w:fill="auto"/>
            <w:hideMark/>
          </w:tcPr>
          <w:p w:rsidR="00AA199E" w:rsidRPr="00983EE9" w:rsidRDefault="000C0BB4" w:rsidP="00AA199E">
            <w:pPr>
              <w:spacing w:line="360" w:lineRule="auto"/>
              <w:jc w:val="both"/>
              <w:rPr>
                <w:rFonts w:ascii="Times New Roman" w:hAnsi="Times New Roman"/>
                <w:sz w:val="24"/>
                <w:szCs w:val="24"/>
              </w:rPr>
            </w:pPr>
            <w:proofErr w:type="spellStart"/>
            <w:r>
              <w:rPr>
                <w:rFonts w:ascii="Times New Roman" w:hAnsi="Times New Roman"/>
                <w:sz w:val="24"/>
                <w:szCs w:val="24"/>
              </w:rPr>
              <w:t>t</w:t>
            </w:r>
            <w:r w:rsidR="00AA199E" w:rsidRPr="00983EE9">
              <w:rPr>
                <w:rFonts w:ascii="Times New Roman" w:hAnsi="Times New Roman"/>
                <w:sz w:val="24"/>
                <w:szCs w:val="24"/>
              </w:rPr>
              <w:t>oid</w:t>
            </w:r>
            <w:proofErr w:type="spellEnd"/>
          </w:p>
        </w:tc>
        <w:tc>
          <w:tcPr>
            <w:tcW w:w="1273"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varchar</w:t>
            </w:r>
          </w:p>
        </w:tc>
        <w:tc>
          <w:tcPr>
            <w:tcW w:w="1182"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20</w:t>
            </w:r>
          </w:p>
        </w:tc>
        <w:tc>
          <w:tcPr>
            <w:tcW w:w="2001" w:type="dxa"/>
            <w:shd w:val="clear" w:color="auto" w:fill="auto"/>
            <w:hideMark/>
          </w:tcPr>
          <w:p w:rsidR="00AA199E" w:rsidRPr="00983EE9" w:rsidRDefault="00F14E9A" w:rsidP="00AA199E">
            <w:pPr>
              <w:spacing w:line="360" w:lineRule="auto"/>
              <w:jc w:val="both"/>
              <w:rPr>
                <w:rFonts w:ascii="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57"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Id of receiver</w:t>
            </w:r>
          </w:p>
        </w:tc>
      </w:tr>
      <w:tr w:rsidR="00AA199E" w:rsidRPr="00983EE9" w:rsidTr="00AA199E">
        <w:trPr>
          <w:trHeight w:val="208"/>
        </w:trPr>
        <w:tc>
          <w:tcPr>
            <w:tcW w:w="1365" w:type="dxa"/>
            <w:shd w:val="clear" w:color="auto" w:fill="auto"/>
            <w:hideMark/>
          </w:tcPr>
          <w:p w:rsidR="00AA199E" w:rsidRPr="00983EE9" w:rsidRDefault="000C0BB4" w:rsidP="00AA199E">
            <w:pPr>
              <w:spacing w:line="360" w:lineRule="auto"/>
              <w:jc w:val="both"/>
              <w:rPr>
                <w:rFonts w:ascii="Times New Roman" w:hAnsi="Times New Roman"/>
                <w:sz w:val="24"/>
                <w:szCs w:val="24"/>
              </w:rPr>
            </w:pPr>
            <w:proofErr w:type="spellStart"/>
            <w:r>
              <w:rPr>
                <w:rFonts w:ascii="Times New Roman" w:hAnsi="Times New Roman"/>
                <w:sz w:val="24"/>
                <w:szCs w:val="24"/>
              </w:rPr>
              <w:t>f</w:t>
            </w:r>
            <w:r w:rsidR="00AA199E" w:rsidRPr="00983EE9">
              <w:rPr>
                <w:rFonts w:ascii="Times New Roman" w:hAnsi="Times New Roman"/>
                <w:sz w:val="24"/>
                <w:szCs w:val="24"/>
              </w:rPr>
              <w:t>romid</w:t>
            </w:r>
            <w:proofErr w:type="spellEnd"/>
          </w:p>
        </w:tc>
        <w:tc>
          <w:tcPr>
            <w:tcW w:w="1273"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varchar</w:t>
            </w:r>
          </w:p>
        </w:tc>
        <w:tc>
          <w:tcPr>
            <w:tcW w:w="1182"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20</w:t>
            </w:r>
          </w:p>
        </w:tc>
        <w:tc>
          <w:tcPr>
            <w:tcW w:w="2001" w:type="dxa"/>
            <w:shd w:val="clear" w:color="auto" w:fill="auto"/>
            <w:hideMark/>
          </w:tcPr>
          <w:p w:rsidR="00AA199E" w:rsidRPr="00983EE9" w:rsidRDefault="00F14E9A" w:rsidP="00AA199E">
            <w:pPr>
              <w:spacing w:line="360" w:lineRule="auto"/>
              <w:jc w:val="both"/>
              <w:rPr>
                <w:rFonts w:ascii="Times New Roman" w:hAnsi="Times New Roman"/>
                <w:sz w:val="24"/>
                <w:szCs w:val="24"/>
              </w:rPr>
            </w:pPr>
            <w:proofErr w:type="spellStart"/>
            <w:r>
              <w:rPr>
                <w:rFonts w:ascii="Times New Roman" w:eastAsia="Times New Roman" w:hAnsi="Times New Roman"/>
                <w:sz w:val="24"/>
                <w:szCs w:val="24"/>
              </w:rPr>
              <w:t>foreignkey</w:t>
            </w:r>
            <w:proofErr w:type="spellEnd"/>
            <w:r>
              <w:rPr>
                <w:rFonts w:ascii="Times New Roman" w:eastAsia="Times New Roman" w:hAnsi="Times New Roman"/>
                <w:sz w:val="24"/>
                <w:szCs w:val="24"/>
              </w:rPr>
              <w:t xml:space="preserve"> </w:t>
            </w:r>
          </w:p>
        </w:tc>
        <w:tc>
          <w:tcPr>
            <w:tcW w:w="3657"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Id of sender</w:t>
            </w:r>
          </w:p>
        </w:tc>
      </w:tr>
      <w:tr w:rsidR="00AA199E" w:rsidRPr="00983EE9" w:rsidTr="00AA199E">
        <w:trPr>
          <w:trHeight w:val="200"/>
        </w:trPr>
        <w:tc>
          <w:tcPr>
            <w:tcW w:w="1365" w:type="dxa"/>
            <w:shd w:val="clear" w:color="auto" w:fill="auto"/>
            <w:hideMark/>
          </w:tcPr>
          <w:p w:rsidR="00AA199E" w:rsidRPr="00983EE9" w:rsidRDefault="000C0BB4" w:rsidP="00AA199E">
            <w:pPr>
              <w:spacing w:line="360" w:lineRule="auto"/>
              <w:jc w:val="both"/>
              <w:rPr>
                <w:rFonts w:ascii="Times New Roman" w:hAnsi="Times New Roman"/>
                <w:sz w:val="24"/>
                <w:szCs w:val="24"/>
              </w:rPr>
            </w:pPr>
            <w:r>
              <w:rPr>
                <w:rFonts w:ascii="Times New Roman" w:hAnsi="Times New Roman"/>
                <w:sz w:val="24"/>
                <w:szCs w:val="24"/>
              </w:rPr>
              <w:t>s</w:t>
            </w:r>
            <w:r w:rsidR="00AA199E" w:rsidRPr="00983EE9">
              <w:rPr>
                <w:rFonts w:ascii="Times New Roman" w:hAnsi="Times New Roman"/>
                <w:sz w:val="24"/>
                <w:szCs w:val="24"/>
              </w:rPr>
              <w:t>ubject</w:t>
            </w:r>
          </w:p>
        </w:tc>
        <w:tc>
          <w:tcPr>
            <w:tcW w:w="1273"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varchar</w:t>
            </w:r>
          </w:p>
        </w:tc>
        <w:tc>
          <w:tcPr>
            <w:tcW w:w="1182"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sidRPr="00983EE9">
              <w:rPr>
                <w:rFonts w:ascii="Times New Roman" w:hAnsi="Times New Roman"/>
                <w:sz w:val="24"/>
                <w:szCs w:val="24"/>
              </w:rPr>
              <w:t>50</w:t>
            </w:r>
          </w:p>
        </w:tc>
        <w:tc>
          <w:tcPr>
            <w:tcW w:w="2001" w:type="dxa"/>
            <w:shd w:val="clear" w:color="auto" w:fill="auto"/>
            <w:hideMark/>
          </w:tcPr>
          <w:p w:rsidR="00AA199E" w:rsidRPr="00983EE9" w:rsidRDefault="00AA199E" w:rsidP="00AA199E">
            <w:pPr>
              <w:spacing w:line="360" w:lineRule="auto"/>
              <w:jc w:val="both"/>
              <w:rPr>
                <w:rFonts w:ascii="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7"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Subject of message</w:t>
            </w:r>
          </w:p>
        </w:tc>
      </w:tr>
      <w:tr w:rsidR="00AA199E" w:rsidRPr="00983EE9" w:rsidTr="00AA199E">
        <w:trPr>
          <w:trHeight w:val="85"/>
        </w:trPr>
        <w:tc>
          <w:tcPr>
            <w:tcW w:w="1365"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sidRPr="00983EE9">
              <w:rPr>
                <w:rFonts w:ascii="Times New Roman" w:hAnsi="Times New Roman"/>
                <w:sz w:val="24"/>
                <w:szCs w:val="24"/>
              </w:rPr>
              <w:t>message</w:t>
            </w:r>
          </w:p>
        </w:tc>
        <w:tc>
          <w:tcPr>
            <w:tcW w:w="1273"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varchar</w:t>
            </w:r>
          </w:p>
        </w:tc>
        <w:tc>
          <w:tcPr>
            <w:tcW w:w="1182"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500</w:t>
            </w:r>
          </w:p>
        </w:tc>
        <w:tc>
          <w:tcPr>
            <w:tcW w:w="2001" w:type="dxa"/>
            <w:shd w:val="clear" w:color="auto" w:fill="auto"/>
            <w:hideMark/>
          </w:tcPr>
          <w:p w:rsidR="00AA199E" w:rsidRPr="00983EE9" w:rsidRDefault="00AA199E" w:rsidP="00AA199E">
            <w:pPr>
              <w:spacing w:line="360" w:lineRule="auto"/>
              <w:jc w:val="both"/>
              <w:rPr>
                <w:rFonts w:ascii="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57" w:type="dxa"/>
            <w:shd w:val="clear" w:color="auto" w:fill="auto"/>
            <w:hideMark/>
          </w:tcPr>
          <w:p w:rsidR="00AA199E" w:rsidRPr="00983EE9" w:rsidRDefault="00AA199E" w:rsidP="00AA199E">
            <w:pPr>
              <w:spacing w:line="360" w:lineRule="auto"/>
              <w:jc w:val="both"/>
              <w:rPr>
                <w:rFonts w:ascii="Times New Roman" w:hAnsi="Times New Roman"/>
                <w:sz w:val="24"/>
                <w:szCs w:val="24"/>
              </w:rPr>
            </w:pPr>
            <w:r>
              <w:rPr>
                <w:rFonts w:ascii="Times New Roman" w:hAnsi="Times New Roman"/>
                <w:sz w:val="24"/>
                <w:szCs w:val="24"/>
              </w:rPr>
              <w:t>Content of message</w:t>
            </w:r>
          </w:p>
        </w:tc>
      </w:tr>
    </w:tbl>
    <w:p w:rsidR="00983EE9" w:rsidRPr="00983EE9" w:rsidRDefault="00983EE9" w:rsidP="00983EE9">
      <w:pPr>
        <w:spacing w:line="360" w:lineRule="auto"/>
        <w:jc w:val="both"/>
        <w:rPr>
          <w:rFonts w:ascii="Times New Roman" w:hAnsi="Times New Roman"/>
          <w:sz w:val="24"/>
          <w:szCs w:val="24"/>
        </w:rPr>
      </w:pPr>
    </w:p>
    <w:p w:rsidR="00983EE9" w:rsidRPr="00983EE9" w:rsidRDefault="00983EE9" w:rsidP="00983EE9">
      <w:pPr>
        <w:spacing w:line="360" w:lineRule="auto"/>
        <w:jc w:val="both"/>
        <w:rPr>
          <w:rFonts w:ascii="Times New Roman" w:hAnsi="Times New Roman"/>
          <w:sz w:val="24"/>
          <w:szCs w:val="24"/>
        </w:rPr>
      </w:pPr>
    </w:p>
    <w:p w:rsidR="00983EE9" w:rsidRPr="00983EE9" w:rsidRDefault="00983EE9" w:rsidP="00983EE9">
      <w:pPr>
        <w:spacing w:line="360" w:lineRule="auto"/>
        <w:jc w:val="both"/>
        <w:rPr>
          <w:rFonts w:ascii="Times New Roman" w:hAnsi="Times New Roman"/>
          <w:sz w:val="24"/>
          <w:szCs w:val="24"/>
        </w:rPr>
      </w:pPr>
    </w:p>
    <w:p w:rsidR="00983EE9" w:rsidRPr="00983EE9" w:rsidRDefault="00983EE9" w:rsidP="00983EE9">
      <w:pPr>
        <w:tabs>
          <w:tab w:val="left" w:pos="720"/>
          <w:tab w:val="left" w:pos="1440"/>
          <w:tab w:val="left" w:pos="2160"/>
          <w:tab w:val="left" w:pos="2880"/>
          <w:tab w:val="left" w:pos="3600"/>
          <w:tab w:val="left" w:pos="7903"/>
        </w:tabs>
        <w:spacing w:line="360" w:lineRule="auto"/>
        <w:jc w:val="center"/>
        <w:rPr>
          <w:rFonts w:ascii="Times New Roman" w:hAnsi="Times New Roman"/>
          <w:sz w:val="24"/>
          <w:szCs w:val="24"/>
        </w:rPr>
      </w:pPr>
    </w:p>
    <w:p w:rsidR="00983EE9" w:rsidRPr="00983EE9" w:rsidRDefault="00983EE9" w:rsidP="00983EE9">
      <w:pPr>
        <w:tabs>
          <w:tab w:val="left" w:pos="720"/>
          <w:tab w:val="left" w:pos="1440"/>
          <w:tab w:val="left" w:pos="2160"/>
          <w:tab w:val="left" w:pos="2880"/>
          <w:tab w:val="left" w:pos="3600"/>
          <w:tab w:val="left" w:pos="7903"/>
        </w:tabs>
        <w:spacing w:line="360" w:lineRule="auto"/>
        <w:jc w:val="center"/>
        <w:rPr>
          <w:rFonts w:ascii="Times New Roman" w:hAnsi="Times New Roman"/>
          <w:sz w:val="24"/>
          <w:szCs w:val="24"/>
        </w:rPr>
      </w:pPr>
    </w:p>
    <w:p w:rsidR="00983EE9" w:rsidRPr="00983EE9" w:rsidRDefault="00983EE9" w:rsidP="00983EE9">
      <w:pPr>
        <w:tabs>
          <w:tab w:val="left" w:pos="720"/>
          <w:tab w:val="left" w:pos="1440"/>
          <w:tab w:val="left" w:pos="2160"/>
          <w:tab w:val="left" w:pos="2880"/>
          <w:tab w:val="left" w:pos="3600"/>
          <w:tab w:val="left" w:pos="7903"/>
        </w:tabs>
        <w:spacing w:line="360" w:lineRule="auto"/>
        <w:jc w:val="center"/>
        <w:rPr>
          <w:rFonts w:ascii="Times New Roman" w:hAnsi="Times New Roman"/>
          <w:sz w:val="24"/>
          <w:szCs w:val="24"/>
        </w:rPr>
      </w:pPr>
    </w:p>
    <w:p w:rsidR="00AA199E" w:rsidRDefault="00AA199E" w:rsidP="00983EE9">
      <w:pPr>
        <w:spacing w:line="360" w:lineRule="auto"/>
        <w:jc w:val="both"/>
        <w:rPr>
          <w:rFonts w:ascii="Times New Roman" w:hAnsi="Times New Roman"/>
          <w:sz w:val="24"/>
          <w:szCs w:val="24"/>
        </w:rPr>
      </w:pPr>
    </w:p>
    <w:p w:rsidR="00AA199E" w:rsidRPr="00596C97" w:rsidRDefault="00596C97" w:rsidP="001E612D">
      <w:pPr>
        <w:pStyle w:val="ListParagraph"/>
        <w:numPr>
          <w:ilvl w:val="0"/>
          <w:numId w:val="23"/>
        </w:numPr>
        <w:rPr>
          <w:rFonts w:ascii="Times New Roman" w:hAnsi="Times New Roman"/>
          <w:b/>
          <w:sz w:val="24"/>
          <w:szCs w:val="24"/>
        </w:rPr>
      </w:pPr>
      <w:r w:rsidRPr="00930D3D">
        <w:rPr>
          <w:rFonts w:ascii="Times New Roman" w:hAnsi="Times New Roman"/>
          <w:b/>
          <w:sz w:val="24"/>
          <w:szCs w:val="24"/>
        </w:rPr>
        <w:t xml:space="preserve">Table name: </w:t>
      </w:r>
      <w:proofErr w:type="spellStart"/>
      <w:r>
        <w:rPr>
          <w:rFonts w:ascii="Times New Roman" w:hAnsi="Times New Roman"/>
          <w:b/>
          <w:sz w:val="24"/>
          <w:szCs w:val="24"/>
        </w:rPr>
        <w:t>sentitems</w:t>
      </w:r>
      <w:proofErr w:type="spellEnd"/>
    </w:p>
    <w:tbl>
      <w:tblPr>
        <w:tblpPr w:leftFromText="180" w:rightFromText="180" w:vertAnchor="text" w:horzAnchor="page" w:tblpX="2223" w:tblpY="265"/>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350"/>
        <w:gridCol w:w="1350"/>
        <w:gridCol w:w="1170"/>
        <w:gridCol w:w="1980"/>
        <w:gridCol w:w="3690"/>
      </w:tblGrid>
      <w:tr w:rsidR="00AA199E" w:rsidRPr="00983EE9" w:rsidTr="00596C97">
        <w:trPr>
          <w:trHeight w:val="208"/>
        </w:trPr>
        <w:tc>
          <w:tcPr>
            <w:tcW w:w="1350" w:type="dxa"/>
            <w:shd w:val="clear" w:color="auto" w:fill="auto"/>
            <w:hideMark/>
          </w:tcPr>
          <w:p w:rsidR="00AA199E" w:rsidRPr="00930D3D" w:rsidRDefault="00AA199E" w:rsidP="00596C97">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350" w:type="dxa"/>
            <w:shd w:val="clear" w:color="auto" w:fill="auto"/>
            <w:hideMark/>
          </w:tcPr>
          <w:p w:rsidR="00AA199E" w:rsidRPr="00930D3D" w:rsidRDefault="00AA199E" w:rsidP="00596C97">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70" w:type="dxa"/>
            <w:shd w:val="clear" w:color="auto" w:fill="auto"/>
            <w:hideMark/>
          </w:tcPr>
          <w:p w:rsidR="00AA199E" w:rsidRPr="00930D3D" w:rsidRDefault="00AA199E" w:rsidP="00596C97">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0" w:type="dxa"/>
            <w:shd w:val="clear" w:color="auto" w:fill="auto"/>
            <w:hideMark/>
          </w:tcPr>
          <w:p w:rsidR="00AA199E" w:rsidRPr="00930D3D" w:rsidRDefault="00AA199E" w:rsidP="00596C97">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90" w:type="dxa"/>
            <w:shd w:val="clear" w:color="auto" w:fill="auto"/>
            <w:hideMark/>
          </w:tcPr>
          <w:p w:rsidR="00AA199E" w:rsidRPr="00930D3D" w:rsidRDefault="00AA199E" w:rsidP="00596C97">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96C97" w:rsidRPr="00983EE9" w:rsidTr="00596C97">
        <w:trPr>
          <w:trHeight w:val="208"/>
        </w:trPr>
        <w:tc>
          <w:tcPr>
            <w:tcW w:w="1350" w:type="dxa"/>
            <w:shd w:val="clear" w:color="auto" w:fill="auto"/>
            <w:hideMark/>
          </w:tcPr>
          <w:p w:rsidR="00596C97" w:rsidRPr="00983EE9" w:rsidRDefault="00596C97" w:rsidP="00596C97">
            <w:pPr>
              <w:spacing w:line="360" w:lineRule="auto"/>
              <w:jc w:val="both"/>
              <w:rPr>
                <w:rFonts w:ascii="Times New Roman" w:hAnsi="Times New Roman"/>
                <w:sz w:val="24"/>
                <w:szCs w:val="24"/>
              </w:rPr>
            </w:pPr>
            <w:proofErr w:type="spellStart"/>
            <w:r w:rsidRPr="00983EE9">
              <w:rPr>
                <w:rFonts w:ascii="Times New Roman" w:hAnsi="Times New Roman"/>
                <w:bCs/>
                <w:iCs/>
                <w:sz w:val="24"/>
                <w:szCs w:val="24"/>
              </w:rPr>
              <w:t>sendid</w:t>
            </w:r>
            <w:proofErr w:type="spellEnd"/>
          </w:p>
        </w:tc>
        <w:tc>
          <w:tcPr>
            <w:tcW w:w="135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int</w:t>
            </w:r>
          </w:p>
        </w:tc>
        <w:tc>
          <w:tcPr>
            <w:tcW w:w="117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6</w:t>
            </w:r>
          </w:p>
        </w:tc>
        <w:tc>
          <w:tcPr>
            <w:tcW w:w="1980" w:type="dxa"/>
            <w:shd w:val="clear" w:color="auto" w:fill="auto"/>
            <w:hideMark/>
          </w:tcPr>
          <w:p w:rsidR="00596C97" w:rsidRPr="00983EE9" w:rsidRDefault="00F14E9A" w:rsidP="00596C97">
            <w:pPr>
              <w:spacing w:line="360" w:lineRule="auto"/>
              <w:jc w:val="both"/>
              <w:rPr>
                <w:rFonts w:ascii="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90" w:type="dxa"/>
            <w:shd w:val="clear" w:color="auto" w:fill="auto"/>
            <w:hideMark/>
          </w:tcPr>
          <w:p w:rsidR="00596C97" w:rsidRPr="00983EE9" w:rsidRDefault="00596C97" w:rsidP="00596C97">
            <w:pPr>
              <w:spacing w:line="360" w:lineRule="auto"/>
              <w:jc w:val="both"/>
              <w:rPr>
                <w:rFonts w:ascii="Times New Roman" w:hAnsi="Times New Roman"/>
                <w:sz w:val="24"/>
                <w:szCs w:val="24"/>
              </w:rPr>
            </w:pPr>
            <w:proofErr w:type="spellStart"/>
            <w:r>
              <w:rPr>
                <w:rFonts w:ascii="Times New Roman" w:hAnsi="Times New Roman"/>
                <w:sz w:val="24"/>
                <w:szCs w:val="24"/>
              </w:rPr>
              <w:t>Automaticaly</w:t>
            </w:r>
            <w:proofErr w:type="spellEnd"/>
            <w:r>
              <w:rPr>
                <w:rFonts w:ascii="Times New Roman" w:hAnsi="Times New Roman"/>
                <w:sz w:val="24"/>
                <w:szCs w:val="24"/>
              </w:rPr>
              <w:t xml:space="preserve"> incremented id</w:t>
            </w:r>
          </w:p>
        </w:tc>
      </w:tr>
      <w:tr w:rsidR="00596C97" w:rsidRPr="00983EE9" w:rsidTr="00596C97">
        <w:trPr>
          <w:trHeight w:val="208"/>
        </w:trPr>
        <w:tc>
          <w:tcPr>
            <w:tcW w:w="1350" w:type="dxa"/>
            <w:shd w:val="clear" w:color="auto" w:fill="auto"/>
            <w:hideMark/>
          </w:tcPr>
          <w:p w:rsidR="00596C97" w:rsidRPr="00983EE9" w:rsidRDefault="000C0BB4" w:rsidP="00596C97">
            <w:pPr>
              <w:spacing w:line="360" w:lineRule="auto"/>
              <w:jc w:val="both"/>
              <w:rPr>
                <w:rFonts w:ascii="Times New Roman" w:hAnsi="Times New Roman"/>
                <w:sz w:val="24"/>
                <w:szCs w:val="24"/>
              </w:rPr>
            </w:pPr>
            <w:proofErr w:type="spellStart"/>
            <w:r>
              <w:rPr>
                <w:rFonts w:ascii="Times New Roman" w:hAnsi="Times New Roman"/>
                <w:sz w:val="24"/>
                <w:szCs w:val="24"/>
              </w:rPr>
              <w:t>from</w:t>
            </w:r>
            <w:r w:rsidR="00596C97" w:rsidRPr="00983EE9">
              <w:rPr>
                <w:rFonts w:ascii="Times New Roman" w:hAnsi="Times New Roman"/>
                <w:sz w:val="24"/>
                <w:szCs w:val="24"/>
              </w:rPr>
              <w:t>id</w:t>
            </w:r>
            <w:proofErr w:type="spellEnd"/>
          </w:p>
        </w:tc>
        <w:tc>
          <w:tcPr>
            <w:tcW w:w="135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varchar</w:t>
            </w:r>
          </w:p>
        </w:tc>
        <w:tc>
          <w:tcPr>
            <w:tcW w:w="117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20</w:t>
            </w:r>
          </w:p>
        </w:tc>
        <w:tc>
          <w:tcPr>
            <w:tcW w:w="1980" w:type="dxa"/>
            <w:shd w:val="clear" w:color="auto" w:fill="auto"/>
            <w:hideMark/>
          </w:tcPr>
          <w:p w:rsidR="00596C97" w:rsidRPr="00983EE9" w:rsidRDefault="00F14E9A" w:rsidP="00596C97">
            <w:pPr>
              <w:spacing w:line="360" w:lineRule="auto"/>
              <w:jc w:val="both"/>
              <w:rPr>
                <w:rFonts w:ascii="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9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Id of receiver</w:t>
            </w:r>
          </w:p>
        </w:tc>
      </w:tr>
      <w:tr w:rsidR="00596C97" w:rsidRPr="00983EE9" w:rsidTr="00596C97">
        <w:trPr>
          <w:trHeight w:val="346"/>
        </w:trPr>
        <w:tc>
          <w:tcPr>
            <w:tcW w:w="1350" w:type="dxa"/>
            <w:shd w:val="clear" w:color="auto" w:fill="auto"/>
            <w:hideMark/>
          </w:tcPr>
          <w:p w:rsidR="00596C97" w:rsidRPr="00983EE9" w:rsidRDefault="000C0BB4" w:rsidP="00596C97">
            <w:pPr>
              <w:spacing w:line="360" w:lineRule="auto"/>
              <w:jc w:val="both"/>
              <w:rPr>
                <w:rFonts w:ascii="Times New Roman" w:hAnsi="Times New Roman"/>
                <w:sz w:val="24"/>
                <w:szCs w:val="24"/>
              </w:rPr>
            </w:pPr>
            <w:proofErr w:type="spellStart"/>
            <w:r>
              <w:rPr>
                <w:rFonts w:ascii="Times New Roman" w:hAnsi="Times New Roman"/>
                <w:sz w:val="24"/>
                <w:szCs w:val="24"/>
              </w:rPr>
              <w:t>t</w:t>
            </w:r>
            <w:r w:rsidR="00596C97" w:rsidRPr="00983EE9">
              <w:rPr>
                <w:rFonts w:ascii="Times New Roman" w:hAnsi="Times New Roman"/>
                <w:sz w:val="24"/>
                <w:szCs w:val="24"/>
              </w:rPr>
              <w:t>oid</w:t>
            </w:r>
            <w:proofErr w:type="spellEnd"/>
          </w:p>
        </w:tc>
        <w:tc>
          <w:tcPr>
            <w:tcW w:w="135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varchar</w:t>
            </w:r>
          </w:p>
        </w:tc>
        <w:tc>
          <w:tcPr>
            <w:tcW w:w="117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20</w:t>
            </w:r>
          </w:p>
        </w:tc>
        <w:tc>
          <w:tcPr>
            <w:tcW w:w="1980" w:type="dxa"/>
            <w:shd w:val="clear" w:color="auto" w:fill="auto"/>
            <w:hideMark/>
          </w:tcPr>
          <w:p w:rsidR="00596C97" w:rsidRPr="00983EE9" w:rsidRDefault="00F14E9A" w:rsidP="00596C97">
            <w:pPr>
              <w:spacing w:line="360" w:lineRule="auto"/>
              <w:jc w:val="both"/>
              <w:rPr>
                <w:rFonts w:ascii="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9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Id of sender</w:t>
            </w:r>
          </w:p>
        </w:tc>
      </w:tr>
      <w:tr w:rsidR="00596C97" w:rsidRPr="00983EE9" w:rsidTr="00596C97">
        <w:trPr>
          <w:trHeight w:val="96"/>
        </w:trPr>
        <w:tc>
          <w:tcPr>
            <w:tcW w:w="1350" w:type="dxa"/>
            <w:shd w:val="clear" w:color="auto" w:fill="auto"/>
            <w:hideMark/>
          </w:tcPr>
          <w:p w:rsidR="00596C97" w:rsidRPr="00983EE9" w:rsidRDefault="000C0BB4" w:rsidP="00596C97">
            <w:pPr>
              <w:spacing w:line="360" w:lineRule="auto"/>
              <w:jc w:val="both"/>
              <w:rPr>
                <w:rFonts w:ascii="Times New Roman" w:hAnsi="Times New Roman"/>
                <w:sz w:val="24"/>
                <w:szCs w:val="24"/>
              </w:rPr>
            </w:pPr>
            <w:r>
              <w:rPr>
                <w:rFonts w:ascii="Times New Roman" w:hAnsi="Times New Roman"/>
                <w:sz w:val="24"/>
                <w:szCs w:val="24"/>
              </w:rPr>
              <w:t>s</w:t>
            </w:r>
            <w:r w:rsidR="00596C97" w:rsidRPr="00983EE9">
              <w:rPr>
                <w:rFonts w:ascii="Times New Roman" w:hAnsi="Times New Roman"/>
                <w:sz w:val="24"/>
                <w:szCs w:val="24"/>
              </w:rPr>
              <w:t>ubject</w:t>
            </w:r>
          </w:p>
        </w:tc>
        <w:tc>
          <w:tcPr>
            <w:tcW w:w="135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varchar</w:t>
            </w:r>
          </w:p>
        </w:tc>
        <w:tc>
          <w:tcPr>
            <w:tcW w:w="117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50</w:t>
            </w:r>
          </w:p>
        </w:tc>
        <w:tc>
          <w:tcPr>
            <w:tcW w:w="1980" w:type="dxa"/>
            <w:shd w:val="clear" w:color="auto" w:fill="auto"/>
            <w:hideMark/>
          </w:tcPr>
          <w:p w:rsidR="00596C97" w:rsidRPr="00983EE9" w:rsidRDefault="00596C97" w:rsidP="00596C97">
            <w:pPr>
              <w:spacing w:line="360" w:lineRule="auto"/>
              <w:jc w:val="both"/>
              <w:rPr>
                <w:rFonts w:ascii="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9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Subject of message</w:t>
            </w:r>
          </w:p>
        </w:tc>
      </w:tr>
      <w:tr w:rsidR="00596C97" w:rsidRPr="00983EE9" w:rsidTr="00596C97">
        <w:trPr>
          <w:trHeight w:val="85"/>
        </w:trPr>
        <w:tc>
          <w:tcPr>
            <w:tcW w:w="135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sidRPr="00983EE9">
              <w:rPr>
                <w:rFonts w:ascii="Times New Roman" w:hAnsi="Times New Roman"/>
                <w:sz w:val="24"/>
                <w:szCs w:val="24"/>
              </w:rPr>
              <w:t>message</w:t>
            </w:r>
          </w:p>
        </w:tc>
        <w:tc>
          <w:tcPr>
            <w:tcW w:w="135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varchar</w:t>
            </w:r>
          </w:p>
        </w:tc>
        <w:tc>
          <w:tcPr>
            <w:tcW w:w="117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sidRPr="00983EE9">
              <w:rPr>
                <w:rFonts w:ascii="Times New Roman" w:hAnsi="Times New Roman"/>
                <w:sz w:val="24"/>
                <w:szCs w:val="24"/>
              </w:rPr>
              <w:t>500</w:t>
            </w:r>
          </w:p>
        </w:tc>
        <w:tc>
          <w:tcPr>
            <w:tcW w:w="1980" w:type="dxa"/>
            <w:shd w:val="clear" w:color="auto" w:fill="auto"/>
            <w:hideMark/>
          </w:tcPr>
          <w:p w:rsidR="00596C97" w:rsidRPr="00983EE9" w:rsidRDefault="00596C97" w:rsidP="00596C97">
            <w:pPr>
              <w:spacing w:line="360" w:lineRule="auto"/>
              <w:jc w:val="both"/>
              <w:rPr>
                <w:rFonts w:ascii="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90" w:type="dxa"/>
            <w:shd w:val="clear" w:color="auto" w:fill="auto"/>
            <w:hideMark/>
          </w:tcPr>
          <w:p w:rsidR="00596C97" w:rsidRPr="00983EE9" w:rsidRDefault="00596C97" w:rsidP="00596C97">
            <w:pPr>
              <w:spacing w:line="360" w:lineRule="auto"/>
              <w:jc w:val="both"/>
              <w:rPr>
                <w:rFonts w:ascii="Times New Roman" w:hAnsi="Times New Roman"/>
                <w:sz w:val="24"/>
                <w:szCs w:val="24"/>
              </w:rPr>
            </w:pPr>
            <w:r>
              <w:rPr>
                <w:rFonts w:ascii="Times New Roman" w:hAnsi="Times New Roman"/>
                <w:sz w:val="24"/>
                <w:szCs w:val="24"/>
              </w:rPr>
              <w:t>Content of message</w:t>
            </w:r>
          </w:p>
        </w:tc>
      </w:tr>
    </w:tbl>
    <w:p w:rsidR="00983EE9" w:rsidRPr="00983EE9" w:rsidRDefault="00983EE9" w:rsidP="00983EE9">
      <w:pPr>
        <w:spacing w:line="360" w:lineRule="auto"/>
        <w:jc w:val="both"/>
        <w:rPr>
          <w:rFonts w:ascii="Times New Roman" w:hAnsi="Times New Roman"/>
          <w:sz w:val="24"/>
          <w:szCs w:val="24"/>
        </w:rPr>
      </w:pPr>
    </w:p>
    <w:p w:rsidR="00983EE9" w:rsidRPr="00983EE9" w:rsidRDefault="00983EE9" w:rsidP="00983EE9">
      <w:pPr>
        <w:jc w:val="center"/>
        <w:rPr>
          <w:rFonts w:ascii="Times New Roman" w:hAnsi="Times New Roman"/>
          <w:b/>
          <w:sz w:val="24"/>
          <w:szCs w:val="24"/>
        </w:rPr>
      </w:pPr>
    </w:p>
    <w:p w:rsidR="00983EE9" w:rsidRPr="00983EE9" w:rsidRDefault="00983EE9" w:rsidP="00983EE9">
      <w:pPr>
        <w:jc w:val="center"/>
        <w:rPr>
          <w:rFonts w:ascii="Times New Roman" w:hAnsi="Times New Roman"/>
          <w:b/>
          <w:sz w:val="24"/>
          <w:szCs w:val="24"/>
        </w:rPr>
      </w:pPr>
    </w:p>
    <w:p w:rsidR="00983EE9" w:rsidRPr="00983EE9" w:rsidRDefault="00983EE9" w:rsidP="00983EE9">
      <w:pPr>
        <w:jc w:val="center"/>
        <w:rPr>
          <w:rFonts w:ascii="Times New Roman" w:hAnsi="Times New Roman"/>
          <w:b/>
          <w:sz w:val="24"/>
          <w:szCs w:val="24"/>
        </w:rPr>
      </w:pPr>
    </w:p>
    <w:p w:rsidR="00983EE9" w:rsidRPr="00983EE9" w:rsidRDefault="00983EE9" w:rsidP="00983EE9">
      <w:pPr>
        <w:jc w:val="center"/>
        <w:rPr>
          <w:rFonts w:ascii="Times New Roman" w:hAnsi="Times New Roman"/>
          <w:b/>
          <w:sz w:val="24"/>
          <w:szCs w:val="24"/>
        </w:rPr>
      </w:pPr>
    </w:p>
    <w:p w:rsidR="00983EE9" w:rsidRPr="00983EE9" w:rsidRDefault="00983EE9" w:rsidP="00983EE9">
      <w:pPr>
        <w:jc w:val="center"/>
        <w:rPr>
          <w:rFonts w:ascii="Times New Roman" w:hAnsi="Times New Roman"/>
          <w:b/>
          <w:sz w:val="24"/>
          <w:szCs w:val="24"/>
        </w:rPr>
      </w:pPr>
    </w:p>
    <w:p w:rsidR="00596C97" w:rsidRDefault="00596C97" w:rsidP="00560DC8">
      <w:pPr>
        <w:rPr>
          <w:rFonts w:ascii="Times New Roman" w:hAnsi="Times New Roman"/>
          <w:sz w:val="24"/>
          <w:szCs w:val="24"/>
        </w:rPr>
      </w:pPr>
    </w:p>
    <w:p w:rsidR="00F14E9A" w:rsidRPr="00930D3D" w:rsidRDefault="00F14E9A" w:rsidP="00560DC8">
      <w:pPr>
        <w:rPr>
          <w:rFonts w:ascii="Times New Roman" w:hAnsi="Times New Roman"/>
          <w:sz w:val="24"/>
          <w:szCs w:val="24"/>
        </w:rPr>
      </w:pPr>
    </w:p>
    <w:p w:rsidR="00596C97" w:rsidRPr="00F14E9A" w:rsidRDefault="00596C97" w:rsidP="001E612D">
      <w:pPr>
        <w:pStyle w:val="ListParagraph"/>
        <w:numPr>
          <w:ilvl w:val="0"/>
          <w:numId w:val="23"/>
        </w:numPr>
        <w:rPr>
          <w:rFonts w:ascii="Times New Roman" w:hAnsi="Times New Roman"/>
          <w:b/>
          <w:sz w:val="24"/>
          <w:szCs w:val="24"/>
        </w:rPr>
      </w:pPr>
      <w:r>
        <w:rPr>
          <w:rFonts w:ascii="Times New Roman" w:hAnsi="Times New Roman"/>
          <w:b/>
          <w:sz w:val="24"/>
          <w:szCs w:val="24"/>
        </w:rPr>
        <w:t>T</w:t>
      </w:r>
      <w:r w:rsidR="00560DC8" w:rsidRPr="00930D3D">
        <w:rPr>
          <w:rFonts w:ascii="Times New Roman" w:hAnsi="Times New Roman"/>
          <w:b/>
          <w:sz w:val="24"/>
          <w:szCs w:val="24"/>
        </w:rPr>
        <w:t>able name: chat</w:t>
      </w:r>
    </w:p>
    <w:tbl>
      <w:tblPr>
        <w:tblW w:w="94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276"/>
        <w:gridCol w:w="1134"/>
        <w:gridCol w:w="1984"/>
        <w:gridCol w:w="3686"/>
      </w:tblGrid>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Field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Type </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Length </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constrain</w:t>
            </w:r>
            <w:r w:rsidR="008D0BFF">
              <w:rPr>
                <w:rFonts w:ascii="Times New Roman" w:eastAsia="Times New Roman" w:hAnsi="Times New Roman"/>
                <w:b/>
                <w:sz w:val="24"/>
                <w:szCs w:val="24"/>
              </w:rPr>
              <w:t>t</w:t>
            </w:r>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b/>
                <w:sz w:val="24"/>
                <w:szCs w:val="24"/>
              </w:rPr>
            </w:pPr>
            <w:r w:rsidRPr="00930D3D">
              <w:rPr>
                <w:rFonts w:ascii="Times New Roman" w:eastAsia="Times New Roman" w:hAnsi="Times New Roman"/>
                <w:b/>
                <w:sz w:val="24"/>
                <w:szCs w:val="24"/>
              </w:rPr>
              <w:t xml:space="preserve">Description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6</w:t>
            </w:r>
          </w:p>
        </w:tc>
        <w:tc>
          <w:tcPr>
            <w:tcW w:w="1984"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primarykey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Automatically incremented id</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from</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Sender</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to</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varchar</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20</w:t>
            </w:r>
          </w:p>
        </w:tc>
        <w:tc>
          <w:tcPr>
            <w:tcW w:w="1984" w:type="dxa"/>
          </w:tcPr>
          <w:p w:rsidR="00560DC8" w:rsidRPr="00930D3D" w:rsidRDefault="00F14E9A" w:rsidP="00560DC8">
            <w:pPr>
              <w:pStyle w:val="ListParagraph"/>
              <w:spacing w:before="100" w:beforeAutospacing="1" w:afterAutospacing="1"/>
              <w:ind w:left="0"/>
              <w:rPr>
                <w:rFonts w:ascii="Times New Roman" w:eastAsia="Times New Roman" w:hAnsi="Times New Roman"/>
                <w:sz w:val="24"/>
                <w:szCs w:val="24"/>
              </w:rPr>
            </w:pPr>
            <w:proofErr w:type="spellStart"/>
            <w:r>
              <w:rPr>
                <w:rFonts w:ascii="Times New Roman" w:eastAsia="Times New Roman" w:hAnsi="Times New Roman"/>
                <w:sz w:val="24"/>
                <w:szCs w:val="24"/>
              </w:rPr>
              <w:t>foreignkey</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 xml:space="preserve">Receiver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lastRenderedPageBreak/>
              <w:t>message</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text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 xml:space="preserve">Content </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sent</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datetime</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Send message</w:t>
            </w:r>
          </w:p>
        </w:tc>
      </w:tr>
      <w:tr w:rsidR="00560DC8" w:rsidRPr="00930D3D" w:rsidTr="00560DC8">
        <w:tc>
          <w:tcPr>
            <w:tcW w:w="1373"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recd</w:t>
            </w:r>
          </w:p>
        </w:tc>
        <w:tc>
          <w:tcPr>
            <w:tcW w:w="127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int</w:t>
            </w:r>
          </w:p>
        </w:tc>
        <w:tc>
          <w:tcPr>
            <w:tcW w:w="113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10</w:t>
            </w:r>
          </w:p>
        </w:tc>
        <w:tc>
          <w:tcPr>
            <w:tcW w:w="1984"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proofErr w:type="spellStart"/>
            <w:r w:rsidRPr="00930D3D">
              <w:rPr>
                <w:rFonts w:ascii="Times New Roman" w:eastAsia="Times New Roman" w:hAnsi="Times New Roman"/>
                <w:sz w:val="24"/>
                <w:szCs w:val="24"/>
              </w:rPr>
              <w:t>notnull</w:t>
            </w:r>
            <w:proofErr w:type="spellEnd"/>
          </w:p>
        </w:tc>
        <w:tc>
          <w:tcPr>
            <w:tcW w:w="3686" w:type="dxa"/>
          </w:tcPr>
          <w:p w:rsidR="00560DC8" w:rsidRPr="00930D3D" w:rsidRDefault="00560DC8" w:rsidP="00560DC8">
            <w:pPr>
              <w:pStyle w:val="ListParagraph"/>
              <w:spacing w:before="100" w:beforeAutospacing="1" w:afterAutospacing="1"/>
              <w:ind w:left="0"/>
              <w:rPr>
                <w:rFonts w:ascii="Times New Roman" w:eastAsia="Times New Roman" w:hAnsi="Times New Roman"/>
                <w:sz w:val="24"/>
                <w:szCs w:val="24"/>
              </w:rPr>
            </w:pPr>
            <w:r w:rsidRPr="00930D3D">
              <w:rPr>
                <w:rFonts w:ascii="Times New Roman" w:eastAsia="Times New Roman" w:hAnsi="Times New Roman"/>
                <w:sz w:val="24"/>
                <w:szCs w:val="24"/>
              </w:rPr>
              <w:t>Record of message</w:t>
            </w:r>
          </w:p>
        </w:tc>
      </w:tr>
    </w:tbl>
    <w:p w:rsidR="00302A7F" w:rsidRPr="008A54F8" w:rsidRDefault="00302A7F" w:rsidP="00302A7F">
      <w:pPr>
        <w:rPr>
          <w:rFonts w:ascii="Times New Roman" w:hAnsi="Times New Roman"/>
          <w:b/>
          <w:u w:val="single"/>
        </w:rPr>
      </w:pPr>
    </w:p>
    <w:p w:rsidR="00302A7F" w:rsidRPr="00302A7F" w:rsidRDefault="00302A7F" w:rsidP="00302A7F">
      <w:pPr>
        <w:rPr>
          <w:rFonts w:ascii="Times New Roman" w:hAnsi="Times New Roman"/>
          <w:b/>
          <w:sz w:val="24"/>
          <w:szCs w:val="24"/>
        </w:rPr>
      </w:pPr>
      <w:r w:rsidRPr="00302A7F">
        <w:rPr>
          <w:rFonts w:ascii="Times New Roman" w:hAnsi="Times New Roman"/>
          <w:b/>
          <w:sz w:val="24"/>
          <w:szCs w:val="24"/>
        </w:rPr>
        <w:t>3.5 MENU TREE</w:t>
      </w:r>
    </w:p>
    <w:p w:rsidR="009D1796" w:rsidRDefault="006425F3" w:rsidP="00AE0B03">
      <w:pPr>
        <w:rPr>
          <w:rFonts w:ascii="Times New Roman" w:hAnsi="Times New Roman"/>
        </w:rPr>
      </w:pPr>
      <w:r>
        <w:rPr>
          <w:rFonts w:ascii="Times New Roman" w:hAnsi="Times New Roman"/>
          <w:noProof/>
        </w:rPr>
        <w:pict>
          <v:shape id="_x0000_s3361" type="#_x0000_t202" style="position:absolute;margin-left:158.85pt;margin-top:19.7pt;width:135pt;height:36pt;z-index:252230656">
            <v:textbox>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Project Scrutinizer</w:t>
                  </w:r>
                </w:p>
              </w:txbxContent>
            </v:textbox>
          </v:shape>
        </w:pict>
      </w: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6425F3" w:rsidP="00AE0B03">
      <w:pPr>
        <w:rPr>
          <w:rFonts w:ascii="Times New Roman" w:hAnsi="Times New Roman"/>
        </w:rPr>
      </w:pPr>
      <w:r>
        <w:rPr>
          <w:rFonts w:ascii="Times New Roman" w:hAnsi="Times New Roman"/>
          <w:noProof/>
        </w:rPr>
        <w:pict>
          <v:shape id="_x0000_s3413" type="#_x0000_t202" style="position:absolute;margin-left:310.6pt;margin-top:179.75pt;width:99pt;height:36pt;z-index:252283904">
            <v:textbox style="mso-next-textbox:#_x0000_s3413">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Chatting</w:t>
                  </w:r>
                </w:p>
                <w:p w:rsidR="008C0E13" w:rsidRPr="00924C3A" w:rsidRDefault="008C0E13" w:rsidP="008C0E13">
                  <w:pPr>
                    <w:rPr>
                      <w:szCs w:val="24"/>
                    </w:rPr>
                  </w:pPr>
                </w:p>
              </w:txbxContent>
            </v:textbox>
          </v:shape>
        </w:pict>
      </w:r>
      <w:r>
        <w:rPr>
          <w:rFonts w:ascii="Times New Roman" w:hAnsi="Times New Roman"/>
          <w:noProof/>
        </w:rPr>
        <w:pict>
          <v:shape id="_x0000_s3412" type="#_x0000_t202" style="position:absolute;margin-left:310.6pt;margin-top:134.75pt;width:99pt;height:36pt;z-index:252282880">
            <v:textbox style="mso-next-textbox:#_x0000_s3412">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View and send message</w:t>
                  </w:r>
                </w:p>
                <w:p w:rsidR="008C0E13" w:rsidRPr="00924C3A" w:rsidRDefault="008C0E13" w:rsidP="008C0E13">
                  <w:pPr>
                    <w:rPr>
                      <w:szCs w:val="24"/>
                    </w:rPr>
                  </w:pPr>
                </w:p>
              </w:txbxContent>
            </v:textbox>
          </v:shape>
        </w:pict>
      </w:r>
      <w:r>
        <w:rPr>
          <w:rFonts w:ascii="Times New Roman" w:hAnsi="Times New Roman"/>
          <w:noProof/>
        </w:rPr>
        <w:pict>
          <v:shape id="_x0000_s3411" type="#_x0000_t202" style="position:absolute;margin-left:310.6pt;margin-top:89.75pt;width:99pt;height:36pt;z-index:252281856">
            <v:textbox style="mso-next-textbox:#_x0000_s3411">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Projects</w:t>
                  </w:r>
                </w:p>
                <w:p w:rsidR="008C0E13" w:rsidRPr="00924C3A" w:rsidRDefault="008C0E13" w:rsidP="008C0E13">
                  <w:pPr>
                    <w:rPr>
                      <w:szCs w:val="24"/>
                    </w:rPr>
                  </w:pPr>
                </w:p>
              </w:txbxContent>
            </v:textbox>
          </v:shape>
        </w:pict>
      </w:r>
      <w:r>
        <w:rPr>
          <w:rFonts w:ascii="Times New Roman" w:hAnsi="Times New Roman"/>
          <w:noProof/>
        </w:rPr>
        <w:pict>
          <v:shape id="_x0000_s3410" type="#_x0000_t32" style="position:absolute;margin-left:337.6pt;margin-top:8.75pt;width:0;height:27pt;z-index:252280832" o:connectortype="straight">
            <v:stroke endarrow="block"/>
          </v:shape>
        </w:pict>
      </w:r>
      <w:r>
        <w:rPr>
          <w:rFonts w:ascii="Times New Roman" w:hAnsi="Times New Roman"/>
          <w:noProof/>
        </w:rPr>
        <w:pict>
          <v:shape id="_x0000_s3409" type="#_x0000_t202" style="position:absolute;margin-left:292.6pt;margin-top:35.75pt;width:99pt;height:36pt;z-index:252279808">
            <v:textbox style="mso-next-textbox:#_x0000_s3409">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Employee</w:t>
                  </w:r>
                </w:p>
              </w:txbxContent>
            </v:textbox>
          </v:shape>
        </w:pict>
      </w:r>
      <w:r>
        <w:rPr>
          <w:rFonts w:ascii="Times New Roman" w:hAnsi="Times New Roman"/>
          <w:noProof/>
        </w:rPr>
        <w:pict>
          <v:shape id="_x0000_s3408" type="#_x0000_t32" style="position:absolute;margin-left:-49.6pt;margin-top:243.1pt;width:9pt;height:0;z-index:252278784" o:connectortype="straight"/>
        </w:pict>
      </w:r>
      <w:r>
        <w:rPr>
          <w:rFonts w:ascii="Times New Roman" w:hAnsi="Times New Roman"/>
          <w:noProof/>
        </w:rPr>
        <w:pict>
          <v:shape id="_x0000_s3407" type="#_x0000_t32" style="position:absolute;margin-left:-49.6pt;margin-top:333.15pt;width:9pt;height:.05pt;z-index:252277760" o:connectortype="straight"/>
        </w:pict>
      </w:r>
      <w:r>
        <w:rPr>
          <w:rFonts w:ascii="Times New Roman" w:hAnsi="Times New Roman"/>
          <w:noProof/>
        </w:rPr>
        <w:pict>
          <v:shape id="_x0000_s3406" type="#_x0000_t32" style="position:absolute;margin-left:-49.6pt;margin-top:288.15pt;width:9pt;height:0;z-index:252276736" o:connectortype="straight"/>
        </w:pict>
      </w:r>
      <w:r>
        <w:rPr>
          <w:rFonts w:ascii="Times New Roman" w:hAnsi="Times New Roman"/>
          <w:noProof/>
        </w:rPr>
        <w:pict>
          <v:shape id="_x0000_s3405" type="#_x0000_t32" style="position:absolute;margin-left:-49.6pt;margin-top:198.15pt;width:9pt;height:0;z-index:252275712" o:connectortype="straight"/>
        </w:pict>
      </w:r>
      <w:r>
        <w:rPr>
          <w:rFonts w:ascii="Times New Roman" w:hAnsi="Times New Roman"/>
          <w:noProof/>
        </w:rPr>
        <w:pict>
          <v:shape id="_x0000_s3404" type="#_x0000_t32" style="position:absolute;margin-left:-49.6pt;margin-top:153.15pt;width:9pt;height:0;z-index:252274688" o:connectortype="straight"/>
        </w:pict>
      </w:r>
      <w:r>
        <w:rPr>
          <w:rFonts w:ascii="Times New Roman" w:hAnsi="Times New Roman"/>
          <w:noProof/>
        </w:rPr>
        <w:pict>
          <v:shape id="_x0000_s3403" type="#_x0000_t32" style="position:absolute;margin-left:-49.6pt;margin-top:108.15pt;width:9pt;height:0;z-index:252273664" o:connectortype="straight"/>
        </w:pict>
      </w:r>
      <w:r>
        <w:rPr>
          <w:rFonts w:ascii="Times New Roman" w:hAnsi="Times New Roman"/>
          <w:noProof/>
        </w:rPr>
        <w:pict>
          <v:shape id="_x0000_s3402" type="#_x0000_t32" style="position:absolute;margin-left:-49.6pt;margin-top:72.15pt;width:0;height:260.6pt;z-index:252272640" o:connectortype="straight"/>
        </w:pict>
      </w:r>
      <w:r>
        <w:rPr>
          <w:rFonts w:ascii="Times New Roman" w:hAnsi="Times New Roman"/>
          <w:noProof/>
        </w:rPr>
        <w:pict>
          <v:shape id="_x0000_s3401" type="#_x0000_t32" style="position:absolute;margin-left:419.85pt;margin-top:198.1pt;width:9pt;height:0;z-index:252271616" o:connectortype="straight"/>
        </w:pict>
      </w:r>
      <w:r>
        <w:rPr>
          <w:rFonts w:ascii="Times New Roman" w:hAnsi="Times New Roman"/>
          <w:noProof/>
        </w:rPr>
        <w:pict>
          <v:shape id="_x0000_s3400" type="#_x0000_t32" style="position:absolute;margin-left:419.85pt;margin-top:153.1pt;width:9pt;height:0;z-index:252270592" o:connectortype="straight"/>
        </w:pict>
      </w:r>
      <w:r>
        <w:rPr>
          <w:rFonts w:ascii="Times New Roman" w:hAnsi="Times New Roman"/>
          <w:noProof/>
        </w:rPr>
        <w:pict>
          <v:shape id="_x0000_s3399" type="#_x0000_t32" style="position:absolute;margin-left:419.85pt;margin-top:108.1pt;width:9pt;height:0;z-index:252269568" o:connectortype="straight"/>
        </w:pict>
      </w:r>
      <w:r>
        <w:rPr>
          <w:rFonts w:ascii="Times New Roman" w:hAnsi="Times New Roman"/>
          <w:noProof/>
        </w:rPr>
        <w:pict>
          <v:shape id="_x0000_s3398" type="#_x0000_t32" style="position:absolute;margin-left:419.85pt;margin-top:72.1pt;width:0;height:125.65pt;z-index:252268544" o:connectortype="straight"/>
        </w:pict>
      </w:r>
      <w:r>
        <w:rPr>
          <w:rFonts w:ascii="Times New Roman" w:hAnsi="Times New Roman"/>
          <w:noProof/>
        </w:rPr>
        <w:pict>
          <v:shape id="_x0000_s3397" type="#_x0000_t32" style="position:absolute;margin-left:186.1pt;margin-top:198.1pt;width:9pt;height:0;z-index:252267520" o:connectortype="straight"/>
        </w:pict>
      </w:r>
      <w:r>
        <w:rPr>
          <w:rFonts w:ascii="Times New Roman" w:hAnsi="Times New Roman"/>
          <w:noProof/>
        </w:rPr>
        <w:pict>
          <v:shape id="_x0000_s3396" type="#_x0000_t32" style="position:absolute;margin-left:186.1pt;margin-top:153.1pt;width:9pt;height:0;z-index:252266496" o:connectortype="straight"/>
        </w:pict>
      </w:r>
      <w:r>
        <w:rPr>
          <w:rFonts w:ascii="Times New Roman" w:hAnsi="Times New Roman"/>
          <w:noProof/>
        </w:rPr>
        <w:pict>
          <v:shape id="_x0000_s3395" type="#_x0000_t32" style="position:absolute;margin-left:186.1pt;margin-top:108.1pt;width:9pt;height:0;z-index:252265472" o:connectortype="straight"/>
        </w:pict>
      </w:r>
      <w:r>
        <w:rPr>
          <w:rFonts w:ascii="Times New Roman" w:hAnsi="Times New Roman"/>
          <w:noProof/>
        </w:rPr>
        <w:pict>
          <v:shape id="_x0000_s3394" type="#_x0000_t32" style="position:absolute;margin-left:186.1pt;margin-top:72.1pt;width:0;height:125.65pt;z-index:252264448" o:connectortype="straight"/>
        </w:pict>
      </w:r>
      <w:r>
        <w:rPr>
          <w:rFonts w:ascii="Times New Roman" w:hAnsi="Times New Roman"/>
          <w:noProof/>
        </w:rPr>
        <w:pict>
          <v:shape id="_x0000_s3393" type="#_x0000_t32" style="position:absolute;margin-left:70.15pt;margin-top:288.1pt;width:9pt;height:0;z-index:252263424" o:connectortype="straight"/>
        </w:pict>
      </w:r>
      <w:r>
        <w:rPr>
          <w:rFonts w:ascii="Times New Roman" w:hAnsi="Times New Roman"/>
          <w:noProof/>
        </w:rPr>
        <w:pict>
          <v:shape id="_x0000_s3392" type="#_x0000_t32" style="position:absolute;margin-left:70.15pt;margin-top:243.1pt;width:9pt;height:0;z-index:252262400" o:connectortype="straight"/>
        </w:pict>
      </w:r>
      <w:r>
        <w:rPr>
          <w:rFonts w:ascii="Times New Roman" w:hAnsi="Times New Roman"/>
          <w:noProof/>
        </w:rPr>
        <w:pict>
          <v:shape id="_x0000_s3391" type="#_x0000_t32" style="position:absolute;margin-left:70.15pt;margin-top:198.1pt;width:9pt;height:0;z-index:252261376" o:connectortype="straight"/>
        </w:pict>
      </w:r>
      <w:r>
        <w:rPr>
          <w:rFonts w:ascii="Times New Roman" w:hAnsi="Times New Roman"/>
          <w:noProof/>
        </w:rPr>
        <w:pict>
          <v:shape id="_x0000_s3390" type="#_x0000_t32" style="position:absolute;margin-left:70.15pt;margin-top:153.1pt;width:9pt;height:0;z-index:252260352" o:connectortype="straight"/>
        </w:pict>
      </w:r>
      <w:r>
        <w:rPr>
          <w:rFonts w:ascii="Times New Roman" w:hAnsi="Times New Roman"/>
          <w:noProof/>
        </w:rPr>
        <w:pict>
          <v:shape id="_x0000_s3389" type="#_x0000_t32" style="position:absolute;margin-left:70.15pt;margin-top:108.1pt;width:9pt;height:0;z-index:252259328" o:connectortype="straight"/>
        </w:pict>
      </w:r>
      <w:r>
        <w:rPr>
          <w:rFonts w:ascii="Times New Roman" w:hAnsi="Times New Roman"/>
          <w:noProof/>
        </w:rPr>
        <w:pict>
          <v:shape id="_x0000_s3388" type="#_x0000_t32" style="position:absolute;margin-left:70.15pt;margin-top:72.1pt;width:0;height:215.65pt;z-index:252258304" o:connectortype="straight"/>
        </w:pict>
      </w:r>
      <w:r>
        <w:rPr>
          <w:rFonts w:ascii="Times New Roman" w:hAnsi="Times New Roman"/>
          <w:noProof/>
        </w:rPr>
        <w:pict>
          <v:shape id="_x0000_s3387" type="#_x0000_t202" style="position:absolute;margin-left:428.85pt;margin-top:180.1pt;width:99pt;height:36pt;z-index:252257280">
            <v:textbox>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Chatting</w:t>
                  </w:r>
                </w:p>
                <w:p w:rsidR="008C0E13" w:rsidRPr="00924C3A" w:rsidRDefault="008C0E13" w:rsidP="008C0E13">
                  <w:pPr>
                    <w:rPr>
                      <w:szCs w:val="24"/>
                    </w:rPr>
                  </w:pPr>
                </w:p>
              </w:txbxContent>
            </v:textbox>
          </v:shape>
        </w:pict>
      </w:r>
      <w:r>
        <w:rPr>
          <w:rFonts w:ascii="Times New Roman" w:hAnsi="Times New Roman"/>
          <w:noProof/>
        </w:rPr>
        <w:pict>
          <v:shape id="_x0000_s3386" type="#_x0000_t202" style="position:absolute;margin-left:428.85pt;margin-top:135.1pt;width:99pt;height:36pt;z-index:252256256">
            <v:textbox>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View and send message</w:t>
                  </w:r>
                </w:p>
                <w:p w:rsidR="008C0E13" w:rsidRPr="00924C3A" w:rsidRDefault="008C0E13" w:rsidP="008C0E13">
                  <w:pPr>
                    <w:rPr>
                      <w:szCs w:val="24"/>
                    </w:rPr>
                  </w:pPr>
                </w:p>
              </w:txbxContent>
            </v:textbox>
          </v:shape>
        </w:pict>
      </w:r>
      <w:r>
        <w:rPr>
          <w:rFonts w:ascii="Times New Roman" w:hAnsi="Times New Roman"/>
          <w:noProof/>
        </w:rPr>
        <w:pict>
          <v:shape id="_x0000_s3385" type="#_x0000_t202" style="position:absolute;margin-left:428.85pt;margin-top:90.1pt;width:99pt;height:36pt;z-index:252255232">
            <v:textbox>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Projects</w:t>
                  </w:r>
                </w:p>
                <w:p w:rsidR="008C0E13" w:rsidRPr="00924C3A" w:rsidRDefault="008C0E13" w:rsidP="008C0E13">
                  <w:pPr>
                    <w:rPr>
                      <w:szCs w:val="24"/>
                    </w:rPr>
                  </w:pPr>
                </w:p>
              </w:txbxContent>
            </v:textbox>
          </v:shape>
        </w:pict>
      </w:r>
      <w:r>
        <w:rPr>
          <w:rFonts w:ascii="Times New Roman" w:hAnsi="Times New Roman"/>
          <w:noProof/>
        </w:rPr>
        <w:pict>
          <v:shape id="_x0000_s3384" type="#_x0000_t202" style="position:absolute;margin-left:195.1pt;margin-top:180.1pt;width:99pt;height:36pt;z-index:252254208">
            <v:textbox style="mso-next-textbox:#_x0000_s3384">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Chatting</w:t>
                  </w:r>
                </w:p>
              </w:txbxContent>
            </v:textbox>
          </v:shape>
        </w:pict>
      </w:r>
      <w:r>
        <w:rPr>
          <w:rFonts w:ascii="Times New Roman" w:hAnsi="Times New Roman"/>
          <w:noProof/>
        </w:rPr>
        <w:pict>
          <v:shape id="_x0000_s3383" type="#_x0000_t202" style="position:absolute;margin-left:195.1pt;margin-top:135.1pt;width:99pt;height:36pt;z-index:252253184">
            <v:textbox style="mso-next-textbox:#_x0000_s3383">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View and send message</w:t>
                  </w:r>
                </w:p>
                <w:p w:rsidR="008C0E13" w:rsidRPr="00924C3A" w:rsidRDefault="008C0E13" w:rsidP="008C0E13">
                  <w:pPr>
                    <w:rPr>
                      <w:szCs w:val="24"/>
                    </w:rPr>
                  </w:pPr>
                </w:p>
              </w:txbxContent>
            </v:textbox>
          </v:shape>
        </w:pict>
      </w:r>
      <w:r>
        <w:rPr>
          <w:rFonts w:ascii="Times New Roman" w:hAnsi="Times New Roman"/>
          <w:noProof/>
        </w:rPr>
        <w:pict>
          <v:shape id="_x0000_s3382" type="#_x0000_t202" style="position:absolute;margin-left:195.1pt;margin-top:90.1pt;width:99pt;height:36pt;z-index:252252160">
            <v:textbox style="mso-next-textbox:#_x0000_s3382">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Projects</w:t>
                  </w:r>
                </w:p>
              </w:txbxContent>
            </v:textbox>
          </v:shape>
        </w:pict>
      </w:r>
      <w:r>
        <w:rPr>
          <w:rFonts w:ascii="Times New Roman" w:hAnsi="Times New Roman"/>
          <w:noProof/>
        </w:rPr>
        <w:pict>
          <v:shape id="_x0000_s3381" type="#_x0000_t202" style="position:absolute;margin-left:79.15pt;margin-top:270.1pt;width:99pt;height:36pt;z-index:252251136">
            <v:textbox style="mso-next-textbox:#_x0000_s3381">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Chatting</w:t>
                  </w:r>
                </w:p>
              </w:txbxContent>
            </v:textbox>
          </v:shape>
        </w:pict>
      </w:r>
      <w:r>
        <w:rPr>
          <w:rFonts w:ascii="Times New Roman" w:hAnsi="Times New Roman"/>
          <w:noProof/>
        </w:rPr>
        <w:pict>
          <v:shape id="_x0000_s3380" type="#_x0000_t202" style="position:absolute;margin-left:79.15pt;margin-top:225.1pt;width:99pt;height:36pt;z-index:252250112">
            <v:textbox style="mso-next-textbox:#_x0000_s3380">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View and send message</w:t>
                  </w:r>
                </w:p>
                <w:p w:rsidR="008C0E13" w:rsidRPr="00924C3A" w:rsidRDefault="008C0E13" w:rsidP="008C0E13">
                  <w:pPr>
                    <w:rPr>
                      <w:szCs w:val="24"/>
                    </w:rPr>
                  </w:pPr>
                </w:p>
              </w:txbxContent>
            </v:textbox>
          </v:shape>
        </w:pict>
      </w:r>
      <w:r>
        <w:rPr>
          <w:rFonts w:ascii="Times New Roman" w:hAnsi="Times New Roman"/>
          <w:noProof/>
        </w:rPr>
        <w:pict>
          <v:shape id="_x0000_s3379" type="#_x0000_t202" style="position:absolute;margin-left:79.15pt;margin-top:180.1pt;width:99pt;height:36pt;z-index:252249088">
            <v:textbox style="mso-next-textbox:#_x0000_s3379">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Projects</w:t>
                  </w:r>
                </w:p>
              </w:txbxContent>
            </v:textbox>
          </v:shape>
        </w:pict>
      </w:r>
      <w:r>
        <w:rPr>
          <w:rFonts w:ascii="Times New Roman" w:hAnsi="Times New Roman"/>
          <w:noProof/>
        </w:rPr>
        <w:pict>
          <v:shape id="_x0000_s3378" type="#_x0000_t202" style="position:absolute;margin-left:79.15pt;margin-top:135.1pt;width:99pt;height:36pt;z-index:252248064">
            <v:textbox style="mso-next-textbox:#_x0000_s3378">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Employee</w:t>
                  </w:r>
                </w:p>
              </w:txbxContent>
            </v:textbox>
          </v:shape>
        </w:pict>
      </w:r>
      <w:r>
        <w:rPr>
          <w:rFonts w:ascii="Times New Roman" w:hAnsi="Times New Roman"/>
          <w:noProof/>
        </w:rPr>
        <w:pict>
          <v:shape id="_x0000_s3377" type="#_x0000_t202" style="position:absolute;margin-left:79.15pt;margin-top:90.1pt;width:99pt;height:36pt;z-index:252247040">
            <v:textbox style="mso-next-textbox:#_x0000_s3377">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Team leader</w:t>
                  </w:r>
                </w:p>
              </w:txbxContent>
            </v:textbox>
          </v:shape>
        </w:pict>
      </w:r>
      <w:r>
        <w:rPr>
          <w:rFonts w:ascii="Times New Roman" w:hAnsi="Times New Roman"/>
          <w:noProof/>
        </w:rPr>
        <w:pict>
          <v:shape id="_x0000_s3376" type="#_x0000_t202" style="position:absolute;margin-left:-40.6pt;margin-top:315.1pt;width:99pt;height:36pt;z-index:252246016">
            <v:textbox style="mso-next-textbox:#_x0000_s3376">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Add news</w:t>
                  </w:r>
                </w:p>
              </w:txbxContent>
            </v:textbox>
          </v:shape>
        </w:pict>
      </w:r>
      <w:r>
        <w:rPr>
          <w:rFonts w:ascii="Times New Roman" w:hAnsi="Times New Roman"/>
          <w:noProof/>
        </w:rPr>
        <w:pict>
          <v:shape id="_x0000_s3375" type="#_x0000_t202" style="position:absolute;margin-left:-40.6pt;margin-top:270.1pt;width:99pt;height:36pt;z-index:252244992">
            <v:textbox style="mso-next-textbox:#_x0000_s3375">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Chatting</w:t>
                  </w:r>
                </w:p>
              </w:txbxContent>
            </v:textbox>
          </v:shape>
        </w:pict>
      </w:r>
      <w:r>
        <w:rPr>
          <w:rFonts w:ascii="Times New Roman" w:hAnsi="Times New Roman"/>
          <w:noProof/>
        </w:rPr>
        <w:pict>
          <v:shape id="_x0000_s3374" type="#_x0000_t202" style="position:absolute;margin-left:-40.6pt;margin-top:225.1pt;width:99pt;height:36pt;z-index:252243968">
            <v:textbox style="mso-next-textbox:#_x0000_s3374">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View and send message</w:t>
                  </w:r>
                </w:p>
              </w:txbxContent>
            </v:textbox>
          </v:shape>
        </w:pict>
      </w:r>
      <w:r>
        <w:rPr>
          <w:rFonts w:ascii="Times New Roman" w:hAnsi="Times New Roman"/>
          <w:noProof/>
        </w:rPr>
        <w:pict>
          <v:shape id="_x0000_s3373" type="#_x0000_t202" style="position:absolute;margin-left:-40.6pt;margin-top:180.1pt;width:99pt;height:36pt;z-index:252242944">
            <v:textbox style="mso-next-textbox:#_x0000_s3373">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Projects</w:t>
                  </w:r>
                </w:p>
              </w:txbxContent>
            </v:textbox>
          </v:shape>
        </w:pict>
      </w:r>
      <w:r>
        <w:rPr>
          <w:rFonts w:ascii="Times New Roman" w:hAnsi="Times New Roman"/>
          <w:noProof/>
        </w:rPr>
        <w:pict>
          <v:shape id="_x0000_s3372" type="#_x0000_t202" style="position:absolute;margin-left:-40.6pt;margin-top:135.1pt;width:99pt;height:36pt;z-index:252241920">
            <v:textbox style="mso-next-textbox:#_x0000_s3372">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Clients</w:t>
                  </w:r>
                </w:p>
              </w:txbxContent>
            </v:textbox>
          </v:shape>
        </w:pict>
      </w:r>
      <w:r>
        <w:rPr>
          <w:rFonts w:ascii="Times New Roman" w:hAnsi="Times New Roman"/>
          <w:noProof/>
        </w:rPr>
        <w:pict>
          <v:shape id="_x0000_s3371" type="#_x0000_t202" style="position:absolute;margin-left:-40.6pt;margin-top:90.1pt;width:99pt;height:36pt;z-index:252240896">
            <v:textbox style="mso-next-textbox:#_x0000_s3371">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Manage Project Manager</w:t>
                  </w:r>
                </w:p>
              </w:txbxContent>
            </v:textbox>
          </v:shape>
        </w:pict>
      </w:r>
      <w:r>
        <w:rPr>
          <w:rFonts w:ascii="Times New Roman" w:hAnsi="Times New Roman"/>
          <w:noProof/>
        </w:rPr>
        <w:pict>
          <v:shape id="_x0000_s3370" type="#_x0000_t32" style="position:absolute;margin-left:464.85pt;margin-top:9.1pt;width:0;height:27pt;z-index:252239872" o:connectortype="straight">
            <v:stroke endarrow="block"/>
          </v:shape>
        </w:pict>
      </w:r>
      <w:r>
        <w:rPr>
          <w:rFonts w:ascii="Times New Roman" w:hAnsi="Times New Roman"/>
          <w:noProof/>
        </w:rPr>
        <w:pict>
          <v:shape id="_x0000_s3369" type="#_x0000_t32" style="position:absolute;margin-left:222.1pt;margin-top:9.1pt;width:0;height:27pt;z-index:252238848" o:connectortype="straight">
            <v:stroke endarrow="block"/>
          </v:shape>
        </w:pict>
      </w:r>
      <w:r>
        <w:rPr>
          <w:rFonts w:ascii="Times New Roman" w:hAnsi="Times New Roman"/>
          <w:noProof/>
        </w:rPr>
        <w:pict>
          <v:shape id="_x0000_s3368" type="#_x0000_t32" style="position:absolute;margin-left:106.15pt;margin-top:9.1pt;width:0;height:27pt;z-index:252237824" o:connectortype="straight">
            <v:stroke endarrow="block"/>
          </v:shape>
        </w:pict>
      </w:r>
      <w:r>
        <w:rPr>
          <w:rFonts w:ascii="Times New Roman" w:hAnsi="Times New Roman"/>
          <w:noProof/>
        </w:rPr>
        <w:pict>
          <v:shape id="_x0000_s3367" type="#_x0000_t32" style="position:absolute;margin-left:-13.6pt;margin-top:9.1pt;width:0;height:27pt;z-index:252236800" o:connectortype="straight">
            <v:stroke endarrow="block"/>
          </v:shape>
        </w:pict>
      </w:r>
      <w:r>
        <w:rPr>
          <w:rFonts w:ascii="Times New Roman" w:hAnsi="Times New Roman"/>
          <w:noProof/>
        </w:rPr>
        <w:pict>
          <v:shape id="_x0000_s3366" type="#_x0000_t202" style="position:absolute;margin-left:410.85pt;margin-top:36.1pt;width:99pt;height:36pt;z-index:252235776">
            <v:textbox>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Client</w:t>
                  </w:r>
                </w:p>
              </w:txbxContent>
            </v:textbox>
          </v:shape>
        </w:pict>
      </w:r>
      <w:r>
        <w:rPr>
          <w:rFonts w:ascii="Times New Roman" w:hAnsi="Times New Roman"/>
          <w:noProof/>
        </w:rPr>
        <w:pict>
          <v:shape id="_x0000_s3365" type="#_x0000_t202" style="position:absolute;margin-left:177.1pt;margin-top:36.1pt;width:99pt;height:36pt;z-index:252234752">
            <v:textbox style="mso-next-textbox:#_x0000_s3365">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Team leader</w:t>
                  </w:r>
                </w:p>
              </w:txbxContent>
            </v:textbox>
          </v:shape>
        </w:pict>
      </w:r>
      <w:r>
        <w:rPr>
          <w:rFonts w:ascii="Times New Roman" w:hAnsi="Times New Roman"/>
          <w:noProof/>
        </w:rPr>
        <w:pict>
          <v:shape id="_x0000_s3364" type="#_x0000_t202" style="position:absolute;margin-left:61.15pt;margin-top:36.1pt;width:99pt;height:36pt;z-index:252233728">
            <v:textbox>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Project Manager</w:t>
                  </w:r>
                </w:p>
              </w:txbxContent>
            </v:textbox>
          </v:shape>
        </w:pict>
      </w:r>
      <w:r>
        <w:rPr>
          <w:rFonts w:ascii="Times New Roman" w:hAnsi="Times New Roman"/>
          <w:noProof/>
        </w:rPr>
        <w:pict>
          <v:shape id="_x0000_s3363" type="#_x0000_t202" style="position:absolute;margin-left:-58.6pt;margin-top:36.1pt;width:99pt;height:36pt;z-index:252232704">
            <v:textbox style="mso-next-textbox:#_x0000_s3363">
              <w:txbxContent>
                <w:p w:rsidR="008C0E13" w:rsidRPr="00CB703F" w:rsidRDefault="008C0E13" w:rsidP="008C0E13">
                  <w:pPr>
                    <w:jc w:val="center"/>
                    <w:rPr>
                      <w:rFonts w:ascii="Times New Roman" w:hAnsi="Times New Roman"/>
                      <w:b/>
                      <w:sz w:val="24"/>
                      <w:szCs w:val="24"/>
                    </w:rPr>
                  </w:pPr>
                  <w:r>
                    <w:rPr>
                      <w:rFonts w:ascii="Times New Roman" w:hAnsi="Times New Roman"/>
                      <w:b/>
                      <w:sz w:val="24"/>
                      <w:szCs w:val="24"/>
                    </w:rPr>
                    <w:t>Admin</w:t>
                  </w:r>
                </w:p>
              </w:txbxContent>
            </v:textbox>
          </v:shape>
        </w:pict>
      </w:r>
      <w:r>
        <w:rPr>
          <w:rFonts w:ascii="Times New Roman" w:hAnsi="Times New Roman"/>
          <w:noProof/>
        </w:rPr>
        <w:pict>
          <v:shape id="_x0000_s3362" type="#_x0000_t32" style="position:absolute;margin-left:-13.6pt;margin-top:9.1pt;width:478.45pt;height:.05pt;z-index:252231680" o:connectortype="straight"/>
        </w:pict>
      </w:r>
      <w:r>
        <w:rPr>
          <w:rFonts w:ascii="Times New Roman" w:hAnsi="Times New Roman"/>
          <w:noProof/>
        </w:rPr>
        <w:pict>
          <v:shape id="_x0000_s3417" type="#_x0000_t32" style="position:absolute;margin-left:301.6pt;margin-top:197.75pt;width:9pt;height:0;z-index:252288000" o:connectortype="straight"/>
        </w:pict>
      </w:r>
      <w:r>
        <w:rPr>
          <w:rFonts w:ascii="Times New Roman" w:hAnsi="Times New Roman"/>
          <w:noProof/>
        </w:rPr>
        <w:pict>
          <v:shape id="_x0000_s3416" type="#_x0000_t32" style="position:absolute;margin-left:301.6pt;margin-top:152.75pt;width:9pt;height:0;z-index:252286976" o:connectortype="straight"/>
        </w:pict>
      </w:r>
      <w:r>
        <w:rPr>
          <w:rFonts w:ascii="Times New Roman" w:hAnsi="Times New Roman"/>
          <w:noProof/>
        </w:rPr>
        <w:pict>
          <v:shape id="_x0000_s3415" type="#_x0000_t32" style="position:absolute;margin-left:301.6pt;margin-top:107.75pt;width:9pt;height:0;z-index:252285952" o:connectortype="straight"/>
        </w:pict>
      </w:r>
      <w:r>
        <w:rPr>
          <w:rFonts w:ascii="Times New Roman" w:hAnsi="Times New Roman"/>
          <w:noProof/>
        </w:rPr>
        <w:pict>
          <v:shape id="_x0000_s3414" type="#_x0000_t32" style="position:absolute;margin-left:301.6pt;margin-top:71.75pt;width:0;height:126pt;z-index:252284928" o:connectortype="straight"/>
        </w:pict>
      </w: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560DC8" w:rsidRDefault="00560DC8" w:rsidP="00AE0B03">
      <w:pPr>
        <w:rPr>
          <w:rFonts w:ascii="Times New Roman" w:hAnsi="Times New Roman"/>
        </w:rPr>
      </w:pPr>
    </w:p>
    <w:p w:rsidR="00C52CEA" w:rsidRDefault="00C52CEA" w:rsidP="00667D59">
      <w:pPr>
        <w:pStyle w:val="TxBrp1BookmanOldStyle"/>
        <w:spacing w:line="360" w:lineRule="auto"/>
        <w:ind w:left="0"/>
        <w:rPr>
          <w:rFonts w:ascii="Times New Roman" w:hAnsi="Times New Roman"/>
          <w:sz w:val="24"/>
          <w:szCs w:val="24"/>
        </w:rPr>
      </w:pPr>
      <w:r w:rsidRPr="006E63F4">
        <w:rPr>
          <w:rFonts w:ascii="Times New Roman" w:hAnsi="Times New Roman"/>
          <w:sz w:val="24"/>
          <w:szCs w:val="24"/>
        </w:rPr>
        <w:lastRenderedPageBreak/>
        <w:t xml:space="preserve"> </w:t>
      </w:r>
    </w:p>
    <w:p w:rsidR="000B127F" w:rsidRDefault="000B127F" w:rsidP="00C52CEA">
      <w:pPr>
        <w:pStyle w:val="TxBrp1BookmanOldStyle"/>
        <w:spacing w:line="360" w:lineRule="auto"/>
        <w:rPr>
          <w:rFonts w:ascii="Times New Roman" w:hAnsi="Times New Roman"/>
          <w:sz w:val="24"/>
          <w:szCs w:val="24"/>
        </w:rPr>
      </w:pPr>
    </w:p>
    <w:p w:rsidR="008A63A6" w:rsidRPr="006E63F4" w:rsidRDefault="008A63A6" w:rsidP="00C52CEA">
      <w:pPr>
        <w:pStyle w:val="TxBrp1BookmanOldStyle"/>
        <w:spacing w:line="360" w:lineRule="auto"/>
        <w:rPr>
          <w:rFonts w:ascii="Times New Roman" w:hAnsi="Times New Roman"/>
          <w:sz w:val="24"/>
          <w:szCs w:val="24"/>
        </w:rPr>
      </w:pPr>
    </w:p>
    <w:p w:rsidR="005810AB" w:rsidRDefault="008A63A6" w:rsidP="008A63A6">
      <w:pPr>
        <w:pStyle w:val="TxBrp1BookmanOldStyle"/>
        <w:spacing w:line="360" w:lineRule="auto"/>
        <w:rPr>
          <w:rFonts w:ascii="Times New Roman" w:hAnsi="Times New Roman"/>
          <w:sz w:val="56"/>
          <w:szCs w:val="56"/>
        </w:rPr>
      </w:pPr>
      <w:r w:rsidRPr="009239CB">
        <w:rPr>
          <w:rFonts w:ascii="Times New Roman" w:hAnsi="Times New Roman"/>
          <w:sz w:val="56"/>
          <w:szCs w:val="56"/>
        </w:rPr>
        <w:t xml:space="preserve">       </w:t>
      </w:r>
    </w:p>
    <w:p w:rsidR="005810AB" w:rsidRDefault="005810AB" w:rsidP="008A63A6">
      <w:pPr>
        <w:pStyle w:val="TxBrp1BookmanOldStyle"/>
        <w:spacing w:line="360" w:lineRule="auto"/>
        <w:rPr>
          <w:rFonts w:ascii="Times New Roman" w:hAnsi="Times New Roman"/>
          <w:sz w:val="56"/>
          <w:szCs w:val="56"/>
        </w:rPr>
      </w:pPr>
    </w:p>
    <w:p w:rsidR="005810AB" w:rsidRDefault="005810AB" w:rsidP="008A63A6">
      <w:pPr>
        <w:pStyle w:val="TxBrp1BookmanOldStyle"/>
        <w:spacing w:line="360" w:lineRule="auto"/>
        <w:rPr>
          <w:rFonts w:ascii="Times New Roman" w:hAnsi="Times New Roman"/>
          <w:sz w:val="56"/>
          <w:szCs w:val="56"/>
        </w:rPr>
      </w:pPr>
    </w:p>
    <w:p w:rsidR="005810AB" w:rsidRDefault="005810AB" w:rsidP="008A63A6">
      <w:pPr>
        <w:pStyle w:val="TxBrp1BookmanOldStyle"/>
        <w:spacing w:line="360" w:lineRule="auto"/>
        <w:rPr>
          <w:rFonts w:ascii="Times New Roman" w:hAnsi="Times New Roman"/>
          <w:sz w:val="56"/>
          <w:szCs w:val="56"/>
        </w:rPr>
      </w:pPr>
    </w:p>
    <w:p w:rsidR="00C52CEA" w:rsidRPr="009239CB" w:rsidRDefault="008A63A6" w:rsidP="008A63A6">
      <w:pPr>
        <w:pStyle w:val="TxBrp1BookmanOldStyle"/>
        <w:spacing w:line="360" w:lineRule="auto"/>
        <w:rPr>
          <w:rFonts w:ascii="Times New Roman" w:hAnsi="Times New Roman"/>
          <w:sz w:val="56"/>
          <w:szCs w:val="56"/>
        </w:rPr>
      </w:pPr>
      <w:r w:rsidRPr="009239CB">
        <w:rPr>
          <w:rFonts w:ascii="Times New Roman" w:hAnsi="Times New Roman"/>
          <w:sz w:val="56"/>
          <w:szCs w:val="56"/>
        </w:rPr>
        <w:t xml:space="preserve">   </w:t>
      </w:r>
    </w:p>
    <w:p w:rsidR="00C52CEA" w:rsidRPr="00FC05DB" w:rsidRDefault="00FC05DB" w:rsidP="001E612D">
      <w:pPr>
        <w:pStyle w:val="TxBrp1BookmanOldStyle"/>
        <w:numPr>
          <w:ilvl w:val="0"/>
          <w:numId w:val="1"/>
        </w:numPr>
        <w:spacing w:line="360" w:lineRule="auto"/>
        <w:jc w:val="center"/>
        <w:rPr>
          <w:rFonts w:ascii="Times New Roman" w:hAnsi="Times New Roman"/>
          <w:b/>
          <w:sz w:val="40"/>
          <w:szCs w:val="40"/>
        </w:rPr>
      </w:pPr>
      <w:r>
        <w:rPr>
          <w:rFonts w:ascii="Times New Roman" w:hAnsi="Times New Roman"/>
          <w:b/>
          <w:sz w:val="40"/>
          <w:szCs w:val="40"/>
        </w:rPr>
        <w:t>C</w:t>
      </w:r>
      <w:r w:rsidR="00C52CEA" w:rsidRPr="009239CB">
        <w:rPr>
          <w:rFonts w:ascii="Times New Roman" w:hAnsi="Times New Roman"/>
          <w:b/>
          <w:sz w:val="40"/>
          <w:szCs w:val="40"/>
        </w:rPr>
        <w:t>ONCLUSION</w:t>
      </w:r>
    </w:p>
    <w:p w:rsidR="00C52CEA" w:rsidRPr="006E63F4" w:rsidRDefault="00C52CEA" w:rsidP="00C52CEA">
      <w:pPr>
        <w:pStyle w:val="TxBrp1BookmanOldStyle"/>
        <w:spacing w:line="360" w:lineRule="auto"/>
        <w:rPr>
          <w:rFonts w:ascii="Times New Roman" w:hAnsi="Times New Roman"/>
          <w:b/>
          <w:sz w:val="24"/>
          <w:szCs w:val="24"/>
        </w:rPr>
      </w:pPr>
    </w:p>
    <w:p w:rsidR="00C52CEA" w:rsidRPr="006E63F4" w:rsidRDefault="00C52CEA" w:rsidP="00C52CEA">
      <w:pPr>
        <w:pStyle w:val="TxBrp1BookmanOldStyle"/>
        <w:spacing w:line="360" w:lineRule="auto"/>
        <w:rPr>
          <w:rFonts w:ascii="Times New Roman" w:hAnsi="Times New Roman"/>
          <w:b/>
          <w:sz w:val="24"/>
          <w:szCs w:val="24"/>
        </w:rPr>
      </w:pPr>
    </w:p>
    <w:p w:rsidR="00C52CEA" w:rsidRPr="00970D74" w:rsidRDefault="00C52CEA" w:rsidP="00C52CEA">
      <w:pPr>
        <w:pStyle w:val="TxBrp1BookmanOldStyle"/>
        <w:tabs>
          <w:tab w:val="left" w:pos="0"/>
          <w:tab w:val="left" w:pos="90"/>
          <w:tab w:val="left" w:pos="1710"/>
        </w:tabs>
        <w:spacing w:line="360" w:lineRule="auto"/>
        <w:ind w:left="0"/>
        <w:rPr>
          <w:rFonts w:ascii="Times New Roman" w:hAnsi="Times New Roman"/>
          <w:b/>
          <w:sz w:val="24"/>
          <w:szCs w:val="24"/>
        </w:rPr>
      </w:pPr>
      <w:r w:rsidRPr="006E63F4">
        <w:rPr>
          <w:rFonts w:ascii="Times New Roman" w:hAnsi="Times New Roman"/>
          <w:b/>
          <w:sz w:val="24"/>
          <w:szCs w:val="24"/>
        </w:rPr>
        <w:br w:type="page"/>
      </w:r>
      <w:r w:rsidRPr="00970D74">
        <w:rPr>
          <w:rFonts w:ascii="Times New Roman" w:hAnsi="Times New Roman"/>
          <w:b/>
          <w:sz w:val="24"/>
          <w:szCs w:val="24"/>
        </w:rPr>
        <w:lastRenderedPageBreak/>
        <w:t>CONCLUSION</w:t>
      </w:r>
    </w:p>
    <w:p w:rsidR="00C52CEA" w:rsidRPr="006E63F4" w:rsidRDefault="00C52CEA" w:rsidP="00C52CEA">
      <w:pPr>
        <w:pStyle w:val="TxBrp1BookmanOldStyle"/>
        <w:tabs>
          <w:tab w:val="left" w:pos="1800"/>
        </w:tabs>
        <w:spacing w:line="360" w:lineRule="auto"/>
        <w:ind w:left="0"/>
        <w:rPr>
          <w:rFonts w:ascii="Times New Roman" w:hAnsi="Times New Roman"/>
          <w:sz w:val="24"/>
          <w:szCs w:val="24"/>
        </w:rPr>
      </w:pPr>
      <w:r w:rsidRPr="006E63F4">
        <w:rPr>
          <w:rFonts w:ascii="Times New Roman" w:hAnsi="Times New Roman"/>
          <w:sz w:val="24"/>
          <w:szCs w:val="24"/>
        </w:rPr>
        <w:tab/>
        <w:t xml:space="preserve"> </w:t>
      </w:r>
    </w:p>
    <w:p w:rsidR="00F14E9A" w:rsidRDefault="00C52CEA" w:rsidP="00C52CEA">
      <w:pPr>
        <w:pStyle w:val="TxBrp1BookmanOldStyle"/>
        <w:tabs>
          <w:tab w:val="left" w:pos="1800"/>
        </w:tabs>
        <w:spacing w:line="360" w:lineRule="auto"/>
        <w:ind w:left="0"/>
        <w:rPr>
          <w:rFonts w:ascii="Times New Roman" w:hAnsi="Times New Roman"/>
          <w:sz w:val="24"/>
          <w:szCs w:val="24"/>
        </w:rPr>
      </w:pPr>
      <w:r w:rsidRPr="006E63F4">
        <w:rPr>
          <w:rFonts w:ascii="Times New Roman" w:hAnsi="Times New Roman"/>
          <w:sz w:val="24"/>
          <w:szCs w:val="24"/>
        </w:rPr>
        <w:t xml:space="preserve">This page is meant for the technology conclusions of the project report. In the former pages, all details about the development of software have been explained. </w:t>
      </w:r>
    </w:p>
    <w:p w:rsidR="00C52CEA" w:rsidRPr="006E63F4" w:rsidRDefault="00C52CEA" w:rsidP="00C52CEA">
      <w:pPr>
        <w:pStyle w:val="TxBrp1BookmanOldStyle"/>
        <w:tabs>
          <w:tab w:val="left" w:pos="1800"/>
        </w:tabs>
        <w:spacing w:line="360" w:lineRule="auto"/>
        <w:ind w:left="0"/>
        <w:rPr>
          <w:rFonts w:ascii="Times New Roman" w:hAnsi="Times New Roman"/>
          <w:sz w:val="24"/>
          <w:szCs w:val="24"/>
        </w:rPr>
      </w:pPr>
      <w:r w:rsidRPr="006E63F4">
        <w:rPr>
          <w:rFonts w:ascii="Times New Roman" w:hAnsi="Times New Roman"/>
          <w:sz w:val="24"/>
          <w:szCs w:val="24"/>
        </w:rPr>
        <w:tab/>
      </w:r>
    </w:p>
    <w:p w:rsidR="00C52CEA" w:rsidRPr="006E63F4" w:rsidRDefault="005810AB" w:rsidP="00C52CEA">
      <w:pPr>
        <w:pStyle w:val="TxBrp1BookmanOldStyle"/>
        <w:tabs>
          <w:tab w:val="left" w:pos="1800"/>
        </w:tabs>
        <w:spacing w:line="360" w:lineRule="auto"/>
        <w:ind w:left="0"/>
        <w:rPr>
          <w:rFonts w:ascii="Times New Roman" w:hAnsi="Times New Roman"/>
          <w:sz w:val="24"/>
          <w:szCs w:val="24"/>
        </w:rPr>
      </w:pPr>
      <w:r>
        <w:rPr>
          <w:rFonts w:ascii="Times New Roman" w:hAnsi="Times New Roman"/>
          <w:b/>
          <w:sz w:val="24"/>
          <w:szCs w:val="24"/>
        </w:rPr>
        <w:t>Project Management System</w:t>
      </w:r>
      <w:r w:rsidR="00C52CEA" w:rsidRPr="006E63F4">
        <w:rPr>
          <w:rFonts w:ascii="Times New Roman" w:hAnsi="Times New Roman"/>
          <w:b/>
          <w:sz w:val="24"/>
          <w:szCs w:val="24"/>
        </w:rPr>
        <w:t xml:space="preserve"> </w:t>
      </w:r>
      <w:r w:rsidR="00C52CEA" w:rsidRPr="006E63F4">
        <w:rPr>
          <w:rFonts w:ascii="Times New Roman" w:hAnsi="Times New Roman"/>
          <w:sz w:val="24"/>
          <w:szCs w:val="24"/>
        </w:rPr>
        <w:t xml:space="preserve">is developed as web application using </w:t>
      </w:r>
      <w:r w:rsidR="00C52CEA" w:rsidRPr="006E63F4">
        <w:rPr>
          <w:rFonts w:ascii="Times New Roman" w:hAnsi="Times New Roman"/>
          <w:b/>
          <w:sz w:val="24"/>
          <w:szCs w:val="24"/>
        </w:rPr>
        <w:t xml:space="preserve">PHP </w:t>
      </w:r>
      <w:r w:rsidR="00C52CEA" w:rsidRPr="006E63F4">
        <w:rPr>
          <w:rFonts w:ascii="Times New Roman" w:hAnsi="Times New Roman"/>
          <w:sz w:val="24"/>
          <w:szCs w:val="24"/>
        </w:rPr>
        <w:t xml:space="preserve">as front end and </w:t>
      </w:r>
      <w:r w:rsidR="00C52CEA" w:rsidRPr="006E63F4">
        <w:rPr>
          <w:rFonts w:ascii="Times New Roman" w:hAnsi="Times New Roman"/>
          <w:b/>
          <w:sz w:val="24"/>
          <w:szCs w:val="24"/>
        </w:rPr>
        <w:t>MySQL</w:t>
      </w:r>
      <w:r w:rsidR="00C52CEA" w:rsidRPr="006E63F4">
        <w:rPr>
          <w:rFonts w:ascii="Times New Roman" w:hAnsi="Times New Roman"/>
          <w:sz w:val="24"/>
          <w:szCs w:val="24"/>
        </w:rPr>
        <w:t xml:space="preserve"> as back end. Every effort has been made to make the system as user friendly as possible. All the activities provide a feeling like an easy walk over to the user who is interacting with the system. Trial run of the system has been made and gave good results. </w:t>
      </w:r>
    </w:p>
    <w:p w:rsidR="00C52CEA" w:rsidRPr="006E63F4" w:rsidRDefault="00C52CEA" w:rsidP="00C52CEA">
      <w:pPr>
        <w:pStyle w:val="TxBrp1BookmanOldStyle"/>
        <w:tabs>
          <w:tab w:val="left" w:pos="1800"/>
        </w:tabs>
        <w:spacing w:line="360" w:lineRule="auto"/>
        <w:ind w:left="0"/>
        <w:rPr>
          <w:rFonts w:ascii="Times New Roman" w:hAnsi="Times New Roman"/>
          <w:sz w:val="24"/>
          <w:szCs w:val="24"/>
        </w:rPr>
      </w:pPr>
    </w:p>
    <w:p w:rsidR="00C52CEA" w:rsidRPr="006E63F4" w:rsidRDefault="00C52CEA" w:rsidP="00C52CEA">
      <w:pPr>
        <w:pStyle w:val="TxBrp1BookmanOldStyle"/>
        <w:tabs>
          <w:tab w:val="left" w:pos="1800"/>
        </w:tabs>
        <w:spacing w:line="360" w:lineRule="auto"/>
        <w:ind w:left="0"/>
        <w:rPr>
          <w:rFonts w:ascii="Times New Roman" w:hAnsi="Times New Roman"/>
          <w:sz w:val="24"/>
          <w:szCs w:val="24"/>
        </w:rPr>
      </w:pPr>
      <w:r w:rsidRPr="006E63F4">
        <w:rPr>
          <w:rFonts w:ascii="Times New Roman" w:hAnsi="Times New Roman"/>
          <w:sz w:val="24"/>
          <w:szCs w:val="24"/>
        </w:rPr>
        <w:t>All the modules are tested separately and put together to from the main system.</w:t>
      </w:r>
      <w:r w:rsidR="008C6115">
        <w:rPr>
          <w:rFonts w:ascii="Times New Roman" w:hAnsi="Times New Roman"/>
          <w:sz w:val="24"/>
          <w:szCs w:val="24"/>
        </w:rPr>
        <w:t xml:space="preserve"> </w:t>
      </w:r>
      <w:r w:rsidR="005810AB">
        <w:rPr>
          <w:rFonts w:ascii="Times New Roman" w:hAnsi="Times New Roman"/>
          <w:b/>
          <w:sz w:val="24"/>
          <w:szCs w:val="24"/>
        </w:rPr>
        <w:t xml:space="preserve">Project </w:t>
      </w:r>
      <w:proofErr w:type="gramStart"/>
      <w:r w:rsidR="008C6115">
        <w:rPr>
          <w:rFonts w:ascii="Times New Roman" w:hAnsi="Times New Roman"/>
          <w:b/>
          <w:sz w:val="24"/>
          <w:szCs w:val="24"/>
        </w:rPr>
        <w:t xml:space="preserve">Scrutinizer </w:t>
      </w:r>
      <w:r w:rsidR="005810AB" w:rsidRPr="006E63F4">
        <w:rPr>
          <w:rFonts w:ascii="Times New Roman" w:hAnsi="Times New Roman"/>
          <w:b/>
          <w:sz w:val="24"/>
          <w:szCs w:val="24"/>
        </w:rPr>
        <w:t xml:space="preserve"> </w:t>
      </w:r>
      <w:r w:rsidRPr="006E63F4">
        <w:rPr>
          <w:rFonts w:ascii="Times New Roman" w:hAnsi="Times New Roman"/>
          <w:sz w:val="24"/>
          <w:szCs w:val="24"/>
        </w:rPr>
        <w:t>is</w:t>
      </w:r>
      <w:proofErr w:type="gramEnd"/>
      <w:r w:rsidRPr="006E63F4">
        <w:rPr>
          <w:rFonts w:ascii="Times New Roman" w:hAnsi="Times New Roman"/>
          <w:sz w:val="24"/>
          <w:szCs w:val="24"/>
        </w:rPr>
        <w:t xml:space="preserve"> designed in an attractive fashion to generate user interest. Thus the project was successfully completed in the allotted span of time with satisfactory performance.</w:t>
      </w:r>
    </w:p>
    <w:p w:rsidR="00C52CEA" w:rsidRPr="006E63F4" w:rsidRDefault="00C52CEA" w:rsidP="00C52CEA">
      <w:pPr>
        <w:pStyle w:val="TxBrp1BookmanOldStyle"/>
        <w:tabs>
          <w:tab w:val="left" w:pos="1800"/>
        </w:tabs>
        <w:spacing w:line="360" w:lineRule="auto"/>
        <w:ind w:left="0"/>
        <w:rPr>
          <w:rFonts w:ascii="Times New Roman" w:hAnsi="Times New Roman"/>
          <w:sz w:val="24"/>
          <w:szCs w:val="24"/>
        </w:rPr>
      </w:pPr>
    </w:p>
    <w:p w:rsidR="00C52CEA" w:rsidRPr="006E63F4" w:rsidRDefault="00C52CEA" w:rsidP="00C52CEA">
      <w:pPr>
        <w:pStyle w:val="TxBrp1BookmanOldStyle"/>
        <w:tabs>
          <w:tab w:val="left" w:pos="1800"/>
        </w:tabs>
        <w:spacing w:line="360" w:lineRule="auto"/>
        <w:ind w:left="0"/>
        <w:rPr>
          <w:rFonts w:ascii="Times New Roman" w:hAnsi="Times New Roman"/>
          <w:sz w:val="24"/>
          <w:szCs w:val="24"/>
        </w:rPr>
      </w:pPr>
      <w:r w:rsidRPr="006E63F4">
        <w:rPr>
          <w:rFonts w:ascii="Times New Roman" w:hAnsi="Times New Roman"/>
          <w:sz w:val="24"/>
          <w:szCs w:val="24"/>
        </w:rPr>
        <w:t>The key fe</w:t>
      </w:r>
      <w:bookmarkStart w:id="0" w:name="_GoBack"/>
      <w:bookmarkEnd w:id="0"/>
      <w:r w:rsidRPr="006E63F4">
        <w:rPr>
          <w:rFonts w:ascii="Times New Roman" w:hAnsi="Times New Roman"/>
          <w:sz w:val="24"/>
          <w:szCs w:val="24"/>
        </w:rPr>
        <w:t>atures of the system are:-</w:t>
      </w:r>
    </w:p>
    <w:p w:rsidR="00C52CEA" w:rsidRPr="006E63F4" w:rsidRDefault="00C52CEA" w:rsidP="001E612D">
      <w:pPr>
        <w:pStyle w:val="TxBrp1BookmanOldStyle"/>
        <w:numPr>
          <w:ilvl w:val="0"/>
          <w:numId w:val="16"/>
        </w:numPr>
        <w:tabs>
          <w:tab w:val="left" w:pos="1170"/>
        </w:tabs>
        <w:spacing w:line="360" w:lineRule="auto"/>
        <w:ind w:hanging="1985"/>
        <w:rPr>
          <w:rFonts w:ascii="Times New Roman" w:hAnsi="Times New Roman"/>
          <w:sz w:val="24"/>
          <w:szCs w:val="24"/>
        </w:rPr>
      </w:pPr>
      <w:r w:rsidRPr="006E63F4">
        <w:rPr>
          <w:rFonts w:ascii="Times New Roman" w:hAnsi="Times New Roman"/>
          <w:sz w:val="24"/>
          <w:szCs w:val="24"/>
        </w:rPr>
        <w:t>Resource requirement is less.</w:t>
      </w:r>
    </w:p>
    <w:p w:rsidR="00C52CEA" w:rsidRPr="006E63F4" w:rsidRDefault="00C52CEA" w:rsidP="001E612D">
      <w:pPr>
        <w:pStyle w:val="TxBrp1BookmanOldStyle"/>
        <w:numPr>
          <w:ilvl w:val="0"/>
          <w:numId w:val="16"/>
        </w:numPr>
        <w:tabs>
          <w:tab w:val="left" w:pos="1170"/>
          <w:tab w:val="left" w:pos="1800"/>
        </w:tabs>
        <w:spacing w:line="360" w:lineRule="auto"/>
        <w:ind w:hanging="1985"/>
        <w:rPr>
          <w:rFonts w:ascii="Times New Roman" w:hAnsi="Times New Roman"/>
          <w:sz w:val="24"/>
          <w:szCs w:val="24"/>
        </w:rPr>
      </w:pPr>
      <w:r w:rsidRPr="006E63F4">
        <w:rPr>
          <w:rFonts w:ascii="Times New Roman" w:hAnsi="Times New Roman"/>
          <w:sz w:val="24"/>
          <w:szCs w:val="24"/>
        </w:rPr>
        <w:t>User friendly.</w:t>
      </w:r>
    </w:p>
    <w:p w:rsidR="00C52CEA" w:rsidRPr="006E63F4" w:rsidRDefault="00C52CEA" w:rsidP="001E612D">
      <w:pPr>
        <w:pStyle w:val="TxBrp1BookmanOldStyle"/>
        <w:numPr>
          <w:ilvl w:val="0"/>
          <w:numId w:val="16"/>
        </w:numPr>
        <w:tabs>
          <w:tab w:val="left" w:pos="1170"/>
          <w:tab w:val="left" w:pos="1800"/>
        </w:tabs>
        <w:spacing w:line="360" w:lineRule="auto"/>
        <w:ind w:hanging="1985"/>
        <w:rPr>
          <w:rFonts w:ascii="Times New Roman" w:hAnsi="Times New Roman"/>
          <w:sz w:val="24"/>
          <w:szCs w:val="24"/>
        </w:rPr>
      </w:pPr>
      <w:r w:rsidRPr="006E63F4">
        <w:rPr>
          <w:rFonts w:ascii="Times New Roman" w:hAnsi="Times New Roman"/>
          <w:sz w:val="24"/>
          <w:szCs w:val="24"/>
        </w:rPr>
        <w:t>Ease in handling and implementation.</w:t>
      </w:r>
    </w:p>
    <w:p w:rsidR="00C52CEA" w:rsidRPr="006E63F4" w:rsidRDefault="00C52CEA" w:rsidP="001E612D">
      <w:pPr>
        <w:pStyle w:val="TxBrp1BookmanOldStyle"/>
        <w:numPr>
          <w:ilvl w:val="0"/>
          <w:numId w:val="16"/>
        </w:numPr>
        <w:tabs>
          <w:tab w:val="left" w:pos="1170"/>
          <w:tab w:val="left" w:pos="1800"/>
        </w:tabs>
        <w:spacing w:line="360" w:lineRule="auto"/>
        <w:ind w:hanging="1985"/>
        <w:rPr>
          <w:rFonts w:ascii="Times New Roman" w:hAnsi="Times New Roman"/>
          <w:sz w:val="24"/>
          <w:szCs w:val="24"/>
        </w:rPr>
      </w:pPr>
      <w:r w:rsidRPr="006E63F4">
        <w:rPr>
          <w:rFonts w:ascii="Times New Roman" w:hAnsi="Times New Roman"/>
          <w:sz w:val="24"/>
          <w:szCs w:val="24"/>
        </w:rPr>
        <w:t>Adaptable to future enhancements</w:t>
      </w:r>
    </w:p>
    <w:p w:rsidR="00063897" w:rsidRPr="005D71FE" w:rsidRDefault="00C52CEA" w:rsidP="005D71FE">
      <w:pPr>
        <w:spacing w:line="360" w:lineRule="auto"/>
        <w:jc w:val="both"/>
        <w:rPr>
          <w:rFonts w:ascii="Times New Roman" w:hAnsi="Times New Roman"/>
          <w:sz w:val="24"/>
          <w:szCs w:val="24"/>
        </w:rPr>
      </w:pPr>
      <w:r w:rsidRPr="006E63F4">
        <w:rPr>
          <w:rFonts w:ascii="Times New Roman" w:hAnsi="Times New Roman"/>
          <w:sz w:val="24"/>
          <w:szCs w:val="24"/>
        </w:rPr>
        <w:t xml:space="preserve">                 </w:t>
      </w:r>
    </w:p>
    <w:sectPr w:rsidR="00063897" w:rsidRPr="005D71FE" w:rsidSect="006E63F4">
      <w:headerReference w:type="default" r:id="rId8"/>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5F3" w:rsidRDefault="006425F3" w:rsidP="00520CF1">
      <w:pPr>
        <w:spacing w:after="0" w:line="240" w:lineRule="auto"/>
      </w:pPr>
      <w:r>
        <w:separator/>
      </w:r>
    </w:p>
  </w:endnote>
  <w:endnote w:type="continuationSeparator" w:id="0">
    <w:p w:rsidR="006425F3" w:rsidRDefault="006425F3" w:rsidP="0052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A96" w:rsidRPr="00926A52" w:rsidRDefault="00CD0A96">
    <w:pPr>
      <w:pStyle w:val="Footer"/>
      <w:rPr>
        <w:rFonts w:ascii="Times New Roman" w:hAnsi="Times New Roman"/>
        <w:sz w:val="24"/>
        <w:szCs w:val="24"/>
      </w:rPr>
    </w:pPr>
  </w:p>
  <w:p w:rsidR="00CD0A96" w:rsidRDefault="00CD0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5F3" w:rsidRDefault="006425F3" w:rsidP="00520CF1">
      <w:pPr>
        <w:spacing w:after="0" w:line="240" w:lineRule="auto"/>
      </w:pPr>
      <w:r>
        <w:separator/>
      </w:r>
    </w:p>
  </w:footnote>
  <w:footnote w:type="continuationSeparator" w:id="0">
    <w:p w:rsidR="006425F3" w:rsidRDefault="006425F3" w:rsidP="00520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A96" w:rsidRPr="00926A52" w:rsidRDefault="008F0B89">
    <w:pPr>
      <w:pStyle w:val="Header"/>
      <w:jc w:val="right"/>
      <w:rPr>
        <w:rFonts w:ascii="Times New Roman" w:hAnsi="Times New Roman"/>
        <w:sz w:val="24"/>
        <w:szCs w:val="24"/>
      </w:rPr>
    </w:pPr>
    <w:r w:rsidRPr="00926A52">
      <w:rPr>
        <w:rFonts w:ascii="Times New Roman" w:hAnsi="Times New Roman"/>
        <w:sz w:val="24"/>
        <w:szCs w:val="24"/>
      </w:rPr>
      <w:fldChar w:fldCharType="begin"/>
    </w:r>
    <w:r w:rsidR="00CD0A96" w:rsidRPr="00926A52">
      <w:rPr>
        <w:rFonts w:ascii="Times New Roman" w:hAnsi="Times New Roman"/>
        <w:sz w:val="24"/>
        <w:szCs w:val="24"/>
      </w:rPr>
      <w:instrText xml:space="preserve"> PAGE   \* MERGEFORMAT </w:instrText>
    </w:r>
    <w:r w:rsidRPr="00926A52">
      <w:rPr>
        <w:rFonts w:ascii="Times New Roman" w:hAnsi="Times New Roman"/>
        <w:sz w:val="24"/>
        <w:szCs w:val="24"/>
      </w:rPr>
      <w:fldChar w:fldCharType="separate"/>
    </w:r>
    <w:r w:rsidR="008C6115">
      <w:rPr>
        <w:rFonts w:ascii="Times New Roman" w:hAnsi="Times New Roman"/>
        <w:noProof/>
        <w:sz w:val="24"/>
        <w:szCs w:val="24"/>
      </w:rPr>
      <w:t>49</w:t>
    </w:r>
    <w:r w:rsidRPr="00926A52">
      <w:rPr>
        <w:rFonts w:ascii="Times New Roman" w:hAnsi="Times New Roman"/>
        <w:noProof/>
        <w:sz w:val="24"/>
        <w:szCs w:val="24"/>
      </w:rPr>
      <w:fldChar w:fldCharType="end"/>
    </w:r>
  </w:p>
  <w:p w:rsidR="00CD0A96" w:rsidRPr="00926A52" w:rsidRDefault="00CD0A96" w:rsidP="00793080">
    <w:pPr>
      <w:pStyle w:val="Header"/>
      <w:rPr>
        <w:rFonts w:ascii="Times New Roman" w:hAnsi="Times New Roman"/>
        <w:sz w:val="24"/>
        <w:szCs w:val="24"/>
      </w:rPr>
    </w:pPr>
    <w:r>
      <w:rPr>
        <w:rFonts w:ascii="Times New Roman" w:hAnsi="Times New Roman"/>
        <w:sz w:val="24"/>
        <w:szCs w:val="24"/>
      </w:rPr>
      <w:t>Project Scrutinizer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lvl w:ilvl="0">
      <w:start w:val="1"/>
      <w:numFmt w:val="bullet"/>
      <w:lvlText w:val=""/>
      <w:lvlJc w:val="left"/>
      <w:pPr>
        <w:tabs>
          <w:tab w:val="num" w:pos="870"/>
        </w:tabs>
        <w:ind w:left="870" w:hanging="360"/>
      </w:pPr>
      <w:rPr>
        <w:rFonts w:ascii="Wingdings" w:hAnsi="Wingdings"/>
      </w:rPr>
    </w:lvl>
    <w:lvl w:ilvl="1">
      <w:start w:val="1"/>
      <w:numFmt w:val="bullet"/>
      <w:lvlText w:val="o"/>
      <w:lvlJc w:val="left"/>
      <w:pPr>
        <w:tabs>
          <w:tab w:val="num" w:pos="1590"/>
        </w:tabs>
        <w:ind w:left="1590" w:hanging="360"/>
      </w:pPr>
      <w:rPr>
        <w:rFonts w:ascii="Courier New" w:hAnsi="Courier New" w:cs="Courier New"/>
      </w:rPr>
    </w:lvl>
    <w:lvl w:ilvl="2">
      <w:start w:val="1"/>
      <w:numFmt w:val="bullet"/>
      <w:lvlText w:val=""/>
      <w:lvlJc w:val="left"/>
      <w:pPr>
        <w:tabs>
          <w:tab w:val="num" w:pos="2310"/>
        </w:tabs>
        <w:ind w:left="2310" w:hanging="360"/>
      </w:pPr>
      <w:rPr>
        <w:rFonts w:ascii="Wingdings" w:hAnsi="Wingdings"/>
      </w:rPr>
    </w:lvl>
    <w:lvl w:ilvl="3">
      <w:start w:val="1"/>
      <w:numFmt w:val="bullet"/>
      <w:lvlText w:val=""/>
      <w:lvlJc w:val="left"/>
      <w:pPr>
        <w:tabs>
          <w:tab w:val="num" w:pos="3030"/>
        </w:tabs>
        <w:ind w:left="3030" w:hanging="360"/>
      </w:pPr>
      <w:rPr>
        <w:rFonts w:ascii="Symbol" w:hAnsi="Symbol"/>
      </w:rPr>
    </w:lvl>
    <w:lvl w:ilvl="4">
      <w:start w:val="1"/>
      <w:numFmt w:val="bullet"/>
      <w:lvlText w:val="o"/>
      <w:lvlJc w:val="left"/>
      <w:pPr>
        <w:tabs>
          <w:tab w:val="num" w:pos="3750"/>
        </w:tabs>
        <w:ind w:left="3750" w:hanging="360"/>
      </w:pPr>
      <w:rPr>
        <w:rFonts w:ascii="Courier New" w:hAnsi="Courier New" w:cs="Courier New"/>
      </w:rPr>
    </w:lvl>
    <w:lvl w:ilvl="5">
      <w:start w:val="1"/>
      <w:numFmt w:val="bullet"/>
      <w:lvlText w:val=""/>
      <w:lvlJc w:val="left"/>
      <w:pPr>
        <w:tabs>
          <w:tab w:val="num" w:pos="4470"/>
        </w:tabs>
        <w:ind w:left="4470" w:hanging="360"/>
      </w:pPr>
      <w:rPr>
        <w:rFonts w:ascii="Wingdings" w:hAnsi="Wingdings"/>
      </w:rPr>
    </w:lvl>
    <w:lvl w:ilvl="6">
      <w:start w:val="1"/>
      <w:numFmt w:val="bullet"/>
      <w:lvlText w:val=""/>
      <w:lvlJc w:val="left"/>
      <w:pPr>
        <w:tabs>
          <w:tab w:val="num" w:pos="5190"/>
        </w:tabs>
        <w:ind w:left="5190" w:hanging="360"/>
      </w:pPr>
      <w:rPr>
        <w:rFonts w:ascii="Symbol" w:hAnsi="Symbol"/>
      </w:rPr>
    </w:lvl>
    <w:lvl w:ilvl="7">
      <w:start w:val="1"/>
      <w:numFmt w:val="bullet"/>
      <w:lvlText w:val="o"/>
      <w:lvlJc w:val="left"/>
      <w:pPr>
        <w:tabs>
          <w:tab w:val="num" w:pos="5910"/>
        </w:tabs>
        <w:ind w:left="5910" w:hanging="360"/>
      </w:pPr>
      <w:rPr>
        <w:rFonts w:ascii="Courier New" w:hAnsi="Courier New" w:cs="Courier New"/>
      </w:rPr>
    </w:lvl>
    <w:lvl w:ilvl="8">
      <w:start w:val="1"/>
      <w:numFmt w:val="bullet"/>
      <w:lvlText w:val=""/>
      <w:lvlJc w:val="left"/>
      <w:pPr>
        <w:tabs>
          <w:tab w:val="num" w:pos="6630"/>
        </w:tabs>
        <w:ind w:left="6630" w:hanging="360"/>
      </w:pPr>
      <w:rPr>
        <w:rFonts w:ascii="Wingdings" w:hAnsi="Wingdings"/>
      </w:rPr>
    </w:lvl>
  </w:abstractNum>
  <w:abstractNum w:abstractNumId="1"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000000B"/>
    <w:multiLevelType w:val="multilevel"/>
    <w:tmpl w:val="0000000B"/>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C"/>
    <w:multiLevelType w:val="multilevel"/>
    <w:tmpl w:val="0000000C"/>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13"/>
    <w:multiLevelType w:val="multilevel"/>
    <w:tmpl w:val="00000013"/>
    <w:lvl w:ilvl="0">
      <w:start w:val="1"/>
      <w:numFmt w:val="bullet"/>
      <w:lvlText w:val=""/>
      <w:lvlJc w:val="left"/>
      <w:pPr>
        <w:tabs>
          <w:tab w:val="num" w:pos="3240"/>
        </w:tabs>
        <w:ind w:left="324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56E7596"/>
    <w:multiLevelType w:val="hybridMultilevel"/>
    <w:tmpl w:val="9C8E7C9E"/>
    <w:lvl w:ilvl="0" w:tplc="04090001">
      <w:start w:val="1"/>
      <w:numFmt w:val="bullet"/>
      <w:lvlText w:val=""/>
      <w:lvlJc w:val="left"/>
      <w:pPr>
        <w:ind w:left="2525" w:hanging="360"/>
      </w:pPr>
      <w:rPr>
        <w:rFonts w:ascii="Symbol" w:hAnsi="Symbol" w:hint="default"/>
      </w:rPr>
    </w:lvl>
    <w:lvl w:ilvl="1" w:tplc="04090003" w:tentative="1">
      <w:start w:val="1"/>
      <w:numFmt w:val="bullet"/>
      <w:lvlText w:val="o"/>
      <w:lvlJc w:val="left"/>
      <w:pPr>
        <w:ind w:left="3245" w:hanging="360"/>
      </w:pPr>
      <w:rPr>
        <w:rFonts w:ascii="Courier New" w:hAnsi="Courier New" w:cs="Courier New" w:hint="default"/>
      </w:rPr>
    </w:lvl>
    <w:lvl w:ilvl="2" w:tplc="04090005" w:tentative="1">
      <w:start w:val="1"/>
      <w:numFmt w:val="bullet"/>
      <w:lvlText w:val=""/>
      <w:lvlJc w:val="left"/>
      <w:pPr>
        <w:ind w:left="3965" w:hanging="360"/>
      </w:pPr>
      <w:rPr>
        <w:rFonts w:ascii="Wingdings" w:hAnsi="Wingdings" w:hint="default"/>
      </w:rPr>
    </w:lvl>
    <w:lvl w:ilvl="3" w:tplc="04090001" w:tentative="1">
      <w:start w:val="1"/>
      <w:numFmt w:val="bullet"/>
      <w:lvlText w:val=""/>
      <w:lvlJc w:val="left"/>
      <w:pPr>
        <w:ind w:left="4685" w:hanging="360"/>
      </w:pPr>
      <w:rPr>
        <w:rFonts w:ascii="Symbol" w:hAnsi="Symbol" w:hint="default"/>
      </w:rPr>
    </w:lvl>
    <w:lvl w:ilvl="4" w:tplc="04090003" w:tentative="1">
      <w:start w:val="1"/>
      <w:numFmt w:val="bullet"/>
      <w:lvlText w:val="o"/>
      <w:lvlJc w:val="left"/>
      <w:pPr>
        <w:ind w:left="5405" w:hanging="360"/>
      </w:pPr>
      <w:rPr>
        <w:rFonts w:ascii="Courier New" w:hAnsi="Courier New" w:cs="Courier New" w:hint="default"/>
      </w:rPr>
    </w:lvl>
    <w:lvl w:ilvl="5" w:tplc="04090005" w:tentative="1">
      <w:start w:val="1"/>
      <w:numFmt w:val="bullet"/>
      <w:lvlText w:val=""/>
      <w:lvlJc w:val="left"/>
      <w:pPr>
        <w:ind w:left="6125" w:hanging="360"/>
      </w:pPr>
      <w:rPr>
        <w:rFonts w:ascii="Wingdings" w:hAnsi="Wingdings" w:hint="default"/>
      </w:rPr>
    </w:lvl>
    <w:lvl w:ilvl="6" w:tplc="04090001" w:tentative="1">
      <w:start w:val="1"/>
      <w:numFmt w:val="bullet"/>
      <w:lvlText w:val=""/>
      <w:lvlJc w:val="left"/>
      <w:pPr>
        <w:ind w:left="6845" w:hanging="360"/>
      </w:pPr>
      <w:rPr>
        <w:rFonts w:ascii="Symbol" w:hAnsi="Symbol" w:hint="default"/>
      </w:rPr>
    </w:lvl>
    <w:lvl w:ilvl="7" w:tplc="04090003" w:tentative="1">
      <w:start w:val="1"/>
      <w:numFmt w:val="bullet"/>
      <w:lvlText w:val="o"/>
      <w:lvlJc w:val="left"/>
      <w:pPr>
        <w:ind w:left="7565" w:hanging="360"/>
      </w:pPr>
      <w:rPr>
        <w:rFonts w:ascii="Courier New" w:hAnsi="Courier New" w:cs="Courier New" w:hint="default"/>
      </w:rPr>
    </w:lvl>
    <w:lvl w:ilvl="8" w:tplc="04090005" w:tentative="1">
      <w:start w:val="1"/>
      <w:numFmt w:val="bullet"/>
      <w:lvlText w:val=""/>
      <w:lvlJc w:val="left"/>
      <w:pPr>
        <w:ind w:left="8285" w:hanging="360"/>
      </w:pPr>
      <w:rPr>
        <w:rFonts w:ascii="Wingdings" w:hAnsi="Wingdings" w:hint="default"/>
      </w:rPr>
    </w:lvl>
  </w:abstractNum>
  <w:abstractNum w:abstractNumId="6" w15:restartNumberingAfterBreak="0">
    <w:nsid w:val="09C27746"/>
    <w:multiLevelType w:val="hybridMultilevel"/>
    <w:tmpl w:val="26784F1C"/>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A243D35"/>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7C1946"/>
    <w:multiLevelType w:val="hybridMultilevel"/>
    <w:tmpl w:val="892848F0"/>
    <w:lvl w:ilvl="0" w:tplc="0409000B">
      <w:start w:val="1"/>
      <w:numFmt w:val="bullet"/>
      <w:lvlText w:val=""/>
      <w:lvlJc w:val="left"/>
      <w:pPr>
        <w:tabs>
          <w:tab w:val="num" w:pos="2715"/>
        </w:tabs>
        <w:ind w:left="2715" w:hanging="360"/>
      </w:pPr>
      <w:rPr>
        <w:rFonts w:ascii="Wingdings" w:hAnsi="Wingdings" w:hint="default"/>
      </w:rPr>
    </w:lvl>
    <w:lvl w:ilvl="1" w:tplc="04090003" w:tentative="1">
      <w:start w:val="1"/>
      <w:numFmt w:val="bullet"/>
      <w:lvlText w:val="o"/>
      <w:lvlJc w:val="left"/>
      <w:pPr>
        <w:tabs>
          <w:tab w:val="num" w:pos="3435"/>
        </w:tabs>
        <w:ind w:left="3435" w:hanging="360"/>
      </w:pPr>
      <w:rPr>
        <w:rFonts w:ascii="Courier New" w:hAnsi="Courier New" w:cs="Courier New" w:hint="default"/>
      </w:rPr>
    </w:lvl>
    <w:lvl w:ilvl="2" w:tplc="04090005" w:tentative="1">
      <w:start w:val="1"/>
      <w:numFmt w:val="bullet"/>
      <w:lvlText w:val=""/>
      <w:lvlJc w:val="left"/>
      <w:pPr>
        <w:tabs>
          <w:tab w:val="num" w:pos="4155"/>
        </w:tabs>
        <w:ind w:left="4155" w:hanging="360"/>
      </w:pPr>
      <w:rPr>
        <w:rFonts w:ascii="Wingdings" w:hAnsi="Wingdings" w:hint="default"/>
      </w:rPr>
    </w:lvl>
    <w:lvl w:ilvl="3" w:tplc="04090001" w:tentative="1">
      <w:start w:val="1"/>
      <w:numFmt w:val="bullet"/>
      <w:lvlText w:val=""/>
      <w:lvlJc w:val="left"/>
      <w:pPr>
        <w:tabs>
          <w:tab w:val="num" w:pos="4875"/>
        </w:tabs>
        <w:ind w:left="4875" w:hanging="360"/>
      </w:pPr>
      <w:rPr>
        <w:rFonts w:ascii="Symbol" w:hAnsi="Symbol" w:hint="default"/>
      </w:rPr>
    </w:lvl>
    <w:lvl w:ilvl="4" w:tplc="04090003" w:tentative="1">
      <w:start w:val="1"/>
      <w:numFmt w:val="bullet"/>
      <w:lvlText w:val="o"/>
      <w:lvlJc w:val="left"/>
      <w:pPr>
        <w:tabs>
          <w:tab w:val="num" w:pos="5595"/>
        </w:tabs>
        <w:ind w:left="5595" w:hanging="360"/>
      </w:pPr>
      <w:rPr>
        <w:rFonts w:ascii="Courier New" w:hAnsi="Courier New" w:cs="Courier New" w:hint="default"/>
      </w:rPr>
    </w:lvl>
    <w:lvl w:ilvl="5" w:tplc="04090005" w:tentative="1">
      <w:start w:val="1"/>
      <w:numFmt w:val="bullet"/>
      <w:lvlText w:val=""/>
      <w:lvlJc w:val="left"/>
      <w:pPr>
        <w:tabs>
          <w:tab w:val="num" w:pos="6315"/>
        </w:tabs>
        <w:ind w:left="6315" w:hanging="360"/>
      </w:pPr>
      <w:rPr>
        <w:rFonts w:ascii="Wingdings" w:hAnsi="Wingdings" w:hint="default"/>
      </w:rPr>
    </w:lvl>
    <w:lvl w:ilvl="6" w:tplc="04090001" w:tentative="1">
      <w:start w:val="1"/>
      <w:numFmt w:val="bullet"/>
      <w:lvlText w:val=""/>
      <w:lvlJc w:val="left"/>
      <w:pPr>
        <w:tabs>
          <w:tab w:val="num" w:pos="7035"/>
        </w:tabs>
        <w:ind w:left="7035" w:hanging="360"/>
      </w:pPr>
      <w:rPr>
        <w:rFonts w:ascii="Symbol" w:hAnsi="Symbol" w:hint="default"/>
      </w:rPr>
    </w:lvl>
    <w:lvl w:ilvl="7" w:tplc="04090003" w:tentative="1">
      <w:start w:val="1"/>
      <w:numFmt w:val="bullet"/>
      <w:lvlText w:val="o"/>
      <w:lvlJc w:val="left"/>
      <w:pPr>
        <w:tabs>
          <w:tab w:val="num" w:pos="7755"/>
        </w:tabs>
        <w:ind w:left="7755" w:hanging="360"/>
      </w:pPr>
      <w:rPr>
        <w:rFonts w:ascii="Courier New" w:hAnsi="Courier New" w:cs="Courier New" w:hint="default"/>
      </w:rPr>
    </w:lvl>
    <w:lvl w:ilvl="8" w:tplc="04090005" w:tentative="1">
      <w:start w:val="1"/>
      <w:numFmt w:val="bullet"/>
      <w:lvlText w:val=""/>
      <w:lvlJc w:val="left"/>
      <w:pPr>
        <w:tabs>
          <w:tab w:val="num" w:pos="8475"/>
        </w:tabs>
        <w:ind w:left="8475" w:hanging="360"/>
      </w:pPr>
      <w:rPr>
        <w:rFonts w:ascii="Wingdings" w:hAnsi="Wingdings" w:hint="default"/>
      </w:rPr>
    </w:lvl>
  </w:abstractNum>
  <w:abstractNum w:abstractNumId="9" w15:restartNumberingAfterBreak="0">
    <w:nsid w:val="11F0489A"/>
    <w:multiLevelType w:val="hybridMultilevel"/>
    <w:tmpl w:val="EA34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50B73"/>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0F684E"/>
    <w:multiLevelType w:val="hybridMultilevel"/>
    <w:tmpl w:val="60AC00E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645DA7"/>
    <w:multiLevelType w:val="hybridMultilevel"/>
    <w:tmpl w:val="369096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581F5B"/>
    <w:multiLevelType w:val="hybridMultilevel"/>
    <w:tmpl w:val="33B8659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6596A41"/>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D128CF"/>
    <w:multiLevelType w:val="hybridMultilevel"/>
    <w:tmpl w:val="7A8CE1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95615"/>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3B0B91"/>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612A45"/>
    <w:multiLevelType w:val="hybridMultilevel"/>
    <w:tmpl w:val="9C20123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1B148A"/>
    <w:multiLevelType w:val="hybridMultilevel"/>
    <w:tmpl w:val="1088B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374DE7"/>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4522A7"/>
    <w:multiLevelType w:val="hybridMultilevel"/>
    <w:tmpl w:val="14463C8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52A121CE"/>
    <w:multiLevelType w:val="hybridMultilevel"/>
    <w:tmpl w:val="14C29DD6"/>
    <w:lvl w:ilvl="0" w:tplc="0409000B">
      <w:start w:val="1"/>
      <w:numFmt w:val="bullet"/>
      <w:lvlText w:val=""/>
      <w:lvlJc w:val="left"/>
      <w:pPr>
        <w:tabs>
          <w:tab w:val="num" w:pos="945"/>
        </w:tabs>
        <w:ind w:left="945" w:hanging="360"/>
      </w:pPr>
      <w:rPr>
        <w:rFonts w:ascii="Wingdings" w:hAnsi="Wingdings" w:hint="default"/>
      </w:rPr>
    </w:lvl>
    <w:lvl w:ilvl="1" w:tplc="04090009">
      <w:start w:val="1"/>
      <w:numFmt w:val="bullet"/>
      <w:lvlText w:val=""/>
      <w:lvlJc w:val="left"/>
      <w:pPr>
        <w:tabs>
          <w:tab w:val="num" w:pos="1665"/>
        </w:tabs>
        <w:ind w:left="1665" w:hanging="360"/>
      </w:pPr>
      <w:rPr>
        <w:rFonts w:ascii="Wingdings" w:hAnsi="Wingdings"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23" w15:restartNumberingAfterBreak="0">
    <w:nsid w:val="52D168F7"/>
    <w:multiLevelType w:val="hybridMultilevel"/>
    <w:tmpl w:val="29C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D2CDE"/>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9B096E"/>
    <w:multiLevelType w:val="hybridMultilevel"/>
    <w:tmpl w:val="F75644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77A50"/>
    <w:multiLevelType w:val="hybridMultilevel"/>
    <w:tmpl w:val="553AF8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57104F37"/>
    <w:multiLevelType w:val="hybridMultilevel"/>
    <w:tmpl w:val="84BC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44224"/>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CB4EBD"/>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E1123B"/>
    <w:multiLevelType w:val="hybridMultilevel"/>
    <w:tmpl w:val="464C6340"/>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AFB74A2"/>
    <w:multiLevelType w:val="hybridMultilevel"/>
    <w:tmpl w:val="9ECE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163E20"/>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1B54B3"/>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C43AD2"/>
    <w:multiLevelType w:val="hybridMultilevel"/>
    <w:tmpl w:val="902EA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E6D1E"/>
    <w:multiLevelType w:val="hybridMultilevel"/>
    <w:tmpl w:val="D6005FB8"/>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C3B3A66"/>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871532"/>
    <w:multiLevelType w:val="hybridMultilevel"/>
    <w:tmpl w:val="A28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3F272A"/>
    <w:multiLevelType w:val="hybridMultilevel"/>
    <w:tmpl w:val="7930C1A2"/>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F5A035D"/>
    <w:multiLevelType w:val="hybridMultilevel"/>
    <w:tmpl w:val="E4C63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
  </w:num>
  <w:num w:numId="3">
    <w:abstractNumId w:val="34"/>
  </w:num>
  <w:num w:numId="4">
    <w:abstractNumId w:val="4"/>
  </w:num>
  <w:num w:numId="5">
    <w:abstractNumId w:val="22"/>
  </w:num>
  <w:num w:numId="6">
    <w:abstractNumId w:val="18"/>
  </w:num>
  <w:num w:numId="7">
    <w:abstractNumId w:val="0"/>
  </w:num>
  <w:num w:numId="8">
    <w:abstractNumId w:val="2"/>
  </w:num>
  <w:num w:numId="9">
    <w:abstractNumId w:val="3"/>
  </w:num>
  <w:num w:numId="10">
    <w:abstractNumId w:val="13"/>
  </w:num>
  <w:num w:numId="11">
    <w:abstractNumId w:val="8"/>
  </w:num>
  <w:num w:numId="12">
    <w:abstractNumId w:val="15"/>
  </w:num>
  <w:num w:numId="13">
    <w:abstractNumId w:val="12"/>
  </w:num>
  <w:num w:numId="14">
    <w:abstractNumId w:val="25"/>
  </w:num>
  <w:num w:numId="15">
    <w:abstractNumId w:val="23"/>
  </w:num>
  <w:num w:numId="16">
    <w:abstractNumId w:val="5"/>
  </w:num>
  <w:num w:numId="17">
    <w:abstractNumId w:val="27"/>
  </w:num>
  <w:num w:numId="18">
    <w:abstractNumId w:val="11"/>
  </w:num>
  <w:num w:numId="19">
    <w:abstractNumId w:val="30"/>
  </w:num>
  <w:num w:numId="20">
    <w:abstractNumId w:val="35"/>
  </w:num>
  <w:num w:numId="21">
    <w:abstractNumId w:val="38"/>
  </w:num>
  <w:num w:numId="22">
    <w:abstractNumId w:val="6"/>
  </w:num>
  <w:num w:numId="23">
    <w:abstractNumId w:val="31"/>
  </w:num>
  <w:num w:numId="24">
    <w:abstractNumId w:val="21"/>
  </w:num>
  <w:num w:numId="25">
    <w:abstractNumId w:val="9"/>
  </w:num>
  <w:num w:numId="26">
    <w:abstractNumId w:val="37"/>
  </w:num>
  <w:num w:numId="27">
    <w:abstractNumId w:val="17"/>
  </w:num>
  <w:num w:numId="28">
    <w:abstractNumId w:val="19"/>
  </w:num>
  <w:num w:numId="29">
    <w:abstractNumId w:val="24"/>
  </w:num>
  <w:num w:numId="30">
    <w:abstractNumId w:val="39"/>
  </w:num>
  <w:num w:numId="31">
    <w:abstractNumId w:val="14"/>
  </w:num>
  <w:num w:numId="32">
    <w:abstractNumId w:val="32"/>
  </w:num>
  <w:num w:numId="33">
    <w:abstractNumId w:val="10"/>
  </w:num>
  <w:num w:numId="34">
    <w:abstractNumId w:val="29"/>
  </w:num>
  <w:num w:numId="35">
    <w:abstractNumId w:val="33"/>
  </w:num>
  <w:num w:numId="36">
    <w:abstractNumId w:val="20"/>
  </w:num>
  <w:num w:numId="37">
    <w:abstractNumId w:val="36"/>
  </w:num>
  <w:num w:numId="38">
    <w:abstractNumId w:val="7"/>
  </w:num>
  <w:num w:numId="39">
    <w:abstractNumId w:val="16"/>
  </w:num>
  <w:num w:numId="40">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341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B03"/>
    <w:rsid w:val="0000101A"/>
    <w:rsid w:val="00010C8C"/>
    <w:rsid w:val="0001228B"/>
    <w:rsid w:val="0001235D"/>
    <w:rsid w:val="0003529E"/>
    <w:rsid w:val="00051025"/>
    <w:rsid w:val="00052519"/>
    <w:rsid w:val="00063897"/>
    <w:rsid w:val="00066572"/>
    <w:rsid w:val="000874B5"/>
    <w:rsid w:val="000A404F"/>
    <w:rsid w:val="000B127F"/>
    <w:rsid w:val="000B1A42"/>
    <w:rsid w:val="000B4EE4"/>
    <w:rsid w:val="000B6BEE"/>
    <w:rsid w:val="000C0BB4"/>
    <w:rsid w:val="000C2BB5"/>
    <w:rsid w:val="001138E0"/>
    <w:rsid w:val="00127ECE"/>
    <w:rsid w:val="001375F5"/>
    <w:rsid w:val="00144353"/>
    <w:rsid w:val="0014727F"/>
    <w:rsid w:val="001663EE"/>
    <w:rsid w:val="001A5CFA"/>
    <w:rsid w:val="001B79FB"/>
    <w:rsid w:val="001E00B1"/>
    <w:rsid w:val="001E612D"/>
    <w:rsid w:val="001E61CC"/>
    <w:rsid w:val="001F25C7"/>
    <w:rsid w:val="002063AF"/>
    <w:rsid w:val="00210607"/>
    <w:rsid w:val="002131DA"/>
    <w:rsid w:val="002221E4"/>
    <w:rsid w:val="002227B2"/>
    <w:rsid w:val="00235CC1"/>
    <w:rsid w:val="002507EB"/>
    <w:rsid w:val="00261CEF"/>
    <w:rsid w:val="00264DA1"/>
    <w:rsid w:val="00266F0B"/>
    <w:rsid w:val="002A18E9"/>
    <w:rsid w:val="002A209B"/>
    <w:rsid w:val="002A375B"/>
    <w:rsid w:val="002B57F9"/>
    <w:rsid w:val="002C165F"/>
    <w:rsid w:val="002E6FD2"/>
    <w:rsid w:val="00302A7F"/>
    <w:rsid w:val="00322ED9"/>
    <w:rsid w:val="00336E9F"/>
    <w:rsid w:val="00336FCB"/>
    <w:rsid w:val="00351EE9"/>
    <w:rsid w:val="003661A2"/>
    <w:rsid w:val="0037078E"/>
    <w:rsid w:val="003A31BA"/>
    <w:rsid w:val="003B2A2F"/>
    <w:rsid w:val="003C5019"/>
    <w:rsid w:val="003E030F"/>
    <w:rsid w:val="003F667F"/>
    <w:rsid w:val="00401E97"/>
    <w:rsid w:val="00405D5F"/>
    <w:rsid w:val="00410D4F"/>
    <w:rsid w:val="00422CCA"/>
    <w:rsid w:val="004274A5"/>
    <w:rsid w:val="00443960"/>
    <w:rsid w:val="00453201"/>
    <w:rsid w:val="0046679C"/>
    <w:rsid w:val="00470EC2"/>
    <w:rsid w:val="00486E8F"/>
    <w:rsid w:val="004953C1"/>
    <w:rsid w:val="004A2EF4"/>
    <w:rsid w:val="004B71D3"/>
    <w:rsid w:val="004C102F"/>
    <w:rsid w:val="004C3736"/>
    <w:rsid w:val="004C7329"/>
    <w:rsid w:val="004D5945"/>
    <w:rsid w:val="004D71BA"/>
    <w:rsid w:val="004E0E97"/>
    <w:rsid w:val="00500712"/>
    <w:rsid w:val="00500731"/>
    <w:rsid w:val="00503E90"/>
    <w:rsid w:val="005050F6"/>
    <w:rsid w:val="005105EA"/>
    <w:rsid w:val="005142D5"/>
    <w:rsid w:val="00520CF1"/>
    <w:rsid w:val="00527165"/>
    <w:rsid w:val="00531267"/>
    <w:rsid w:val="00534A23"/>
    <w:rsid w:val="00560DC8"/>
    <w:rsid w:val="00572749"/>
    <w:rsid w:val="00574460"/>
    <w:rsid w:val="005810AB"/>
    <w:rsid w:val="005836E4"/>
    <w:rsid w:val="0058518C"/>
    <w:rsid w:val="00586809"/>
    <w:rsid w:val="005913FF"/>
    <w:rsid w:val="005941C9"/>
    <w:rsid w:val="00596C97"/>
    <w:rsid w:val="005B7D2D"/>
    <w:rsid w:val="005D1CBE"/>
    <w:rsid w:val="005D3713"/>
    <w:rsid w:val="005D71FE"/>
    <w:rsid w:val="005F0F0B"/>
    <w:rsid w:val="00600241"/>
    <w:rsid w:val="00616326"/>
    <w:rsid w:val="00630444"/>
    <w:rsid w:val="00637AFB"/>
    <w:rsid w:val="006425F3"/>
    <w:rsid w:val="00654DF4"/>
    <w:rsid w:val="00663B37"/>
    <w:rsid w:val="0066649C"/>
    <w:rsid w:val="00667D59"/>
    <w:rsid w:val="006A1904"/>
    <w:rsid w:val="006A6280"/>
    <w:rsid w:val="006C4AA5"/>
    <w:rsid w:val="006C549D"/>
    <w:rsid w:val="006E0358"/>
    <w:rsid w:val="006E23E3"/>
    <w:rsid w:val="006E619A"/>
    <w:rsid w:val="006E63F4"/>
    <w:rsid w:val="006E6F34"/>
    <w:rsid w:val="0070181E"/>
    <w:rsid w:val="007141E7"/>
    <w:rsid w:val="007344C8"/>
    <w:rsid w:val="00742F4B"/>
    <w:rsid w:val="00753D21"/>
    <w:rsid w:val="007651AF"/>
    <w:rsid w:val="007721BF"/>
    <w:rsid w:val="007754E2"/>
    <w:rsid w:val="0079139A"/>
    <w:rsid w:val="00793080"/>
    <w:rsid w:val="007A00EA"/>
    <w:rsid w:val="007B283D"/>
    <w:rsid w:val="007B3461"/>
    <w:rsid w:val="007C54E7"/>
    <w:rsid w:val="007C550F"/>
    <w:rsid w:val="007E649C"/>
    <w:rsid w:val="00802EAB"/>
    <w:rsid w:val="00804808"/>
    <w:rsid w:val="00806012"/>
    <w:rsid w:val="0081526A"/>
    <w:rsid w:val="00823A90"/>
    <w:rsid w:val="008363DF"/>
    <w:rsid w:val="00845B06"/>
    <w:rsid w:val="00864C5D"/>
    <w:rsid w:val="00865F6F"/>
    <w:rsid w:val="00883AAA"/>
    <w:rsid w:val="0089789C"/>
    <w:rsid w:val="008A54F8"/>
    <w:rsid w:val="008A63A6"/>
    <w:rsid w:val="008C0E13"/>
    <w:rsid w:val="008C6115"/>
    <w:rsid w:val="008D0BFF"/>
    <w:rsid w:val="008F0B89"/>
    <w:rsid w:val="00901FB8"/>
    <w:rsid w:val="00913A19"/>
    <w:rsid w:val="0091695F"/>
    <w:rsid w:val="00921321"/>
    <w:rsid w:val="009239CB"/>
    <w:rsid w:val="00926A52"/>
    <w:rsid w:val="00930D3D"/>
    <w:rsid w:val="0096662E"/>
    <w:rsid w:val="00970D74"/>
    <w:rsid w:val="00974E60"/>
    <w:rsid w:val="0098257A"/>
    <w:rsid w:val="00983EE9"/>
    <w:rsid w:val="0098540C"/>
    <w:rsid w:val="00992C26"/>
    <w:rsid w:val="009B68C5"/>
    <w:rsid w:val="009C2792"/>
    <w:rsid w:val="009C3954"/>
    <w:rsid w:val="009C46DD"/>
    <w:rsid w:val="009D1796"/>
    <w:rsid w:val="009D59A9"/>
    <w:rsid w:val="009F046C"/>
    <w:rsid w:val="00A012A3"/>
    <w:rsid w:val="00A13B0E"/>
    <w:rsid w:val="00A2043B"/>
    <w:rsid w:val="00A240DB"/>
    <w:rsid w:val="00A272CE"/>
    <w:rsid w:val="00A32B49"/>
    <w:rsid w:val="00A40F10"/>
    <w:rsid w:val="00A52A4F"/>
    <w:rsid w:val="00A60A1C"/>
    <w:rsid w:val="00AA199E"/>
    <w:rsid w:val="00AB00CD"/>
    <w:rsid w:val="00AB66F3"/>
    <w:rsid w:val="00AC132D"/>
    <w:rsid w:val="00AD6D81"/>
    <w:rsid w:val="00AE0B03"/>
    <w:rsid w:val="00AE23C7"/>
    <w:rsid w:val="00AE348D"/>
    <w:rsid w:val="00AE4D1B"/>
    <w:rsid w:val="00AF5F48"/>
    <w:rsid w:val="00AF652F"/>
    <w:rsid w:val="00B01DAD"/>
    <w:rsid w:val="00B242BE"/>
    <w:rsid w:val="00B27BA0"/>
    <w:rsid w:val="00B552FB"/>
    <w:rsid w:val="00B80141"/>
    <w:rsid w:val="00BC6587"/>
    <w:rsid w:val="00BE1287"/>
    <w:rsid w:val="00C05737"/>
    <w:rsid w:val="00C124B3"/>
    <w:rsid w:val="00C26CBD"/>
    <w:rsid w:val="00C33A4E"/>
    <w:rsid w:val="00C36499"/>
    <w:rsid w:val="00C36ED6"/>
    <w:rsid w:val="00C40A78"/>
    <w:rsid w:val="00C52CEA"/>
    <w:rsid w:val="00C55A58"/>
    <w:rsid w:val="00C64F9E"/>
    <w:rsid w:val="00C804DB"/>
    <w:rsid w:val="00C80AF4"/>
    <w:rsid w:val="00C96CB9"/>
    <w:rsid w:val="00CA3271"/>
    <w:rsid w:val="00CB5702"/>
    <w:rsid w:val="00CC637B"/>
    <w:rsid w:val="00CD073A"/>
    <w:rsid w:val="00CD0A96"/>
    <w:rsid w:val="00CF7F22"/>
    <w:rsid w:val="00D4157B"/>
    <w:rsid w:val="00D43E9D"/>
    <w:rsid w:val="00D5034B"/>
    <w:rsid w:val="00D61EF2"/>
    <w:rsid w:val="00D867A8"/>
    <w:rsid w:val="00D87D4A"/>
    <w:rsid w:val="00D92BB7"/>
    <w:rsid w:val="00D97EDA"/>
    <w:rsid w:val="00DC4C6B"/>
    <w:rsid w:val="00DC65C3"/>
    <w:rsid w:val="00DC66E8"/>
    <w:rsid w:val="00DD2DD2"/>
    <w:rsid w:val="00DE0715"/>
    <w:rsid w:val="00DF5E60"/>
    <w:rsid w:val="00DF7F8C"/>
    <w:rsid w:val="00E0233C"/>
    <w:rsid w:val="00E4244B"/>
    <w:rsid w:val="00E4321B"/>
    <w:rsid w:val="00E46609"/>
    <w:rsid w:val="00E5667D"/>
    <w:rsid w:val="00E6641C"/>
    <w:rsid w:val="00E84AB8"/>
    <w:rsid w:val="00E8561D"/>
    <w:rsid w:val="00E95F0F"/>
    <w:rsid w:val="00E95FD1"/>
    <w:rsid w:val="00E96164"/>
    <w:rsid w:val="00EB6193"/>
    <w:rsid w:val="00ED5C20"/>
    <w:rsid w:val="00EE0857"/>
    <w:rsid w:val="00F0188C"/>
    <w:rsid w:val="00F02DA0"/>
    <w:rsid w:val="00F14E9A"/>
    <w:rsid w:val="00F1785D"/>
    <w:rsid w:val="00F20643"/>
    <w:rsid w:val="00F2084E"/>
    <w:rsid w:val="00F31AA7"/>
    <w:rsid w:val="00F40CC0"/>
    <w:rsid w:val="00F610E1"/>
    <w:rsid w:val="00F66351"/>
    <w:rsid w:val="00FA61D5"/>
    <w:rsid w:val="00FC05DB"/>
    <w:rsid w:val="00FD47FF"/>
    <w:rsid w:val="00FE39A4"/>
    <w:rsid w:val="00FE65DD"/>
    <w:rsid w:val="00FF372A"/>
    <w:rsid w:val="00FF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18"/>
    <o:shapelayout v:ext="edit">
      <o:idmap v:ext="edit" data="1,3"/>
      <o:rules v:ext="edit">
        <o:r id="V:Rule1" type="connector" idref="#_x0000_s1903"/>
        <o:r id="V:Rule2" type="connector" idref="#_x0000_s3072"/>
        <o:r id="V:Rule3" type="connector" idref="#_x0000_s1789"/>
        <o:r id="V:Rule4" type="connector" idref="#_x0000_s2046"/>
        <o:r id="V:Rule5" type="connector" idref="#_x0000_s3406"/>
        <o:r id="V:Rule6" type="connector" idref="#_x0000_s1845"/>
        <o:r id="V:Rule7" type="connector" idref="#_x0000_s3101"/>
        <o:r id="V:Rule8" type="connector" idref="#_x0000_s3395"/>
        <o:r id="V:Rule9" type="connector" idref="#_x0000_s1654"/>
        <o:r id="V:Rule10" type="connector" idref="#_x0000_s3191"/>
        <o:r id="V:Rule11" type="connector" idref="#_x0000_s3080"/>
        <o:r id="V:Rule12" type="connector" idref="#_x0000_s2018"/>
        <o:r id="V:Rule13" type="connector" idref="#_x0000_s2013"/>
        <o:r id="V:Rule14" type="connector" idref="#_x0000_s1904"/>
        <o:r id="V:Rule15" type="connector" idref="#_x0000_s1930"/>
        <o:r id="V:Rule16" type="connector" idref="#_x0000_s3118"/>
        <o:r id="V:Rule17" type="connector" idref="#_x0000_s3259"/>
        <o:r id="V:Rule18" type="connector" idref="#_x0000_s1985"/>
        <o:r id="V:Rule19" type="connector" idref="#_x0000_s3278"/>
        <o:r id="V:Rule20" type="connector" idref="#_x0000_s3339"/>
        <o:r id="V:Rule21" type="connector" idref="#_x0000_s3340"/>
        <o:r id="V:Rule22" type="connector" idref="#_x0000_s1810"/>
        <o:r id="V:Rule23" type="connector" idref="#_x0000_s3400"/>
        <o:r id="V:Rule24" type="connector" idref="#_x0000_s1729"/>
        <o:r id="V:Rule25" type="connector" idref="#_x0000_s3248"/>
        <o:r id="V:Rule26" type="connector" idref="#_x0000_s1759"/>
        <o:r id="V:Rule27" type="connector" idref="#_x0000_s3388"/>
        <o:r id="V:Rule28" type="connector" idref="#_x0000_s3370"/>
        <o:r id="V:Rule29" type="connector" idref="#_x0000_s3180"/>
        <o:r id="V:Rule30" type="connector" idref="#_x0000_s1843"/>
        <o:r id="V:Rule31" type="connector" idref="#_x0000_s3155"/>
        <o:r id="V:Rule32" type="connector" idref="#_x0000_s3206"/>
        <o:r id="V:Rule33" type="connector" idref="#_x0000_s3218"/>
        <o:r id="V:Rule34" type="connector" idref="#_x0000_s1727"/>
        <o:r id="V:Rule35" type="connector" idref="#_x0000_s1907"/>
        <o:r id="V:Rule36" type="connector" idref="#_x0000_s3338"/>
        <o:r id="V:Rule37" type="connector" idref="#_x0000_s3088"/>
        <o:r id="V:Rule38" type="connector" idref="#_x0000_s1905"/>
        <o:r id="V:Rule39" type="connector" idref="#_x0000_s3224"/>
        <o:r id="V:Rule40" type="connector" idref="#_x0000_s3250"/>
        <o:r id="V:Rule41" type="connector" idref="#_x0000_s1814"/>
        <o:r id="V:Rule42" type="connector" idref="#_x0000_s1758"/>
        <o:r id="V:Rule43" type="connector" idref="#_x0000_s1713"/>
        <o:r id="V:Rule44" type="connector" idref="#_x0000_s3190"/>
        <o:r id="V:Rule45" type="connector" idref="#_x0000_s3239"/>
        <o:r id="V:Rule46" type="connector" idref="#Straight Arrow Connector 242"/>
        <o:r id="V:Rule47" type="connector" idref="#_x0000_s3394"/>
        <o:r id="V:Rule48" type="connector" idref="#_x0000_s1722"/>
        <o:r id="V:Rule49" type="connector" idref="#_x0000_s1906"/>
        <o:r id="V:Rule50" type="connector" idref="#_x0000_s3251"/>
        <o:r id="V:Rule51" type="connector" idref="#_x0000_s1784"/>
        <o:r id="V:Rule52" type="connector" idref="#_x0000_s2024"/>
        <o:r id="V:Rule53" type="connector" idref="#_x0000_s3177"/>
        <o:r id="V:Rule54" type="connector" idref="#_x0000_s3287"/>
        <o:r id="V:Rule55" type="connector" idref="#_x0000_s3129"/>
        <o:r id="V:Rule56" type="connector" idref="#_x0000_s1963"/>
        <o:r id="V:Rule57" type="connector" idref="#_x0000_s1756"/>
        <o:r id="V:Rule58" type="connector" idref="#Straight Arrow Connector 207"/>
        <o:r id="V:Rule59" type="connector" idref="#_x0000_s3407"/>
        <o:r id="V:Rule60" type="connector" idref="#_x0000_s3111"/>
        <o:r id="V:Rule61" type="connector" idref="#_x0000_s3391"/>
        <o:r id="V:Rule62" type="connector" idref="#_x0000_s1961"/>
        <o:r id="V:Rule63" type="connector" idref="#Straight Arrow Connector 204"/>
        <o:r id="V:Rule64" type="connector" idref="#_x0000_s1657"/>
        <o:r id="V:Rule65" type="connector" idref="#_x0000_s1858"/>
        <o:r id="V:Rule66" type="connector" idref="#_x0000_s3178"/>
        <o:r id="V:Rule67" type="connector" idref="#_x0000_s3181"/>
        <o:r id="V:Rule68" type="connector" idref="#_x0000_s3402"/>
        <o:r id="V:Rule69" type="connector" idref="#_x0000_s1881"/>
        <o:r id="V:Rule70" type="connector" idref="#_x0000_s2032"/>
        <o:r id="V:Rule71" type="connector" idref="#_x0000_s1964"/>
        <o:r id="V:Rule72" type="connector" idref="#_x0000_s3087"/>
        <o:r id="V:Rule73" type="connector" idref="#_x0000_s1765"/>
        <o:r id="V:Rule74" type="connector" idref="#_x0000_s3396"/>
        <o:r id="V:Rule75" type="connector" idref="#_x0000_s3321"/>
        <o:r id="V:Rule76" type="connector" idref="#_x0000_s3408"/>
        <o:r id="V:Rule77" type="connector" idref="#_x0000_s3091"/>
        <o:r id="V:Rule78" type="connector" idref="#_x0000_s1850"/>
        <o:r id="V:Rule79" type="connector" idref="#_x0000_s3193"/>
        <o:r id="V:Rule80" type="connector" idref="#_x0000_s3393"/>
        <o:r id="V:Rule81" type="connector" idref="#_x0000_s3153"/>
        <o:r id="V:Rule82" type="connector" idref="#_x0000_s1959"/>
        <o:r id="V:Rule83" type="connector" idref="#_x0000_s1987"/>
        <o:r id="V:Rule84" type="connector" idref="#_x0000_s3073"/>
        <o:r id="V:Rule85" type="connector" idref="#_x0000_s3217"/>
        <o:r id="V:Rule86" type="connector" idref="#_x0000_s1644"/>
        <o:r id="V:Rule87" type="connector" idref="#_x0000_s1638"/>
        <o:r id="V:Rule88" type="connector" idref="#_x0000_s1969"/>
        <o:r id="V:Rule89" type="connector" idref="#_x0000_s3367"/>
        <o:r id="V:Rule90" type="connector" idref="#_x0000_s1787"/>
        <o:r id="V:Rule91" type="connector" idref="#_x0000_s3288"/>
        <o:r id="V:Rule92" type="connector" idref="#_x0000_s2025"/>
        <o:r id="V:Rule93" type="connector" idref="#_x0000_s1721"/>
        <o:r id="V:Rule94" type="connector" idref="#_x0000_s1867"/>
        <o:r id="V:Rule95" type="connector" idref="#_x0000_s3341"/>
        <o:r id="V:Rule96" type="connector" idref="#_x0000_s3121"/>
        <o:r id="V:Rule97" type="connector" idref="#_x0000_s2016"/>
        <o:r id="V:Rule98" type="connector" idref="#_x0000_s1868"/>
        <o:r id="V:Rule99" type="connector" idref="#_x0000_s1841"/>
        <o:r id="V:Rule100" type="connector" idref="#_x0000_s3331"/>
        <o:r id="V:Rule101" type="connector" idref="#_x0000_s1902"/>
        <o:r id="V:Rule102" type="connector" idref="#_x0000_s3156"/>
        <o:r id="V:Rule103" type="connector" idref="#_x0000_s3277"/>
        <o:r id="V:Rule104" type="connector" idref="#_x0000_s3399"/>
        <o:r id="V:Rule105" type="connector" idref="#_x0000_s3167"/>
        <o:r id="V:Rule106" type="connector" idref="#_x0000_s1788"/>
        <o:r id="V:Rule107" type="connector" idref="#Straight Arrow Connector 249"/>
        <o:r id="V:Rule108" type="connector" idref="#_x0000_s1723"/>
        <o:r id="V:Rule109" type="connector" idref="#_x0000_s3297"/>
        <o:r id="V:Rule110" type="connector" idref="#_x0000_s1655"/>
        <o:r id="V:Rule111" type="connector" idref="#_x0000_s3188"/>
        <o:r id="V:Rule112" type="connector" idref="#_x0000_s3417"/>
        <o:r id="V:Rule113" type="connector" idref="#_x0000_s1880"/>
        <o:r id="V:Rule114" type="connector" idref="#_x0000_s1837"/>
        <o:r id="V:Rule115" type="connector" idref="#_x0000_s3221"/>
        <o:r id="V:Rule116" type="connector" idref="#_x0000_s3362"/>
        <o:r id="V:Rule117" type="connector" idref="#_x0000_s1839"/>
        <o:r id="V:Rule118" type="connector" idref="#_x0000_s1766"/>
        <o:r id="V:Rule119" type="connector" idref="#_x0000_s1932"/>
        <o:r id="V:Rule120" type="connector" idref="#_x0000_s1646"/>
        <o:r id="V:Rule121" type="connector" idref="#_x0000_s1755"/>
        <o:r id="V:Rule122" type="connector" idref="#_x0000_s2043"/>
        <o:r id="V:Rule123" type="connector" idref="#_x0000_s1922"/>
        <o:r id="V:Rule124" type="connector" idref="#_x0000_s1914"/>
        <o:r id="V:Rule125" type="connector" idref="#Straight Arrow Connector 236"/>
        <o:r id="V:Rule126" type="connector" idref="#_x0000_s3390"/>
        <o:r id="V:Rule127" type="connector" idref="#_x0000_s3120"/>
        <o:r id="V:Rule128" type="connector" idref="#_x0000_s3110"/>
        <o:r id="V:Rule129" type="connector" idref="#_x0000_s3351"/>
        <o:r id="V:Rule130" type="connector" idref="#_x0000_s3241"/>
        <o:r id="V:Rule131" type="connector" idref="#_x0000_s1773"/>
        <o:r id="V:Rule132" type="connector" idref="#_x0000_s3286"/>
        <o:r id="V:Rule133" type="connector" idref="#_x0000_s3109"/>
        <o:r id="V:Rule134" type="connector" idref="#_x0000_s1962"/>
        <o:r id="V:Rule135" type="connector" idref="#_x0000_s1931"/>
        <o:r id="V:Rule136" type="connector" idref="#_x0000_s3252"/>
        <o:r id="V:Rule137" type="connector" idref="#_x0000_s2014"/>
        <o:r id="V:Rule138" type="connector" idref="#_x0000_s3154"/>
        <o:r id="V:Rule139" type="connector" idref="#Straight Arrow Connector 206"/>
        <o:r id="V:Rule140" type="connector" idref="#_x0000_s3249"/>
        <o:r id="V:Rule141" type="connector" idref="#_x0000_s3196"/>
        <o:r id="V:Rule142" type="connector" idref="#_x0000_s3414"/>
        <o:r id="V:Rule143" type="connector" idref="#_x0000_s1658"/>
        <o:r id="V:Rule144" type="connector" idref="#Straight Arrow Connector 241"/>
        <o:r id="V:Rule145" type="connector" idref="#_x0000_s1645"/>
        <o:r id="V:Rule146" type="connector" idref="#_x0000_s2015"/>
        <o:r id="V:Rule147" type="connector" idref="#_x0000_s3415"/>
        <o:r id="V:Rule148" type="connector" idref="#_x0000_s3320"/>
        <o:r id="V:Rule149" type="connector" idref="#_x0000_s3410"/>
        <o:r id="V:Rule150" type="connector" idref="#_x0000_s3289"/>
        <o:r id="V:Rule151" type="connector" idref="#_x0000_s1977"/>
        <o:r id="V:Rule152" type="connector" idref="#_x0000_s1812"/>
        <o:r id="V:Rule153" type="connector" idref="#_x0000_s1659"/>
        <o:r id="V:Rule154" type="connector" idref="#_x0000_s3209"/>
        <o:r id="V:Rule155" type="connector" idref="#_x0000_s3313"/>
        <o:r id="V:Rule156" type="connector" idref="#_x0000_s3089"/>
        <o:r id="V:Rule157" type="connector" idref="#Straight Arrow Connector 211"/>
        <o:r id="V:Rule158" type="connector" idref="#_x0000_s3323"/>
        <o:r id="V:Rule159" type="connector" idref="#Straight Arrow Connector 239"/>
        <o:r id="V:Rule160" type="connector" idref="#_x0000_s3404"/>
        <o:r id="V:Rule161" type="connector" idref="#_x0000_s3392"/>
        <o:r id="V:Rule162" type="connector" idref="#_x0000_s3368"/>
        <o:r id="V:Rule163" type="connector" idref="#_x0000_s1958"/>
        <o:r id="V:Rule164" type="connector" idref="#_x0000_s3166"/>
        <o:r id="V:Rule165" type="connector" idref="#_x0000_s3397"/>
        <o:r id="V:Rule166" type="connector" idref="#_x0000_s1726"/>
        <o:r id="V:Rule167" type="connector" idref="#_x0000_s1754"/>
        <o:r id="V:Rule168" type="connector" idref="#_x0000_s3195"/>
        <o:r id="V:Rule169" type="connector" idref="#_x0000_s3350"/>
        <o:r id="V:Rule170" type="connector" idref="#_x0000_s1844"/>
        <o:r id="V:Rule171" type="connector" idref="#_x0000_s1813"/>
        <o:r id="V:Rule172" type="connector" idref="#_x0000_s1760"/>
        <o:r id="V:Rule173" type="connector" idref="#_x0000_s3208"/>
        <o:r id="V:Rule174" type="connector" idref="#_x0000_s3416"/>
        <o:r id="V:Rule175" type="connector" idref="#_x0000_s1656"/>
        <o:r id="V:Rule176" type="connector" idref="#_x0000_s2017"/>
        <o:r id="V:Rule177" type="connector" idref="#Straight Arrow Connector 202"/>
        <o:r id="V:Rule178" type="connector" idref="#_x0000_s1970"/>
        <o:r id="V:Rule179" type="connector" idref="#_x0000_s1851"/>
        <o:r id="V:Rule180" type="connector" idref="#_x0000_s3290"/>
        <o:r id="V:Rule181" type="connector" idref="#_x0000_s1838"/>
        <o:r id="V:Rule182" type="connector" idref="#_x0000_s1692"/>
        <o:r id="V:Rule183" type="connector" idref="#_x0000_s2019"/>
        <o:r id="V:Rule184" type="connector" idref="#_x0000_s3094"/>
        <o:r id="V:Rule185" type="connector" idref="#_x0000_s1842"/>
        <o:r id="V:Rule186" type="connector" idref="#_x0000_s1840"/>
        <o:r id="V:Rule187" type="connector" idref="#_x0000_s1908"/>
        <o:r id="V:Rule188" type="connector" idref="#_x0000_s3220"/>
        <o:r id="V:Rule189" type="connector" idref="#_x0000_s3279"/>
        <o:r id="V:Rule190" type="connector" idref="#_x0000_s1724"/>
        <o:r id="V:Rule191" type="connector" idref="#_x0000_s3179"/>
        <o:r id="V:Rule192" type="connector" idref="#_x0000_s3119"/>
        <o:r id="V:Rule193" type="connector" idref="#_x0000_s3398"/>
        <o:r id="V:Rule194" type="connector" idref="#_x0000_s1915"/>
        <o:r id="V:Rule195" type="connector" idref="#_x0000_s3219"/>
        <o:r id="V:Rule196" type="connector" idref="#_x0000_s3207"/>
        <o:r id="V:Rule197" type="connector" idref="#_x0000_s3369"/>
        <o:r id="V:Rule198" type="connector" idref="#_x0000_s1943"/>
        <o:r id="V:Rule199" type="connector" idref="#_x0000_s3403"/>
        <o:r id="V:Rule200" type="connector" idref="#_x0000_s3210"/>
        <o:r id="V:Rule201" type="connector" idref="#_x0000_s3405"/>
        <o:r id="V:Rule202" type="connector" idref="#_x0000_s1728"/>
        <o:r id="V:Rule203" type="connector" idref="#_x0000_s3223"/>
        <o:r id="V:Rule204" type="connector" idref="#_x0000_s3322"/>
        <o:r id="V:Rule205" type="connector" idref="#_x0000_s1753"/>
        <o:r id="V:Rule206" type="connector" idref="#_x0000_s3240"/>
        <o:r id="V:Rule207" type="connector" idref="#_x0000_s1783"/>
        <o:r id="V:Rule208" type="connector" idref="#_x0000_s3189"/>
        <o:r id="V:Rule209" type="connector" idref="#_x0000_s1786"/>
        <o:r id="V:Rule210" type="connector" idref="#_x0000_s1909"/>
        <o:r id="V:Rule211" type="connector" idref="#_x0000_s3122"/>
        <o:r id="V:Rule212" type="connector" idref="#_x0000_s1752"/>
        <o:r id="V:Rule213" type="connector" idref="#_x0000_s3401"/>
        <o:r id="V:Rule214" type="connector" idref="#_x0000_s3146"/>
        <o:r id="V:Rule215" type="connector" idref="#_x0000_s1986"/>
        <o:r id="V:Rule216" type="connector" idref="#_x0000_s3163"/>
        <o:r id="V:Rule217" type="connector" idref="#_x0000_s3389"/>
        <o:r id="V:Rule218" type="connector" idref="#_x0000_s1757"/>
        <o:r id="V:Rule219" type="connector" idref="#_x0000_s2044"/>
        <o:r id="V:Rule220" type="connector" idref="#_x0000_s1998"/>
        <o:r id="V:Rule221" type="connector" idref="#_x0000_s1960"/>
        <o:r id="V:Rule222" type="connector" idref="#_x0000_s1869"/>
      </o:rules>
    </o:shapelayout>
  </w:shapeDefaults>
  <w:decimalSymbol w:val="."/>
  <w:listSeparator w:val=","/>
  <w14:docId w14:val="02E25F16"/>
  <w15:docId w15:val="{E1DF4BDF-51CC-4B65-85C0-50FF82BA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Kartika"/>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B03"/>
    <w:pPr>
      <w:spacing w:after="200" w:line="276" w:lineRule="auto"/>
    </w:pPr>
    <w:rPr>
      <w:rFonts w:cs="Times New Roman"/>
      <w:sz w:val="22"/>
      <w:szCs w:val="22"/>
    </w:rPr>
  </w:style>
  <w:style w:type="paragraph" w:styleId="Heading1">
    <w:name w:val="heading 1"/>
    <w:basedOn w:val="Normal"/>
    <w:next w:val="Normal"/>
    <w:link w:val="Heading1Char"/>
    <w:qFormat/>
    <w:rsid w:val="00AE0B03"/>
    <w:pPr>
      <w:keepNext/>
      <w:spacing w:after="0" w:line="240" w:lineRule="auto"/>
      <w:outlineLvl w:val="0"/>
    </w:pPr>
    <w:rPr>
      <w:rFonts w:ascii="Times New Roman" w:eastAsia="Times New Roman" w:hAnsi="Times New Roman"/>
      <w:b/>
      <w:bCs/>
      <w:sz w:val="36"/>
      <w:szCs w:val="24"/>
      <w:u w:val="single"/>
    </w:rPr>
  </w:style>
  <w:style w:type="paragraph" w:styleId="Heading2">
    <w:name w:val="heading 2"/>
    <w:basedOn w:val="Normal"/>
    <w:next w:val="Normal"/>
    <w:link w:val="Heading2Char"/>
    <w:qFormat/>
    <w:rsid w:val="00AE0B03"/>
    <w:pPr>
      <w:keepNext/>
      <w:spacing w:after="0" w:line="240" w:lineRule="auto"/>
      <w:outlineLvl w:val="1"/>
    </w:pPr>
    <w:rPr>
      <w:rFonts w:ascii="Times New Roman" w:eastAsia="Times New Roman" w:hAnsi="Times New Roman"/>
      <w:sz w:val="28"/>
      <w:szCs w:val="24"/>
      <w:u w:val="single"/>
    </w:rPr>
  </w:style>
  <w:style w:type="paragraph" w:styleId="Heading3">
    <w:name w:val="heading 3"/>
    <w:basedOn w:val="Normal"/>
    <w:next w:val="Normal"/>
    <w:link w:val="Heading3Char"/>
    <w:uiPriority w:val="9"/>
    <w:semiHidden/>
    <w:unhideWhenUsed/>
    <w:qFormat/>
    <w:rsid w:val="00C55A5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okmanOldStyle">
    <w:name w:val="Normal + Bookman Old Style"/>
    <w:aliases w:val="Justified,Left:  0.75&quot;,Line spacing:  2 lines,Heading 1 + 13 pt,Not Bold,Not All caps,Right:  -0.01 cm,Line ... +..."/>
    <w:basedOn w:val="Normal"/>
    <w:rsid w:val="00AE0B03"/>
    <w:pPr>
      <w:spacing w:after="0" w:line="360" w:lineRule="auto"/>
      <w:ind w:left="1080"/>
      <w:jc w:val="both"/>
    </w:pPr>
    <w:rPr>
      <w:rFonts w:ascii="Bookman Old Style" w:eastAsia="Times New Roman" w:hAnsi="Bookman Old Style"/>
      <w:sz w:val="24"/>
      <w:szCs w:val="24"/>
      <w:lang w:bidi="ml-IN"/>
    </w:rPr>
  </w:style>
  <w:style w:type="paragraph" w:styleId="NormalWeb">
    <w:name w:val="Normal (Web)"/>
    <w:basedOn w:val="Normal"/>
    <w:uiPriority w:val="99"/>
    <w:rsid w:val="00AE0B0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E0B03"/>
    <w:pPr>
      <w:ind w:left="720"/>
      <w:contextualSpacing/>
    </w:pPr>
  </w:style>
  <w:style w:type="paragraph" w:customStyle="1" w:styleId="TxBrp1BookmanOldStyle">
    <w:name w:val="TxBr_p1 + Bookman Old Style"/>
    <w:aliases w:val="18 pt,Bold,All caps,Centered,Line spacing:  ..."/>
    <w:basedOn w:val="Normal"/>
    <w:rsid w:val="00AE0B03"/>
    <w:pPr>
      <w:spacing w:after="0" w:line="480" w:lineRule="auto"/>
      <w:ind w:left="720" w:right="-180"/>
      <w:jc w:val="both"/>
    </w:pPr>
    <w:rPr>
      <w:rFonts w:ascii="Bookman Old Style" w:eastAsia="Times New Roman" w:hAnsi="Bookman Old Style"/>
      <w:lang w:bidi="ml-IN"/>
    </w:rPr>
  </w:style>
  <w:style w:type="character" w:customStyle="1" w:styleId="Heading1Char">
    <w:name w:val="Heading 1 Char"/>
    <w:link w:val="Heading1"/>
    <w:rsid w:val="00AE0B03"/>
    <w:rPr>
      <w:rFonts w:ascii="Times New Roman" w:eastAsia="Times New Roman" w:hAnsi="Times New Roman" w:cs="Times New Roman"/>
      <w:b/>
      <w:bCs/>
      <w:sz w:val="36"/>
      <w:szCs w:val="24"/>
      <w:u w:val="single"/>
    </w:rPr>
  </w:style>
  <w:style w:type="character" w:customStyle="1" w:styleId="Heading2Char">
    <w:name w:val="Heading 2 Char"/>
    <w:link w:val="Heading2"/>
    <w:rsid w:val="00AE0B03"/>
    <w:rPr>
      <w:rFonts w:ascii="Times New Roman" w:eastAsia="Times New Roman" w:hAnsi="Times New Roman" w:cs="Times New Roman"/>
      <w:sz w:val="28"/>
      <w:szCs w:val="24"/>
      <w:u w:val="single"/>
    </w:rPr>
  </w:style>
  <w:style w:type="paragraph" w:customStyle="1" w:styleId="TxBrp2">
    <w:name w:val="TxBr_p2"/>
    <w:basedOn w:val="Normal"/>
    <w:rsid w:val="00AE0B03"/>
    <w:pPr>
      <w:widowControl w:val="0"/>
      <w:tabs>
        <w:tab w:val="left" w:pos="2222"/>
      </w:tabs>
      <w:autoSpaceDE w:val="0"/>
      <w:autoSpaceDN w:val="0"/>
      <w:adjustRightInd w:val="0"/>
      <w:spacing w:after="0" w:line="566" w:lineRule="atLeast"/>
      <w:ind w:firstLine="2222"/>
      <w:jc w:val="both"/>
    </w:pPr>
    <w:rPr>
      <w:rFonts w:ascii="Times New Roman" w:eastAsia="Times New Roman" w:hAnsi="Times New Roman"/>
      <w:sz w:val="24"/>
      <w:szCs w:val="24"/>
    </w:rPr>
  </w:style>
  <w:style w:type="paragraph" w:styleId="BodyText2">
    <w:name w:val="Body Text 2"/>
    <w:basedOn w:val="Normal"/>
    <w:link w:val="BodyText2Char"/>
    <w:unhideWhenUsed/>
    <w:rsid w:val="00AE0B03"/>
    <w:pPr>
      <w:spacing w:after="120" w:line="480" w:lineRule="auto"/>
    </w:pPr>
    <w:rPr>
      <w:rFonts w:ascii="Times New Roman" w:eastAsia="Times New Roman" w:hAnsi="Times New Roman"/>
      <w:sz w:val="24"/>
      <w:szCs w:val="24"/>
      <w:lang w:bidi="ml-IN"/>
    </w:rPr>
  </w:style>
  <w:style w:type="character" w:customStyle="1" w:styleId="BodyText2Char">
    <w:name w:val="Body Text 2 Char"/>
    <w:link w:val="BodyText2"/>
    <w:rsid w:val="00AE0B03"/>
    <w:rPr>
      <w:rFonts w:ascii="Times New Roman" w:eastAsia="Times New Roman" w:hAnsi="Times New Roman" w:cs="Times New Roman"/>
      <w:sz w:val="24"/>
      <w:szCs w:val="24"/>
      <w:lang w:bidi="ml-IN"/>
    </w:rPr>
  </w:style>
  <w:style w:type="paragraph" w:styleId="Header">
    <w:name w:val="header"/>
    <w:basedOn w:val="Normal"/>
    <w:link w:val="HeaderChar"/>
    <w:uiPriority w:val="99"/>
    <w:unhideWhenUsed/>
    <w:rsid w:val="00AE0B03"/>
    <w:pPr>
      <w:tabs>
        <w:tab w:val="center" w:pos="4680"/>
        <w:tab w:val="right" w:pos="9360"/>
      </w:tabs>
    </w:pPr>
    <w:rPr>
      <w:sz w:val="20"/>
      <w:szCs w:val="20"/>
    </w:rPr>
  </w:style>
  <w:style w:type="character" w:customStyle="1" w:styleId="HeaderChar">
    <w:name w:val="Header Char"/>
    <w:link w:val="Header"/>
    <w:uiPriority w:val="99"/>
    <w:rsid w:val="00AE0B03"/>
    <w:rPr>
      <w:rFonts w:ascii="Calibri" w:eastAsia="Calibri" w:hAnsi="Calibri" w:cs="Times New Roman"/>
    </w:rPr>
  </w:style>
  <w:style w:type="paragraph" w:styleId="BodyTextIndent2">
    <w:name w:val="Body Text Indent 2"/>
    <w:basedOn w:val="Normal"/>
    <w:link w:val="BodyTextIndent2Char"/>
    <w:uiPriority w:val="99"/>
    <w:unhideWhenUsed/>
    <w:rsid w:val="00AE0B03"/>
    <w:pPr>
      <w:spacing w:after="120" w:line="480" w:lineRule="auto"/>
      <w:ind w:left="360"/>
    </w:pPr>
    <w:rPr>
      <w:sz w:val="20"/>
      <w:szCs w:val="20"/>
    </w:rPr>
  </w:style>
  <w:style w:type="character" w:customStyle="1" w:styleId="BodyTextIndent2Char">
    <w:name w:val="Body Text Indent 2 Char"/>
    <w:link w:val="BodyTextIndent2"/>
    <w:uiPriority w:val="99"/>
    <w:rsid w:val="00AE0B03"/>
    <w:rPr>
      <w:rFonts w:ascii="Calibri" w:eastAsia="Calibri" w:hAnsi="Calibri" w:cs="Times New Roman"/>
    </w:rPr>
  </w:style>
  <w:style w:type="paragraph" w:customStyle="1" w:styleId="Body">
    <w:name w:val="Body"/>
    <w:basedOn w:val="Normal"/>
    <w:rsid w:val="00AE0B03"/>
    <w:pPr>
      <w:suppressAutoHyphens/>
      <w:spacing w:after="280" w:line="360" w:lineRule="auto"/>
      <w:jc w:val="both"/>
    </w:pPr>
    <w:rPr>
      <w:rFonts w:ascii="Times New Roman" w:eastAsia="Times New Roman" w:hAnsi="Times New Roman"/>
      <w:spacing w:val="20"/>
      <w:sz w:val="24"/>
      <w:szCs w:val="20"/>
      <w:lang w:eastAsia="ar-SA"/>
    </w:rPr>
  </w:style>
  <w:style w:type="paragraph" w:styleId="BodyText">
    <w:name w:val="Body Text"/>
    <w:basedOn w:val="Normal"/>
    <w:link w:val="BodyTextChar"/>
    <w:uiPriority w:val="99"/>
    <w:semiHidden/>
    <w:unhideWhenUsed/>
    <w:rsid w:val="00AE0B03"/>
    <w:pPr>
      <w:spacing w:after="120"/>
    </w:pPr>
    <w:rPr>
      <w:sz w:val="20"/>
      <w:szCs w:val="20"/>
    </w:rPr>
  </w:style>
  <w:style w:type="character" w:customStyle="1" w:styleId="BodyTextChar">
    <w:name w:val="Body Text Char"/>
    <w:link w:val="BodyText"/>
    <w:uiPriority w:val="99"/>
    <w:semiHidden/>
    <w:rsid w:val="00AE0B03"/>
    <w:rPr>
      <w:rFonts w:ascii="Calibri" w:eastAsia="Calibri" w:hAnsi="Calibri" w:cs="Times New Roman"/>
    </w:rPr>
  </w:style>
  <w:style w:type="paragraph" w:styleId="BodyText3">
    <w:name w:val="Body Text 3"/>
    <w:basedOn w:val="Normal"/>
    <w:link w:val="BodyText3Char"/>
    <w:uiPriority w:val="99"/>
    <w:semiHidden/>
    <w:unhideWhenUsed/>
    <w:rsid w:val="00AE0B03"/>
    <w:pPr>
      <w:spacing w:after="120"/>
    </w:pPr>
    <w:rPr>
      <w:sz w:val="16"/>
      <w:szCs w:val="16"/>
    </w:rPr>
  </w:style>
  <w:style w:type="character" w:customStyle="1" w:styleId="BodyText3Char">
    <w:name w:val="Body Text 3 Char"/>
    <w:link w:val="BodyText3"/>
    <w:uiPriority w:val="99"/>
    <w:semiHidden/>
    <w:rsid w:val="00AE0B03"/>
    <w:rPr>
      <w:rFonts w:ascii="Calibri" w:eastAsia="Calibri" w:hAnsi="Calibri" w:cs="Times New Roman"/>
      <w:sz w:val="16"/>
      <w:szCs w:val="16"/>
    </w:rPr>
  </w:style>
  <w:style w:type="paragraph" w:styleId="BodyTextIndent">
    <w:name w:val="Body Text Indent"/>
    <w:basedOn w:val="Normal"/>
    <w:link w:val="BodyTextIndentChar"/>
    <w:uiPriority w:val="99"/>
    <w:semiHidden/>
    <w:unhideWhenUsed/>
    <w:rsid w:val="00AE0B03"/>
    <w:pPr>
      <w:spacing w:after="120"/>
      <w:ind w:left="360"/>
    </w:pPr>
    <w:rPr>
      <w:sz w:val="20"/>
      <w:szCs w:val="20"/>
    </w:rPr>
  </w:style>
  <w:style w:type="character" w:customStyle="1" w:styleId="BodyTextIndentChar">
    <w:name w:val="Body Text Indent Char"/>
    <w:link w:val="BodyTextIndent"/>
    <w:uiPriority w:val="99"/>
    <w:semiHidden/>
    <w:rsid w:val="00AE0B03"/>
    <w:rPr>
      <w:rFonts w:ascii="Calibri" w:eastAsia="Calibri" w:hAnsi="Calibri" w:cs="Times New Roman"/>
    </w:rPr>
  </w:style>
  <w:style w:type="paragraph" w:customStyle="1" w:styleId="TxBrp1">
    <w:name w:val="TxBr_p1"/>
    <w:basedOn w:val="Normal"/>
    <w:rsid w:val="00AE0B03"/>
    <w:pPr>
      <w:widowControl w:val="0"/>
      <w:tabs>
        <w:tab w:val="left" w:pos="204"/>
      </w:tabs>
      <w:autoSpaceDE w:val="0"/>
      <w:autoSpaceDN w:val="0"/>
      <w:adjustRightInd w:val="0"/>
      <w:spacing w:after="0" w:line="240" w:lineRule="atLeast"/>
      <w:jc w:val="both"/>
    </w:pPr>
    <w:rPr>
      <w:rFonts w:ascii="Times New Roman" w:eastAsia="Times New Roman" w:hAnsi="Times New Roman"/>
      <w:sz w:val="24"/>
      <w:szCs w:val="24"/>
    </w:rPr>
  </w:style>
  <w:style w:type="character" w:styleId="HTMLCode">
    <w:name w:val="HTML Code"/>
    <w:uiPriority w:val="99"/>
    <w:rsid w:val="00AE0B03"/>
    <w:rPr>
      <w:rFonts w:ascii="Courier New" w:eastAsia="Courier New" w:hAnsi="Courier New" w:cs="Courier New"/>
      <w:sz w:val="20"/>
      <w:szCs w:val="20"/>
    </w:rPr>
  </w:style>
  <w:style w:type="paragraph" w:customStyle="1" w:styleId="para">
    <w:name w:val="para"/>
    <w:basedOn w:val="Normal"/>
    <w:rsid w:val="00AE0B03"/>
    <w:pPr>
      <w:spacing w:before="100" w:beforeAutospacing="1" w:after="100" w:afterAutospacing="1" w:line="360" w:lineRule="auto"/>
    </w:pPr>
    <w:rPr>
      <w:rFonts w:ascii="Times New Roman" w:eastAsia="Times New Roman" w:hAnsi="Times New Roman"/>
      <w:sz w:val="24"/>
      <w:szCs w:val="24"/>
    </w:rPr>
  </w:style>
  <w:style w:type="character" w:styleId="HTMLAcronym">
    <w:name w:val="HTML Acronym"/>
    <w:basedOn w:val="DefaultParagraphFont"/>
    <w:rsid w:val="00AE0B03"/>
  </w:style>
  <w:style w:type="character" w:customStyle="1" w:styleId="simpara">
    <w:name w:val="simpara"/>
    <w:basedOn w:val="DefaultParagraphFont"/>
    <w:rsid w:val="00AE0B03"/>
  </w:style>
  <w:style w:type="character" w:styleId="Hyperlink">
    <w:name w:val="Hyperlink"/>
    <w:unhideWhenUsed/>
    <w:rsid w:val="00AE0B03"/>
    <w:rPr>
      <w:color w:val="0000FF"/>
      <w:u w:val="single"/>
    </w:rPr>
  </w:style>
  <w:style w:type="character" w:customStyle="1" w:styleId="Emphasis1">
    <w:name w:val="Emphasis1"/>
    <w:basedOn w:val="DefaultParagraphFont"/>
    <w:rsid w:val="00AE0B03"/>
  </w:style>
  <w:style w:type="character" w:customStyle="1" w:styleId="postbody">
    <w:name w:val="postbody"/>
    <w:basedOn w:val="DefaultParagraphFont"/>
    <w:rsid w:val="00AE0B03"/>
  </w:style>
  <w:style w:type="table" w:styleId="TableGrid">
    <w:name w:val="Table Grid"/>
    <w:basedOn w:val="TableNormal"/>
    <w:uiPriority w:val="59"/>
    <w:rsid w:val="00E84AB8"/>
    <w:pPr>
      <w:jc w:val="both"/>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C55A58"/>
    <w:rPr>
      <w:rFonts w:ascii="Cambria" w:eastAsia="Times New Roman" w:hAnsi="Cambria" w:cs="Times New Roman"/>
      <w:b/>
      <w:bCs/>
      <w:sz w:val="26"/>
      <w:szCs w:val="26"/>
    </w:rPr>
  </w:style>
  <w:style w:type="table" w:customStyle="1" w:styleId="Calendar1">
    <w:name w:val="Calendar 1"/>
    <w:basedOn w:val="TableNormal"/>
    <w:uiPriority w:val="99"/>
    <w:qFormat/>
    <w:rsid w:val="006E0358"/>
    <w:rPr>
      <w:rFonts w:eastAsia="MS Mincho" w:cs="Arial"/>
      <w:sz w:val="22"/>
      <w:szCs w:val="22"/>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Calibri" w:hAnsi="Calibr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styleId="Footer">
    <w:name w:val="footer"/>
    <w:basedOn w:val="Normal"/>
    <w:link w:val="FooterChar"/>
    <w:uiPriority w:val="99"/>
    <w:unhideWhenUsed/>
    <w:rsid w:val="00520CF1"/>
    <w:pPr>
      <w:tabs>
        <w:tab w:val="center" w:pos="4680"/>
        <w:tab w:val="right" w:pos="9360"/>
      </w:tabs>
    </w:pPr>
  </w:style>
  <w:style w:type="character" w:customStyle="1" w:styleId="FooterChar">
    <w:name w:val="Footer Char"/>
    <w:link w:val="Footer"/>
    <w:uiPriority w:val="99"/>
    <w:rsid w:val="00520CF1"/>
    <w:rPr>
      <w:rFonts w:cs="Times New Roman"/>
      <w:sz w:val="22"/>
      <w:szCs w:val="22"/>
    </w:rPr>
  </w:style>
  <w:style w:type="paragraph" w:styleId="BalloonText">
    <w:name w:val="Balloon Text"/>
    <w:basedOn w:val="Normal"/>
    <w:link w:val="BalloonTextChar"/>
    <w:uiPriority w:val="99"/>
    <w:semiHidden/>
    <w:unhideWhenUsed/>
    <w:rsid w:val="00520CF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20CF1"/>
    <w:rPr>
      <w:rFonts w:ascii="Tahoma" w:hAnsi="Tahoma" w:cs="Tahoma"/>
      <w:sz w:val="16"/>
      <w:szCs w:val="16"/>
    </w:rPr>
  </w:style>
  <w:style w:type="paragraph" w:customStyle="1" w:styleId="TxBrp3">
    <w:name w:val="TxBr_p3"/>
    <w:basedOn w:val="Normal"/>
    <w:rsid w:val="005F0F0B"/>
    <w:pPr>
      <w:widowControl w:val="0"/>
      <w:tabs>
        <w:tab w:val="left" w:pos="2103"/>
      </w:tabs>
      <w:autoSpaceDE w:val="0"/>
      <w:autoSpaceDN w:val="0"/>
      <w:adjustRightInd w:val="0"/>
      <w:spacing w:after="0" w:line="566" w:lineRule="atLeast"/>
      <w:ind w:firstLine="2104"/>
      <w:jc w:val="both"/>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1FCBC-DA22-4175-939D-A6368FE9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36</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33644</CharactersWithSpaces>
  <SharedDoc>false</SharedDoc>
  <HLinks>
    <vt:vector size="96" baseType="variant">
      <vt:variant>
        <vt:i4>7208973</vt:i4>
      </vt:variant>
      <vt:variant>
        <vt:i4>45</vt:i4>
      </vt:variant>
      <vt:variant>
        <vt:i4>0</vt:i4>
      </vt:variant>
      <vt:variant>
        <vt:i4>5</vt:i4>
      </vt:variant>
      <vt:variant>
        <vt:lpwstr>http://www.php-editors.com/smarty_manual/plugins.html</vt:lpwstr>
      </vt:variant>
      <vt:variant>
        <vt:lpwstr/>
      </vt:variant>
      <vt:variant>
        <vt:i4>3539036</vt:i4>
      </vt:variant>
      <vt:variant>
        <vt:i4>42</vt:i4>
      </vt:variant>
      <vt:variant>
        <vt:i4>0</vt:i4>
      </vt:variant>
      <vt:variant>
        <vt:i4>5</vt:i4>
      </vt:variant>
      <vt:variant>
        <vt:lpwstr>http://www.php-editors.com/smarty_manual/section.template.cache.handler.func.html</vt:lpwstr>
      </vt:variant>
      <vt:variant>
        <vt:lpwstr/>
      </vt:variant>
      <vt:variant>
        <vt:i4>7340098</vt:i4>
      </vt:variant>
      <vt:variant>
        <vt:i4>39</vt:i4>
      </vt:variant>
      <vt:variant>
        <vt:i4>0</vt:i4>
      </vt:variant>
      <vt:variant>
        <vt:i4>5</vt:i4>
      </vt:variant>
      <vt:variant>
        <vt:lpwstr>http://www.php-editors.com/smarty_manual/template.resources.html</vt:lpwstr>
      </vt:variant>
      <vt:variant>
        <vt:lpwstr/>
      </vt:variant>
      <vt:variant>
        <vt:i4>8323087</vt:i4>
      </vt:variant>
      <vt:variant>
        <vt:i4>36</vt:i4>
      </vt:variant>
      <vt:variant>
        <vt:i4>0</vt:i4>
      </vt:variant>
      <vt:variant>
        <vt:i4>5</vt:i4>
      </vt:variant>
      <vt:variant>
        <vt:lpwstr>http://www.php-editors.com/smarty_manual/caching.html</vt:lpwstr>
      </vt:variant>
      <vt:variant>
        <vt:lpwstr/>
      </vt:variant>
      <vt:variant>
        <vt:i4>6160447</vt:i4>
      </vt:variant>
      <vt:variant>
        <vt:i4>33</vt:i4>
      </vt:variant>
      <vt:variant>
        <vt:i4>0</vt:i4>
      </vt:variant>
      <vt:variant>
        <vt:i4>5</vt:i4>
      </vt:variant>
      <vt:variant>
        <vt:lpwstr>http://www.php-editors.com/smarty_manual/language.function.php.html</vt:lpwstr>
      </vt:variant>
      <vt:variant>
        <vt:lpwstr/>
      </vt:variant>
      <vt:variant>
        <vt:i4>4784169</vt:i4>
      </vt:variant>
      <vt:variant>
        <vt:i4>30</vt:i4>
      </vt:variant>
      <vt:variant>
        <vt:i4>0</vt:i4>
      </vt:variant>
      <vt:variant>
        <vt:i4>5</vt:i4>
      </vt:variant>
      <vt:variant>
        <vt:lpwstr>http://www.php-editors.com/smarty_manual/language.function.section.html</vt:lpwstr>
      </vt:variant>
      <vt:variant>
        <vt:lpwstr/>
      </vt:variant>
      <vt:variant>
        <vt:i4>262254</vt:i4>
      </vt:variant>
      <vt:variant>
        <vt:i4>27</vt:i4>
      </vt:variant>
      <vt:variant>
        <vt:i4>0</vt:i4>
      </vt:variant>
      <vt:variant>
        <vt:i4>5</vt:i4>
      </vt:variant>
      <vt:variant>
        <vt:lpwstr>http://www.php-editors.com/smarty_manual/language.function.if.html</vt:lpwstr>
      </vt:variant>
      <vt:variant>
        <vt:lpwstr/>
      </vt:variant>
      <vt:variant>
        <vt:i4>2359363</vt:i4>
      </vt:variant>
      <vt:variant>
        <vt:i4>24</vt:i4>
      </vt:variant>
      <vt:variant>
        <vt:i4>0</vt:i4>
      </vt:variant>
      <vt:variant>
        <vt:i4>5</vt:i4>
      </vt:variant>
      <vt:variant>
        <vt:lpwstr>http://www.php-editors.com/smarty_manual/variable.left.delimiter.html</vt:lpwstr>
      </vt:variant>
      <vt:variant>
        <vt:lpwstr/>
      </vt:variant>
      <vt:variant>
        <vt:i4>6357068</vt:i4>
      </vt:variant>
      <vt:variant>
        <vt:i4>21</vt:i4>
      </vt:variant>
      <vt:variant>
        <vt:i4>0</vt:i4>
      </vt:variant>
      <vt:variant>
        <vt:i4>5</vt:i4>
      </vt:variant>
      <vt:variant>
        <vt:lpwstr>http://www.php-editors.com/smarty_manual/language.modifiers.html</vt:lpwstr>
      </vt:variant>
      <vt:variant>
        <vt:lpwstr/>
      </vt:variant>
      <vt:variant>
        <vt:i4>4390954</vt:i4>
      </vt:variant>
      <vt:variant>
        <vt:i4>18</vt:i4>
      </vt:variant>
      <vt:variant>
        <vt:i4>0</vt:i4>
      </vt:variant>
      <vt:variant>
        <vt:i4>5</vt:i4>
      </vt:variant>
      <vt:variant>
        <vt:lpwstr>http://www.php-editors.com/smarty_manual/language.custom.functions.html</vt:lpwstr>
      </vt:variant>
      <vt:variant>
        <vt:lpwstr/>
      </vt:variant>
      <vt:variant>
        <vt:i4>3670106</vt:i4>
      </vt:variant>
      <vt:variant>
        <vt:i4>15</vt:i4>
      </vt:variant>
      <vt:variant>
        <vt:i4>0</vt:i4>
      </vt:variant>
      <vt:variant>
        <vt:i4>5</vt:i4>
      </vt:variant>
      <vt:variant>
        <vt:lpwstr>http://en.wikipedia.org/wiki/Software_maintenance</vt:lpwstr>
      </vt:variant>
      <vt:variant>
        <vt:lpwstr/>
      </vt:variant>
      <vt:variant>
        <vt:i4>6094930</vt:i4>
      </vt:variant>
      <vt:variant>
        <vt:i4>12</vt:i4>
      </vt:variant>
      <vt:variant>
        <vt:i4>0</vt:i4>
      </vt:variant>
      <vt:variant>
        <vt:i4>5</vt:i4>
      </vt:variant>
      <vt:variant>
        <vt:lpwstr>http://en.wikipedia.org/wiki/Encapsulation_%28computer_science%29</vt:lpwstr>
      </vt:variant>
      <vt:variant>
        <vt:lpwstr/>
      </vt:variant>
      <vt:variant>
        <vt:i4>4849689</vt:i4>
      </vt:variant>
      <vt:variant>
        <vt:i4>9</vt:i4>
      </vt:variant>
      <vt:variant>
        <vt:i4>0</vt:i4>
      </vt:variant>
      <vt:variant>
        <vt:i4>5</vt:i4>
      </vt:variant>
      <vt:variant>
        <vt:lpwstr>http://en.wikipedia.org/wiki/Separation_of_concerns</vt:lpwstr>
      </vt:variant>
      <vt:variant>
        <vt:lpwstr/>
      </vt:variant>
      <vt:variant>
        <vt:i4>2031709</vt:i4>
      </vt:variant>
      <vt:variant>
        <vt:i4>6</vt:i4>
      </vt:variant>
      <vt:variant>
        <vt:i4>0</vt:i4>
      </vt:variant>
      <vt:variant>
        <vt:i4>5</vt:i4>
      </vt:variant>
      <vt:variant>
        <vt:lpwstr>http://en.wikipedia.org/wiki/PHP</vt:lpwstr>
      </vt:variant>
      <vt:variant>
        <vt:lpwstr/>
      </vt:variant>
      <vt:variant>
        <vt:i4>3407995</vt:i4>
      </vt:variant>
      <vt:variant>
        <vt:i4>3</vt:i4>
      </vt:variant>
      <vt:variant>
        <vt:i4>0</vt:i4>
      </vt:variant>
      <vt:variant>
        <vt:i4>5</vt:i4>
      </vt:variant>
      <vt:variant>
        <vt:lpwstr>http://en.wikipedia.org/wiki/Web_template_system</vt:lpwstr>
      </vt:variant>
      <vt:variant>
        <vt:lpwstr/>
      </vt:variant>
      <vt:variant>
        <vt:i4>7733355</vt:i4>
      </vt:variant>
      <vt:variant>
        <vt:i4>0</vt:i4>
      </vt:variant>
      <vt:variant>
        <vt:i4>0</vt:i4>
      </vt:variant>
      <vt:variant>
        <vt:i4>5</vt:i4>
      </vt:variant>
      <vt:variant>
        <vt:lpwstr>http://www.php.net/manual/en/language.basic-syntax.phpmode.php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cp:lastModifiedBy>Aswathy</cp:lastModifiedBy>
  <cp:revision>10</cp:revision>
  <cp:lastPrinted>2002-01-01T04:34:00Z</cp:lastPrinted>
  <dcterms:created xsi:type="dcterms:W3CDTF">2013-02-16T15:34:00Z</dcterms:created>
  <dcterms:modified xsi:type="dcterms:W3CDTF">2018-09-25T06:34:00Z</dcterms:modified>
</cp:coreProperties>
</file>